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4AF" w:rsidRDefault="005E34AF">
      <w:pPr>
        <w:spacing w:before="4" w:line="100" w:lineRule="exact"/>
        <w:rPr>
          <w:sz w:val="10"/>
          <w:szCs w:val="10"/>
        </w:rPr>
      </w:pPr>
      <w:r w:rsidRPr="005E34AF">
        <w:pict>
          <v:group id="_x0000_s1099" style="position:absolute;margin-left:30.65pt;margin-top:8.95pt;width:575.5pt;height:732.7pt;z-index:-251660288;mso-position-horizontal-relative:page;mso-position-vertical-relative:page" coordorigin="613,179" coordsize="11510,14654">
            <v:shape id="_x0000_s1107" style="position:absolute;left:751;top:240;width:11350;height:14570" coordorigin="751,240" coordsize="11350,14570" path="m751,240r,14570l12101,14810r,-14570l751,240xe" filled="f" strokecolor="#702fa0" strokeweight="2.28pt">
              <v:path arrowok="t"/>
            </v:shape>
            <v:shape id="_x0000_s1106" style="position:absolute;left:3463;top:12408;width:1438;height:206" coordorigin="3463,12408" coordsize="1438,206" path="m3463,12614r1438,l4901,12408r-1438,l3463,12614xe" fillcolor="yellow" stroked="f">
              <v:path arrowok="t"/>
            </v:shape>
            <v:shape id="_x0000_s1105" style="position:absolute;left:881;top:511;width:11069;height:3098" coordorigin="881,511" coordsize="11069,3098" path="m881,3610r11069,l11950,511,881,511r,3099xe" stroked="f">
              <v:path arrowok="t"/>
            </v:shape>
            <v:shape id="_x0000_s1104" style="position:absolute;left:629;top:194;width:1699;height:1181" coordorigin="629,194" coordsize="1699,1181" path="m991,612l629,665,922,838,638,994r437,-36l1003,1159r233,-110l1296,1375r161,-365l1670,1274r63,-288l2057,1183,1954,902r374,20l2014,768,2290,641,1944,595,2076,439r-334,48l1771,194,1478,511,1286,322r-81,218l658,322,991,612xe" stroked="f">
              <v:path arrowok="t"/>
            </v:shape>
            <v:shape id="_x0000_s1103" style="position:absolute;left:629;top:194;width:1699;height:1181" coordorigin="629,194" coordsize="1699,1181" path="m1478,511l1286,322r-81,218l658,322,991,612,629,665,922,838,638,994r437,-36l1003,1159r233,-110l1296,1375r161,-365l1670,1274r63,-288l2057,1183,1954,902r374,20l2014,768,2290,641,1944,595,2076,439r-334,48l1771,194,1478,511xe" filled="f" strokecolor="#91cf4f" strokeweight="1.56pt">
              <v:path arrowok="t"/>
            </v:shape>
            <v:shape id="_x0000_s1102" style="position:absolute;left:5940;top:3612;width:6010;height:6967" coordorigin="5940,3612" coordsize="6010,6967" path="m5940,10579r6010,l11950,3612r-6010,l5940,10579xe" stroked="f">
              <v:path arrowok="t"/>
            </v:shape>
            <v:shape id="_x0000_s1101" style="position:absolute;left:881;top:3612;width:4339;height:6893" coordorigin="881,3612" coordsize="4339,6893" path="m881,10505r4339,l5220,3612r-4339,l881,10505x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0" type="#_x0000_t75" style="position:absolute;left:1042;top:3698;width:3754;height:6722">
              <v:imagedata r:id="rId5" o:title=""/>
            </v:shape>
            <w10:wrap anchorx="page" anchory="page"/>
          </v:group>
        </w:pict>
      </w:r>
    </w:p>
    <w:tbl>
      <w:tblPr>
        <w:tblW w:w="0" w:type="auto"/>
        <w:tblInd w:w="85" w:type="dxa"/>
        <w:tblLayout w:type="fixed"/>
        <w:tblCellMar>
          <w:left w:w="0" w:type="dxa"/>
          <w:right w:w="0" w:type="dxa"/>
        </w:tblCellMar>
        <w:tblLook w:val="01E0"/>
      </w:tblPr>
      <w:tblGrid>
        <w:gridCol w:w="4342"/>
        <w:gridCol w:w="718"/>
        <w:gridCol w:w="6012"/>
      </w:tblGrid>
      <w:tr w:rsidR="005E34AF">
        <w:trPr>
          <w:trHeight w:hRule="exact" w:val="3103"/>
        </w:trPr>
        <w:tc>
          <w:tcPr>
            <w:tcW w:w="11071" w:type="dxa"/>
            <w:gridSpan w:val="3"/>
            <w:tcBorders>
              <w:top w:val="single" w:sz="12" w:space="0" w:color="91CF4F"/>
              <w:left w:val="single" w:sz="12" w:space="0" w:color="91CF4F"/>
              <w:bottom w:val="single" w:sz="12" w:space="0" w:color="91CF4F"/>
              <w:right w:val="single" w:sz="12" w:space="0" w:color="91CF4F"/>
            </w:tcBorders>
          </w:tcPr>
          <w:p w:rsidR="005E34AF" w:rsidRDefault="00A24674">
            <w:pPr>
              <w:spacing w:before="22"/>
              <w:ind w:left="143"/>
              <w:rPr>
                <w:rFonts w:ascii="Arial" w:eastAsia="Arial" w:hAnsi="Arial" w:cs="Arial"/>
                <w:sz w:val="44"/>
                <w:szCs w:val="44"/>
              </w:rPr>
            </w:pPr>
            <w:r>
              <w:rPr>
                <w:rFonts w:ascii="Arial" w:eastAsia="Arial" w:hAnsi="Arial" w:cs="Arial"/>
                <w:b/>
                <w:color w:val="3B08C6"/>
                <w:spacing w:val="-271"/>
                <w:sz w:val="44"/>
                <w:szCs w:val="44"/>
              </w:rPr>
              <w:t>D</w:t>
            </w:r>
            <w:r>
              <w:rPr>
                <w:b/>
                <w:i/>
                <w:color w:val="001F60"/>
                <w:position w:val="20"/>
                <w:sz w:val="28"/>
                <w:szCs w:val="28"/>
              </w:rPr>
              <w:t>N</w:t>
            </w:r>
            <w:r>
              <w:rPr>
                <w:b/>
                <w:i/>
                <w:color w:val="001F60"/>
                <w:spacing w:val="-99"/>
                <w:position w:val="20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color w:val="3B08C6"/>
                <w:spacing w:val="-21"/>
                <w:sz w:val="44"/>
                <w:szCs w:val="44"/>
              </w:rPr>
              <w:t>I</w:t>
            </w:r>
            <w:r>
              <w:rPr>
                <w:b/>
                <w:i/>
                <w:color w:val="001F60"/>
                <w:spacing w:val="-225"/>
                <w:position w:val="20"/>
                <w:sz w:val="28"/>
                <w:szCs w:val="28"/>
              </w:rPr>
              <w:t>W</w:t>
            </w:r>
            <w:r>
              <w:rPr>
                <w:rFonts w:ascii="Arial" w:eastAsia="Arial" w:hAnsi="Arial" w:cs="Arial"/>
                <w:b/>
                <w:color w:val="3B08C6"/>
                <w:sz w:val="44"/>
                <w:szCs w:val="44"/>
              </w:rPr>
              <w:t xml:space="preserve">GI     </w:t>
            </w:r>
            <w:r>
              <w:rPr>
                <w:rFonts w:ascii="Arial" w:eastAsia="Arial" w:hAnsi="Arial" w:cs="Arial"/>
                <w:b/>
                <w:color w:val="3B08C6"/>
                <w:spacing w:val="95"/>
                <w:sz w:val="44"/>
                <w:szCs w:val="4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3B08C6"/>
                <w:sz w:val="44"/>
                <w:szCs w:val="44"/>
              </w:rPr>
              <w:t>D</w:t>
            </w:r>
            <w:r>
              <w:rPr>
                <w:rFonts w:ascii="Arial" w:eastAsia="Arial" w:hAnsi="Arial" w:cs="Arial"/>
                <w:b/>
                <w:color w:val="3B08C6"/>
                <w:spacing w:val="3"/>
                <w:sz w:val="44"/>
                <w:szCs w:val="44"/>
              </w:rPr>
              <w:t>I</w:t>
            </w:r>
            <w:r>
              <w:rPr>
                <w:rFonts w:ascii="Arial" w:eastAsia="Arial" w:hAnsi="Arial" w:cs="Arial"/>
                <w:b/>
                <w:color w:val="3B08C6"/>
                <w:sz w:val="44"/>
                <w:szCs w:val="44"/>
              </w:rPr>
              <w:t>GI</w:t>
            </w:r>
            <w:r>
              <w:rPr>
                <w:rFonts w:ascii="Arial" w:eastAsia="Arial" w:hAnsi="Arial" w:cs="Arial"/>
                <w:b/>
                <w:color w:val="3B08C6"/>
                <w:spacing w:val="1"/>
                <w:sz w:val="44"/>
                <w:szCs w:val="44"/>
              </w:rPr>
              <w:t>T</w:t>
            </w:r>
            <w:r>
              <w:rPr>
                <w:rFonts w:ascii="Arial" w:eastAsia="Arial" w:hAnsi="Arial" w:cs="Arial"/>
                <w:b/>
                <w:color w:val="3B08C6"/>
                <w:sz w:val="44"/>
                <w:szCs w:val="44"/>
              </w:rPr>
              <w:t>AL</w:t>
            </w:r>
            <w:r>
              <w:rPr>
                <w:rFonts w:ascii="Arial" w:eastAsia="Arial" w:hAnsi="Arial" w:cs="Arial"/>
                <w:b/>
                <w:color w:val="3B08C6"/>
                <w:spacing w:val="-11"/>
                <w:sz w:val="44"/>
                <w:szCs w:val="4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3B08C6"/>
                <w:sz w:val="44"/>
                <w:szCs w:val="44"/>
              </w:rPr>
              <w:t>MO</w:t>
            </w:r>
            <w:r>
              <w:rPr>
                <w:rFonts w:ascii="Arial" w:eastAsia="Arial" w:hAnsi="Arial" w:cs="Arial"/>
                <w:b/>
                <w:color w:val="3B08C6"/>
                <w:spacing w:val="3"/>
                <w:sz w:val="44"/>
                <w:szCs w:val="44"/>
              </w:rPr>
              <w:t>T</w:t>
            </w:r>
            <w:r>
              <w:rPr>
                <w:rFonts w:ascii="Arial" w:eastAsia="Arial" w:hAnsi="Arial" w:cs="Arial"/>
                <w:b/>
                <w:color w:val="3B08C6"/>
                <w:sz w:val="44"/>
                <w:szCs w:val="44"/>
              </w:rPr>
              <w:t>OR</w:t>
            </w:r>
            <w:r>
              <w:rPr>
                <w:rFonts w:ascii="Arial" w:eastAsia="Arial" w:hAnsi="Arial" w:cs="Arial"/>
                <w:b/>
                <w:color w:val="3B08C6"/>
                <w:spacing w:val="-16"/>
                <w:sz w:val="44"/>
                <w:szCs w:val="4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3B08C6"/>
                <w:spacing w:val="2"/>
                <w:sz w:val="44"/>
                <w:szCs w:val="44"/>
              </w:rPr>
              <w:t>C</w:t>
            </w:r>
            <w:r>
              <w:rPr>
                <w:rFonts w:ascii="Arial" w:eastAsia="Arial" w:hAnsi="Arial" w:cs="Arial"/>
                <w:b/>
                <w:color w:val="3B08C6"/>
                <w:sz w:val="44"/>
                <w:szCs w:val="44"/>
              </w:rPr>
              <w:t>HE</w:t>
            </w:r>
            <w:r>
              <w:rPr>
                <w:rFonts w:ascii="Arial" w:eastAsia="Arial" w:hAnsi="Arial" w:cs="Arial"/>
                <w:b/>
                <w:color w:val="3B08C6"/>
                <w:spacing w:val="2"/>
                <w:sz w:val="44"/>
                <w:szCs w:val="44"/>
              </w:rPr>
              <w:t>CK</w:t>
            </w:r>
            <w:r>
              <w:rPr>
                <w:rFonts w:ascii="Arial" w:eastAsia="Arial" w:hAnsi="Arial" w:cs="Arial"/>
                <w:b/>
                <w:color w:val="3B08C6"/>
                <w:sz w:val="44"/>
                <w:szCs w:val="44"/>
              </w:rPr>
              <w:t>ER</w:t>
            </w:r>
            <w:r>
              <w:rPr>
                <w:rFonts w:ascii="Arial" w:eastAsia="Arial" w:hAnsi="Arial" w:cs="Arial"/>
                <w:b/>
                <w:color w:val="3B08C6"/>
                <w:spacing w:val="-22"/>
                <w:sz w:val="44"/>
                <w:szCs w:val="4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3B08C6"/>
                <w:spacing w:val="3"/>
                <w:sz w:val="44"/>
                <w:szCs w:val="44"/>
              </w:rPr>
              <w:t>E</w:t>
            </w:r>
            <w:r>
              <w:rPr>
                <w:rFonts w:ascii="Arial" w:eastAsia="Arial" w:hAnsi="Arial" w:cs="Arial"/>
                <w:b/>
                <w:color w:val="3B08C6"/>
                <w:sz w:val="44"/>
                <w:szCs w:val="44"/>
              </w:rPr>
              <w:t>M</w:t>
            </w:r>
            <w:r>
              <w:rPr>
                <w:rFonts w:ascii="Arial" w:eastAsia="Arial" w:hAnsi="Arial" w:cs="Arial"/>
                <w:b/>
                <w:color w:val="3B08C6"/>
                <w:spacing w:val="6"/>
                <w:sz w:val="44"/>
                <w:szCs w:val="44"/>
              </w:rPr>
              <w:t>C</w:t>
            </w:r>
            <w:r>
              <w:rPr>
                <w:rFonts w:ascii="Arial" w:eastAsia="Arial" w:hAnsi="Arial" w:cs="Arial"/>
                <w:b/>
                <w:color w:val="702FA0"/>
                <w:sz w:val="44"/>
                <w:szCs w:val="44"/>
              </w:rPr>
              <w:t>-</w:t>
            </w:r>
            <w:r>
              <w:rPr>
                <w:rFonts w:ascii="Arial" w:eastAsia="Arial" w:hAnsi="Arial" w:cs="Arial"/>
                <w:b/>
                <w:color w:val="702FA0"/>
                <w:spacing w:val="1"/>
                <w:sz w:val="44"/>
                <w:szCs w:val="44"/>
              </w:rPr>
              <w:t>2</w:t>
            </w:r>
            <w:r>
              <w:rPr>
                <w:rFonts w:ascii="Arial" w:eastAsia="Arial" w:hAnsi="Arial" w:cs="Arial"/>
                <w:b/>
                <w:color w:val="702FA0"/>
                <w:spacing w:val="3"/>
                <w:sz w:val="44"/>
                <w:szCs w:val="44"/>
              </w:rPr>
              <w:t>8</w:t>
            </w:r>
            <w:r>
              <w:rPr>
                <w:rFonts w:ascii="Arial" w:eastAsia="Arial" w:hAnsi="Arial" w:cs="Arial"/>
                <w:b/>
                <w:color w:val="702FA0"/>
                <w:sz w:val="44"/>
                <w:szCs w:val="44"/>
              </w:rPr>
              <w:t>N</w:t>
            </w:r>
          </w:p>
          <w:p w:rsidR="005E34AF" w:rsidRDefault="005E34AF">
            <w:pPr>
              <w:spacing w:before="17" w:line="260" w:lineRule="exact"/>
              <w:rPr>
                <w:sz w:val="26"/>
                <w:szCs w:val="26"/>
              </w:rPr>
            </w:pPr>
          </w:p>
          <w:p w:rsidR="005E34AF" w:rsidRDefault="00A24674">
            <w:pPr>
              <w:spacing w:line="359" w:lineRule="auto"/>
              <w:ind w:left="143" w:right="13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color w:val="702FA0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i/>
                <w:color w:val="702FA0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i/>
                <w:color w:val="702FA0"/>
                <w:sz w:val="22"/>
                <w:szCs w:val="22"/>
              </w:rPr>
              <w:t xml:space="preserve">M </w:t>
            </w:r>
            <w:r>
              <w:rPr>
                <w:rFonts w:ascii="Arial" w:eastAsia="Arial" w:hAnsi="Arial" w:cs="Arial"/>
                <w:b/>
                <w:i/>
                <w:color w:val="702FA0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i/>
                <w:color w:val="702FA0"/>
                <w:spacing w:val="-2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i/>
                <w:color w:val="702FA0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i/>
                <w:color w:val="702FA0"/>
                <w:sz w:val="22"/>
                <w:szCs w:val="22"/>
              </w:rPr>
              <w:t>roduces</w:t>
            </w:r>
            <w:r>
              <w:rPr>
                <w:rFonts w:ascii="Arial" w:eastAsia="Arial" w:hAnsi="Arial" w:cs="Arial"/>
                <w:b/>
                <w:i/>
                <w:color w:val="702FA0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color w:val="702FA0"/>
                <w:sz w:val="22"/>
                <w:szCs w:val="22"/>
              </w:rPr>
              <w:t xml:space="preserve">new </w:t>
            </w:r>
            <w:r>
              <w:rPr>
                <w:rFonts w:ascii="Arial" w:eastAsia="Arial" w:hAnsi="Arial" w:cs="Arial"/>
                <w:b/>
                <w:i/>
                <w:color w:val="702FA0"/>
                <w:spacing w:val="-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i/>
                <w:color w:val="702FA0"/>
                <w:sz w:val="22"/>
                <w:szCs w:val="22"/>
              </w:rPr>
              <w:t>ea</w:t>
            </w:r>
            <w:r>
              <w:rPr>
                <w:rFonts w:ascii="Arial" w:eastAsia="Arial" w:hAnsi="Arial" w:cs="Arial"/>
                <w:b/>
                <w:i/>
                <w:color w:val="702FA0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i/>
                <w:color w:val="702FA0"/>
                <w:sz w:val="22"/>
                <w:szCs w:val="22"/>
              </w:rPr>
              <w:t>ure</w:t>
            </w:r>
            <w:r>
              <w:rPr>
                <w:rFonts w:ascii="Arial" w:eastAsia="Arial" w:hAnsi="Arial" w:cs="Arial"/>
                <w:b/>
                <w:i/>
                <w:color w:val="702FA0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color w:val="702FA0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i/>
                <w:color w:val="702FA0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i/>
                <w:color w:val="702FA0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color w:val="702FA0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i/>
                <w:color w:val="702FA0"/>
                <w:spacing w:val="-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i/>
                <w:color w:val="702FA0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i/>
                <w:color w:val="702FA0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b/>
                <w:i/>
                <w:color w:val="702FA0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color w:val="702FA0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i/>
                <w:color w:val="702FA0"/>
                <w:sz w:val="22"/>
                <w:szCs w:val="22"/>
              </w:rPr>
              <w:t>heck</w:t>
            </w:r>
            <w:r>
              <w:rPr>
                <w:rFonts w:ascii="Arial" w:eastAsia="Arial" w:hAnsi="Arial" w:cs="Arial"/>
                <w:b/>
                <w:i/>
                <w:color w:val="702FA0"/>
                <w:spacing w:val="-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i/>
                <w:color w:val="702FA0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i/>
                <w:color w:val="702FA0"/>
                <w:spacing w:val="-1"/>
                <w:sz w:val="24"/>
                <w:szCs w:val="24"/>
              </w:rPr>
              <w:t>–</w:t>
            </w:r>
            <w:r>
              <w:rPr>
                <w:rFonts w:ascii="Arial" w:eastAsia="Arial" w:hAnsi="Arial" w:cs="Arial"/>
                <w:b/>
                <w:i/>
                <w:color w:val="702FA0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i/>
                <w:color w:val="702FA0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i/>
                <w:color w:val="702FA0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i/>
                <w:color w:val="702FA0"/>
                <w:sz w:val="22"/>
                <w:szCs w:val="22"/>
              </w:rPr>
              <w:t>ec</w:t>
            </w:r>
            <w:r>
              <w:rPr>
                <w:rFonts w:ascii="Arial" w:eastAsia="Arial" w:hAnsi="Arial" w:cs="Arial"/>
                <w:b/>
                <w:i/>
                <w:color w:val="702FA0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i/>
                <w:color w:val="702FA0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i/>
                <w:color w:val="702FA0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color w:val="702FA0"/>
                <w:spacing w:val="6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i/>
                <w:color w:val="702FA0"/>
                <w:sz w:val="22"/>
                <w:szCs w:val="22"/>
              </w:rPr>
              <w:t>ach</w:t>
            </w:r>
            <w:r>
              <w:rPr>
                <w:rFonts w:ascii="Arial" w:eastAsia="Arial" w:hAnsi="Arial" w:cs="Arial"/>
                <w:b/>
                <w:i/>
                <w:color w:val="702FA0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i/>
                <w:color w:val="702FA0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i/>
                <w:color w:val="702FA0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i/>
                <w:color w:val="702FA0"/>
                <w:spacing w:val="3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i/>
                <w:color w:val="702FA0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i/>
                <w:color w:val="702FA0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color w:val="702FA0"/>
                <w:sz w:val="22"/>
                <w:szCs w:val="22"/>
              </w:rPr>
              <w:t>no</w:t>
            </w:r>
            <w:r>
              <w:rPr>
                <w:rFonts w:ascii="Arial" w:eastAsia="Arial" w:hAnsi="Arial" w:cs="Arial"/>
                <w:b/>
                <w:i/>
                <w:color w:val="702FA0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i/>
                <w:color w:val="702FA0"/>
                <w:sz w:val="22"/>
                <w:szCs w:val="22"/>
              </w:rPr>
              <w:t>se</w:t>
            </w:r>
            <w:r>
              <w:rPr>
                <w:rFonts w:ascii="Arial" w:eastAsia="Arial" w:hAnsi="Arial" w:cs="Arial"/>
                <w:b/>
                <w:i/>
                <w:color w:val="702FA0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color w:val="702FA0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i/>
                <w:color w:val="702FA0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i/>
                <w:color w:val="702FA0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color w:val="702FA0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i/>
                <w:color w:val="702FA0"/>
                <w:spacing w:val="2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i/>
                <w:color w:val="702FA0"/>
                <w:sz w:val="22"/>
                <w:szCs w:val="22"/>
              </w:rPr>
              <w:t>dus</w:t>
            </w:r>
            <w:r>
              <w:rPr>
                <w:rFonts w:ascii="Arial" w:eastAsia="Arial" w:hAnsi="Arial" w:cs="Arial"/>
                <w:b/>
                <w:i/>
                <w:color w:val="702FA0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i/>
                <w:color w:val="702FA0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i/>
                <w:color w:val="702FA0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i/>
                <w:color w:val="702FA0"/>
                <w:spacing w:val="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i/>
                <w:color w:val="702FA0"/>
                <w:sz w:val="22"/>
                <w:szCs w:val="22"/>
              </w:rPr>
              <w:t>l Env</w:t>
            </w:r>
            <w:r>
              <w:rPr>
                <w:rFonts w:ascii="Arial" w:eastAsia="Arial" w:hAnsi="Arial" w:cs="Arial"/>
                <w:b/>
                <w:i/>
                <w:color w:val="702FA0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i/>
                <w:color w:val="702FA0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i/>
                <w:color w:val="702FA0"/>
                <w:sz w:val="22"/>
                <w:szCs w:val="22"/>
              </w:rPr>
              <w:t>on</w:t>
            </w:r>
            <w:r>
              <w:rPr>
                <w:rFonts w:ascii="Arial" w:eastAsia="Arial" w:hAnsi="Arial" w:cs="Arial"/>
                <w:b/>
                <w:i/>
                <w:color w:val="702FA0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i/>
                <w:color w:val="702FA0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b/>
                <w:i/>
                <w:color w:val="702FA0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i/>
                <w:color w:val="702FA0"/>
                <w:sz w:val="22"/>
                <w:szCs w:val="22"/>
              </w:rPr>
              <w:t xml:space="preserve">s </w:t>
            </w:r>
            <w:r>
              <w:rPr>
                <w:rFonts w:ascii="Arial" w:eastAsia="Arial" w:hAnsi="Arial" w:cs="Arial"/>
                <w:b/>
                <w:color w:val="E26B0A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color w:val="E26B0A"/>
                <w:spacing w:val="1"/>
                <w:sz w:val="24"/>
                <w:szCs w:val="24"/>
              </w:rPr>
              <w:t>es</w:t>
            </w:r>
            <w:r>
              <w:rPr>
                <w:rFonts w:ascii="Arial" w:eastAsia="Arial" w:hAnsi="Arial" w:cs="Arial"/>
                <w:b/>
                <w:color w:val="E26B0A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color w:val="E26B0A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E26B0A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color w:val="E26B0A"/>
                <w:sz w:val="24"/>
                <w:szCs w:val="24"/>
              </w:rPr>
              <w:t>ll</w:t>
            </w:r>
            <w:r>
              <w:rPr>
                <w:rFonts w:ascii="Arial" w:eastAsia="Arial" w:hAnsi="Arial" w:cs="Arial"/>
                <w:b/>
                <w:color w:val="E26B0A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E26B0A"/>
                <w:spacing w:val="1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b/>
                <w:color w:val="E26B0A"/>
                <w:sz w:val="24"/>
                <w:szCs w:val="24"/>
              </w:rPr>
              <w:t>inds</w:t>
            </w:r>
            <w:r>
              <w:rPr>
                <w:rFonts w:ascii="Arial" w:eastAsia="Arial" w:hAnsi="Arial" w:cs="Arial"/>
                <w:b/>
                <w:color w:val="E26B0A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E26B0A"/>
                <w:sz w:val="24"/>
                <w:szCs w:val="24"/>
              </w:rPr>
              <w:t>of</w:t>
            </w:r>
            <w:r>
              <w:rPr>
                <w:rFonts w:ascii="Arial" w:eastAsia="Arial" w:hAnsi="Arial" w:cs="Arial"/>
                <w:b/>
                <w:color w:val="E26B0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E26B0A"/>
                <w:sz w:val="24"/>
                <w:szCs w:val="24"/>
              </w:rPr>
              <w:t>Motors</w:t>
            </w:r>
            <w:r>
              <w:rPr>
                <w:rFonts w:ascii="Arial" w:eastAsia="Arial" w:hAnsi="Arial" w:cs="Arial"/>
                <w:b/>
                <w:color w:val="E26B0A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E26B0A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color w:val="E26B0A"/>
                <w:sz w:val="24"/>
                <w:szCs w:val="24"/>
              </w:rPr>
              <w:t>nd</w:t>
            </w:r>
            <w:r>
              <w:rPr>
                <w:rFonts w:ascii="Arial" w:eastAsia="Arial" w:hAnsi="Arial" w:cs="Arial"/>
                <w:b/>
                <w:color w:val="E26B0A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E26B0A"/>
                <w:sz w:val="24"/>
                <w:szCs w:val="24"/>
              </w:rPr>
              <w:t>Coil</w:t>
            </w:r>
            <w:r>
              <w:rPr>
                <w:rFonts w:ascii="Arial" w:eastAsia="Arial" w:hAnsi="Arial" w:cs="Arial"/>
                <w:b/>
                <w:color w:val="E26B0A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E26B0A"/>
                <w:spacing w:val="-2"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b/>
                <w:color w:val="E26B0A"/>
                <w:spacing w:val="1"/>
                <w:sz w:val="24"/>
                <w:szCs w:val="24"/>
              </w:rPr>
              <w:t>ase</w:t>
            </w:r>
            <w:r>
              <w:rPr>
                <w:rFonts w:ascii="Arial" w:eastAsia="Arial" w:hAnsi="Arial" w:cs="Arial"/>
                <w:b/>
                <w:color w:val="E26B0A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color w:val="E26B0A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E26B0A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b/>
                <w:color w:val="E26B0A"/>
                <w:spacing w:val="-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color w:val="E26B0A"/>
                <w:spacing w:val="-4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b/>
                <w:color w:val="E26B0A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color w:val="E26B0A"/>
                <w:spacing w:val="1"/>
                <w:sz w:val="24"/>
                <w:szCs w:val="24"/>
              </w:rPr>
              <w:t>ce</w:t>
            </w:r>
            <w:r>
              <w:rPr>
                <w:rFonts w:ascii="Arial" w:eastAsia="Arial" w:hAnsi="Arial" w:cs="Arial"/>
                <w:b/>
                <w:color w:val="E26B0A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color w:val="E26B0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E26B0A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color w:val="E26B0A"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>ec</w:t>
            </w:r>
            <w:r>
              <w:rPr>
                <w:rFonts w:ascii="Arial" w:eastAsia="Arial" w:hAnsi="Arial" w:cs="Arial"/>
                <w:b/>
                <w:color w:val="E26B0A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color w:val="E26B0A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color w:val="E26B0A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color w:val="E26B0A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E26B0A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color w:val="E26B0A"/>
                <w:spacing w:val="-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color w:val="E26B0A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>or,</w:t>
            </w:r>
            <w:r>
              <w:rPr>
                <w:rFonts w:ascii="Arial" w:eastAsia="Arial" w:hAnsi="Arial" w:cs="Arial"/>
                <w:b/>
                <w:color w:val="E26B0A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E26B0A"/>
                <w:spacing w:val="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>ener</w:t>
            </w:r>
            <w:r>
              <w:rPr>
                <w:rFonts w:ascii="Arial" w:eastAsia="Arial" w:hAnsi="Arial" w:cs="Arial"/>
                <w:b/>
                <w:color w:val="E26B0A"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color w:val="E26B0A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b/>
                <w:color w:val="E26B0A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>and</w:t>
            </w:r>
            <w:r>
              <w:rPr>
                <w:rFonts w:ascii="Arial" w:eastAsia="Arial" w:hAnsi="Arial" w:cs="Arial"/>
                <w:b/>
                <w:color w:val="E26B0A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E26B0A"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>rans</w:t>
            </w:r>
            <w:r>
              <w:rPr>
                <w:rFonts w:ascii="Arial" w:eastAsia="Arial" w:hAnsi="Arial" w:cs="Arial"/>
                <w:b/>
                <w:color w:val="E26B0A"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color w:val="E26B0A"/>
                <w:spacing w:val="-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color w:val="E26B0A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 xml:space="preserve">er </w:t>
            </w:r>
            <w:r>
              <w:rPr>
                <w:rFonts w:ascii="Arial" w:eastAsia="Arial" w:hAnsi="Arial" w:cs="Arial"/>
                <w:b/>
                <w:color w:val="E26B0A"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>roub</w:t>
            </w:r>
            <w:r>
              <w:rPr>
                <w:rFonts w:ascii="Arial" w:eastAsia="Arial" w:hAnsi="Arial" w:cs="Arial"/>
                <w:b/>
                <w:color w:val="E26B0A"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color w:val="E26B0A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>Shoo</w:t>
            </w:r>
            <w:r>
              <w:rPr>
                <w:rFonts w:ascii="Arial" w:eastAsia="Arial" w:hAnsi="Arial" w:cs="Arial"/>
                <w:b/>
                <w:color w:val="E26B0A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>er</w:t>
            </w:r>
            <w:r>
              <w:rPr>
                <w:rFonts w:ascii="Arial" w:eastAsia="Arial" w:hAnsi="Arial" w:cs="Arial"/>
                <w:b/>
                <w:color w:val="E26B0A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E26B0A"/>
                <w:spacing w:val="-1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color w:val="E26B0A"/>
                <w:spacing w:val="-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b/>
                <w:color w:val="E26B0A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E26B0A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color w:val="E26B0A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color w:val="E26B0A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E26B0A"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color w:val="E26B0A"/>
                <w:spacing w:val="-5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b/>
                <w:color w:val="E26B0A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E26B0A"/>
                <w:spacing w:val="-2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color w:val="E26B0A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>nu</w:t>
            </w:r>
            <w:r>
              <w:rPr>
                <w:rFonts w:ascii="Arial" w:eastAsia="Arial" w:hAnsi="Arial" w:cs="Arial"/>
                <w:b/>
                <w:color w:val="E26B0A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b/>
                <w:color w:val="E26B0A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E26B0A"/>
                <w:spacing w:val="4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b/>
                <w:color w:val="E26B0A"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color w:val="E26B0A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E26B0A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>he</w:t>
            </w:r>
            <w:r>
              <w:rPr>
                <w:rFonts w:ascii="Arial" w:eastAsia="Arial" w:hAnsi="Arial" w:cs="Arial"/>
                <w:b/>
                <w:color w:val="E26B0A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>pro</w:t>
            </w:r>
            <w:r>
              <w:rPr>
                <w:rFonts w:ascii="Arial" w:eastAsia="Arial" w:hAnsi="Arial" w:cs="Arial"/>
                <w:b/>
                <w:color w:val="E26B0A"/>
                <w:spacing w:val="-2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b/>
                <w:color w:val="E26B0A"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 xml:space="preserve">em </w:t>
            </w:r>
            <w:r>
              <w:rPr>
                <w:rFonts w:ascii="Arial" w:eastAsia="Arial" w:hAnsi="Arial" w:cs="Arial"/>
                <w:b/>
                <w:color w:val="E26B0A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color w:val="E26B0A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b/>
                <w:color w:val="E26B0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E26B0A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color w:val="E26B0A"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>ec</w:t>
            </w:r>
            <w:r>
              <w:rPr>
                <w:rFonts w:ascii="Arial" w:eastAsia="Arial" w:hAnsi="Arial" w:cs="Arial"/>
                <w:b/>
                <w:color w:val="E26B0A"/>
                <w:spacing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color w:val="E26B0A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color w:val="E26B0A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 xml:space="preserve">cal or </w:t>
            </w:r>
            <w:r>
              <w:rPr>
                <w:rFonts w:ascii="Arial" w:eastAsia="Arial" w:hAnsi="Arial" w:cs="Arial"/>
                <w:b/>
                <w:color w:val="E26B0A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>echa</w:t>
            </w:r>
            <w:r>
              <w:rPr>
                <w:rFonts w:ascii="Arial" w:eastAsia="Arial" w:hAnsi="Arial" w:cs="Arial"/>
                <w:b/>
                <w:color w:val="E26B0A"/>
                <w:spacing w:val="-2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color w:val="E26B0A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>ca</w:t>
            </w:r>
            <w:r>
              <w:rPr>
                <w:rFonts w:ascii="Arial" w:eastAsia="Arial" w:hAnsi="Arial" w:cs="Arial"/>
                <w:b/>
                <w:color w:val="E26B0A"/>
                <w:spacing w:val="2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color w:val="E26B0A"/>
                <w:sz w:val="24"/>
                <w:szCs w:val="24"/>
              </w:rPr>
              <w:t>?</w:t>
            </w:r>
            <w:r>
              <w:rPr>
                <w:rFonts w:ascii="Arial" w:eastAsia="Arial" w:hAnsi="Arial" w:cs="Arial"/>
                <w:b/>
                <w:color w:val="E26B0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E26B0A"/>
                <w:spacing w:val="-3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color w:val="E26B0A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color w:val="E26B0A"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color w:val="E26B0A"/>
                <w:spacing w:val="-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color w:val="E26B0A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 xml:space="preserve">e </w:t>
            </w:r>
            <w:r>
              <w:rPr>
                <w:rFonts w:ascii="Arial" w:eastAsia="Arial" w:hAnsi="Arial" w:cs="Arial"/>
                <w:b/>
                <w:color w:val="E26B0A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>ond</w:t>
            </w:r>
            <w:r>
              <w:rPr>
                <w:rFonts w:ascii="Arial" w:eastAsia="Arial" w:hAnsi="Arial" w:cs="Arial"/>
                <w:b/>
                <w:color w:val="E26B0A"/>
                <w:spacing w:val="1"/>
                <w:sz w:val="22"/>
                <w:szCs w:val="22"/>
              </w:rPr>
              <w:t>iti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>on</w:t>
            </w:r>
            <w:r>
              <w:rPr>
                <w:rFonts w:ascii="Arial" w:eastAsia="Arial" w:hAnsi="Arial" w:cs="Arial"/>
                <w:b/>
                <w:color w:val="E26B0A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>of ST</w:t>
            </w:r>
            <w:r>
              <w:rPr>
                <w:rFonts w:ascii="Arial" w:eastAsia="Arial" w:hAnsi="Arial" w:cs="Arial"/>
                <w:b/>
                <w:color w:val="E26B0A"/>
                <w:spacing w:val="-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color w:val="E26B0A"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color w:val="E26B0A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b/>
                <w:color w:val="E26B0A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E26B0A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color w:val="E26B0A"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color w:val="E26B0A"/>
                <w:spacing w:val="-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color w:val="E26B0A"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color w:val="E26B0A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b/>
                <w:color w:val="E26B0A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E26B0A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color w:val="E26B0A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color w:val="E26B0A"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b/>
                <w:color w:val="E26B0A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>onnec</w:t>
            </w:r>
            <w:r>
              <w:rPr>
                <w:rFonts w:ascii="Arial" w:eastAsia="Arial" w:hAnsi="Arial" w:cs="Arial"/>
                <w:b/>
                <w:color w:val="E26B0A"/>
                <w:spacing w:val="-1"/>
                <w:sz w:val="22"/>
                <w:szCs w:val="22"/>
              </w:rPr>
              <w:t>ti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 xml:space="preserve">ons, </w:t>
            </w:r>
            <w:r>
              <w:rPr>
                <w:rFonts w:ascii="Arial" w:eastAsia="Arial" w:hAnsi="Arial" w:cs="Arial"/>
                <w:b/>
                <w:color w:val="E26B0A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color w:val="E26B0A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>ern</w:t>
            </w:r>
            <w:r>
              <w:rPr>
                <w:rFonts w:ascii="Arial" w:eastAsia="Arial" w:hAnsi="Arial" w:cs="Arial"/>
                <w:b/>
                <w:color w:val="E26B0A"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>l Fau</w:t>
            </w:r>
            <w:r>
              <w:rPr>
                <w:rFonts w:ascii="Arial" w:eastAsia="Arial" w:hAnsi="Arial" w:cs="Arial"/>
                <w:b/>
                <w:color w:val="E26B0A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color w:val="E26B0A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b/>
                <w:color w:val="E26B0A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E26B0A"/>
                <w:spacing w:val="-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>round</w:t>
            </w:r>
            <w:r>
              <w:rPr>
                <w:rFonts w:ascii="Arial" w:eastAsia="Arial" w:hAnsi="Arial" w:cs="Arial"/>
                <w:b/>
                <w:color w:val="E26B0A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>Fau</w:t>
            </w:r>
            <w:r>
              <w:rPr>
                <w:rFonts w:ascii="Arial" w:eastAsia="Arial" w:hAnsi="Arial" w:cs="Arial"/>
                <w:b/>
                <w:color w:val="E26B0A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color w:val="E26B0A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>?</w:t>
            </w:r>
            <w:r>
              <w:rPr>
                <w:rFonts w:ascii="Arial" w:eastAsia="Arial" w:hAnsi="Arial" w:cs="Arial"/>
                <w:b/>
                <w:color w:val="E26B0A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>&amp;</w:t>
            </w:r>
            <w:r>
              <w:rPr>
                <w:rFonts w:ascii="Arial" w:eastAsia="Arial" w:hAnsi="Arial" w:cs="Arial"/>
                <w:b/>
                <w:color w:val="E26B0A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b/>
                <w:color w:val="E26B0A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color w:val="E26B0A"/>
                <w:spacing w:val="-2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color w:val="E26B0A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E26B0A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>echan</w:t>
            </w:r>
            <w:r>
              <w:rPr>
                <w:rFonts w:ascii="Arial" w:eastAsia="Arial" w:hAnsi="Arial" w:cs="Arial"/>
                <w:b/>
                <w:color w:val="E26B0A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color w:val="E26B0A"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 xml:space="preserve">l </w:t>
            </w:r>
            <w:r>
              <w:rPr>
                <w:rFonts w:ascii="Arial" w:eastAsia="Arial" w:hAnsi="Arial" w:cs="Arial"/>
                <w:b/>
                <w:color w:val="E26B0A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color w:val="E26B0A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>se</w:t>
            </w:r>
            <w:r>
              <w:rPr>
                <w:rFonts w:ascii="Arial" w:eastAsia="Arial" w:hAnsi="Arial" w:cs="Arial"/>
                <w:b/>
                <w:color w:val="E26B0A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>of</w:t>
            </w:r>
            <w:r>
              <w:rPr>
                <w:rFonts w:ascii="Arial" w:eastAsia="Arial" w:hAnsi="Arial" w:cs="Arial"/>
                <w:b/>
                <w:color w:val="E26B0A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E26B0A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>ach</w:t>
            </w:r>
            <w:r>
              <w:rPr>
                <w:rFonts w:ascii="Arial" w:eastAsia="Arial" w:hAnsi="Arial" w:cs="Arial"/>
                <w:b/>
                <w:color w:val="E26B0A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>nes</w:t>
            </w:r>
            <w:r>
              <w:rPr>
                <w:rFonts w:ascii="Arial" w:eastAsia="Arial" w:hAnsi="Arial" w:cs="Arial"/>
                <w:b/>
                <w:color w:val="E26B0A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 xml:space="preserve">/ </w:t>
            </w:r>
            <w:r>
              <w:rPr>
                <w:rFonts w:ascii="Arial" w:eastAsia="Arial" w:hAnsi="Arial" w:cs="Arial"/>
                <w:b/>
                <w:color w:val="E26B0A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b/>
                <w:color w:val="E26B0A"/>
                <w:spacing w:val="-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>ar</w:t>
            </w:r>
            <w:r>
              <w:rPr>
                <w:rFonts w:ascii="Arial" w:eastAsia="Arial" w:hAnsi="Arial" w:cs="Arial"/>
                <w:b/>
                <w:color w:val="E26B0A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>ng, gear and</w:t>
            </w:r>
            <w:r>
              <w:rPr>
                <w:rFonts w:ascii="Arial" w:eastAsia="Arial" w:hAnsi="Arial" w:cs="Arial"/>
                <w:b/>
                <w:color w:val="E26B0A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color w:val="E26B0A"/>
                <w:spacing w:val="-2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color w:val="E26B0A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color w:val="E26B0A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E26B0A"/>
                <w:spacing w:val="-2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color w:val="E26B0A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color w:val="E26B0A"/>
                <w:sz w:val="22"/>
                <w:szCs w:val="22"/>
              </w:rPr>
              <w:t>se.</w:t>
            </w:r>
          </w:p>
        </w:tc>
      </w:tr>
      <w:tr w:rsidR="005E34AF">
        <w:trPr>
          <w:trHeight w:hRule="exact" w:val="6895"/>
        </w:trPr>
        <w:tc>
          <w:tcPr>
            <w:tcW w:w="4342" w:type="dxa"/>
            <w:tcBorders>
              <w:top w:val="single" w:sz="12" w:space="0" w:color="91CF4F"/>
              <w:left w:val="single" w:sz="12" w:space="0" w:color="91CF4F"/>
              <w:bottom w:val="single" w:sz="12" w:space="0" w:color="91CF4F"/>
              <w:right w:val="single" w:sz="12" w:space="0" w:color="91CF4F"/>
            </w:tcBorders>
          </w:tcPr>
          <w:p w:rsidR="005E34AF" w:rsidRDefault="005E34AF"/>
        </w:tc>
        <w:tc>
          <w:tcPr>
            <w:tcW w:w="718" w:type="dxa"/>
            <w:tcBorders>
              <w:top w:val="single" w:sz="12" w:space="0" w:color="91CF4F"/>
              <w:left w:val="single" w:sz="12" w:space="0" w:color="91CF4F"/>
              <w:bottom w:val="nil"/>
              <w:right w:val="single" w:sz="12" w:space="0" w:color="91CF4F"/>
            </w:tcBorders>
          </w:tcPr>
          <w:p w:rsidR="005E34AF" w:rsidRDefault="005E34AF"/>
        </w:tc>
        <w:tc>
          <w:tcPr>
            <w:tcW w:w="6012" w:type="dxa"/>
            <w:tcBorders>
              <w:top w:val="single" w:sz="12" w:space="0" w:color="91CF4F"/>
              <w:left w:val="single" w:sz="12" w:space="0" w:color="91CF4F"/>
              <w:bottom w:val="nil"/>
              <w:right w:val="single" w:sz="12" w:space="0" w:color="91CF4F"/>
            </w:tcBorders>
          </w:tcPr>
          <w:p w:rsidR="005E34AF" w:rsidRDefault="00A24674">
            <w:pPr>
              <w:spacing w:before="66"/>
              <w:ind w:left="14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BF0000"/>
                <w:sz w:val="22"/>
                <w:szCs w:val="22"/>
                <w:u w:val="thick" w:color="BF0000"/>
              </w:rPr>
              <w:t>Fea</w:t>
            </w:r>
            <w:r>
              <w:rPr>
                <w:rFonts w:ascii="Arial" w:eastAsia="Arial" w:hAnsi="Arial" w:cs="Arial"/>
                <w:b/>
                <w:color w:val="BF0000"/>
                <w:spacing w:val="1"/>
                <w:sz w:val="22"/>
                <w:szCs w:val="22"/>
                <w:u w:val="thick" w:color="BF0000"/>
              </w:rPr>
              <w:t>t</w:t>
            </w:r>
            <w:r>
              <w:rPr>
                <w:rFonts w:ascii="Arial" w:eastAsia="Arial" w:hAnsi="Arial" w:cs="Arial"/>
                <w:b/>
                <w:color w:val="BF0000"/>
                <w:sz w:val="22"/>
                <w:szCs w:val="22"/>
                <w:u w:val="thick" w:color="BF0000"/>
              </w:rPr>
              <w:t>ures:</w:t>
            </w:r>
          </w:p>
          <w:p w:rsidR="005E34AF" w:rsidRDefault="005E34AF">
            <w:pPr>
              <w:spacing w:before="19" w:line="220" w:lineRule="exact"/>
              <w:rPr>
                <w:sz w:val="22"/>
                <w:szCs w:val="22"/>
              </w:rPr>
            </w:pPr>
          </w:p>
          <w:p w:rsidR="005E34AF" w:rsidRDefault="00A24674">
            <w:pPr>
              <w:ind w:left="50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Font Awesome 5 Free Regular" w:eastAsia="Font Awesome 5 Free Regular" w:hAnsi="Font Awesome 5 Free Regular" w:cs="Font Awesome 5 Free Regular"/>
                <w:color w:val="3B08C6"/>
                <w:sz w:val="22"/>
                <w:szCs w:val="22"/>
              </w:rPr>
              <w:t></w:t>
            </w:r>
            <w:r>
              <w:rPr>
                <w:rFonts w:ascii="Font Awesome 5 Free Regular" w:eastAsia="Font Awesome 5 Free Regular" w:hAnsi="Font Awesome 5 Free Regular" w:cs="Font Awesome 5 Free Regular"/>
                <w:color w:val="3B08C6"/>
                <w:spacing w:val="7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nsu</w:t>
            </w:r>
            <w:r>
              <w:rPr>
                <w:rFonts w:ascii="Arial" w:eastAsia="Arial" w:hAnsi="Arial" w:cs="Arial"/>
                <w:color w:val="3B08C6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3B08C6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on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B08C6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color w:val="3B08C6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color w:val="3B08C6"/>
                <w:spacing w:val="-2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ce</w:t>
            </w:r>
            <w:r>
              <w:rPr>
                <w:rFonts w:ascii="Arial" w:eastAsia="Arial" w:hAnsi="Arial" w:cs="Arial"/>
                <w:color w:val="3B08C6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(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B08C6"/>
                <w:spacing w:val="-3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)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B08C6"/>
                <w:spacing w:val="-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easu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color w:val="3B08C6"/>
                <w:spacing w:val="-2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t</w:t>
            </w:r>
          </w:p>
          <w:p w:rsidR="005E34AF" w:rsidRDefault="005E34AF">
            <w:pPr>
              <w:spacing w:before="6" w:line="120" w:lineRule="exact"/>
              <w:rPr>
                <w:sz w:val="12"/>
                <w:szCs w:val="12"/>
              </w:rPr>
            </w:pPr>
          </w:p>
          <w:p w:rsidR="005E34AF" w:rsidRDefault="00A24674">
            <w:pPr>
              <w:spacing w:line="361" w:lineRule="auto"/>
              <w:ind w:left="863" w:right="640"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Font Awesome 5 Free Regular" w:eastAsia="Font Awesome 5 Free Regular" w:hAnsi="Font Awesome 5 Free Regular" w:cs="Font Awesome 5 Free Regular"/>
                <w:color w:val="3B08C6"/>
                <w:sz w:val="22"/>
                <w:szCs w:val="22"/>
              </w:rPr>
              <w:t></w:t>
            </w:r>
            <w:r>
              <w:rPr>
                <w:rFonts w:ascii="Font Awesome 5 Free Regular" w:eastAsia="Font Awesome 5 Free Regular" w:hAnsi="Font Awesome 5 Free Regular" w:cs="Font Awesome 5 Free Regular"/>
                <w:color w:val="3B08C6"/>
                <w:spacing w:val="7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B08C6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ec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color w:val="3B08C6"/>
                <w:spacing w:val="6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color w:val="3B08C6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ow</w:t>
            </w:r>
            <w:r>
              <w:rPr>
                <w:rFonts w:ascii="Arial" w:eastAsia="Arial" w:hAnsi="Arial" w:cs="Arial"/>
                <w:color w:val="3B08C6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ho</w:t>
            </w:r>
            <w:r>
              <w:rPr>
                <w:rFonts w:ascii="Arial" w:eastAsia="Arial" w:hAnsi="Arial" w:cs="Arial"/>
                <w:color w:val="3B08C6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or c</w:t>
            </w:r>
            <w:r>
              <w:rPr>
                <w:rFonts w:ascii="Arial" w:eastAsia="Arial" w:hAnsi="Arial" w:cs="Arial"/>
                <w:color w:val="3B08C6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acks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B08C6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color w:val="3B08C6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he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B08C6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color w:val="3B08C6"/>
                <w:spacing w:val="-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 xml:space="preserve">or bar </w:t>
            </w:r>
            <w:r>
              <w:rPr>
                <w:rFonts w:ascii="Arial" w:eastAsia="Arial" w:hAnsi="Arial" w:cs="Arial"/>
                <w:color w:val="3B08C6"/>
                <w:spacing w:val="-1"/>
                <w:sz w:val="22"/>
                <w:szCs w:val="22"/>
              </w:rPr>
              <w:t>wi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hout</w:t>
            </w:r>
            <w:r>
              <w:rPr>
                <w:rFonts w:ascii="Arial" w:eastAsia="Arial" w:hAnsi="Arial" w:cs="Arial"/>
                <w:color w:val="3B08C6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color w:val="3B08C6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B08C6"/>
                <w:spacing w:val="-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an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3B08C6"/>
                <w:spacing w:val="-1"/>
                <w:sz w:val="22"/>
                <w:szCs w:val="22"/>
              </w:rPr>
              <w:t>li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ng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 xml:space="preserve"> t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he</w:t>
            </w:r>
            <w:r>
              <w:rPr>
                <w:rFonts w:ascii="Arial" w:eastAsia="Arial" w:hAnsi="Arial" w:cs="Arial"/>
                <w:color w:val="3B08C6"/>
                <w:spacing w:val="-1"/>
                <w:sz w:val="22"/>
                <w:szCs w:val="22"/>
              </w:rPr>
              <w:t xml:space="preserve"> r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or</w:t>
            </w:r>
          </w:p>
          <w:p w:rsidR="005E34AF" w:rsidRDefault="00A24674">
            <w:pPr>
              <w:spacing w:before="1"/>
              <w:ind w:left="50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Font Awesome 5 Free Regular" w:eastAsia="Font Awesome 5 Free Regular" w:hAnsi="Font Awesome 5 Free Regular" w:cs="Font Awesome 5 Free Regular"/>
                <w:color w:val="3B08C6"/>
                <w:sz w:val="22"/>
                <w:szCs w:val="22"/>
              </w:rPr>
              <w:t></w:t>
            </w:r>
            <w:r>
              <w:rPr>
                <w:rFonts w:ascii="Font Awesome 5 Free Regular" w:eastAsia="Font Awesome 5 Free Regular" w:hAnsi="Font Awesome 5 Free Regular" w:cs="Font Awesome 5 Free Regular"/>
                <w:color w:val="3B08C6"/>
                <w:spacing w:val="7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nduc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ance</w:t>
            </w:r>
            <w:r>
              <w:rPr>
                <w:rFonts w:ascii="Arial" w:eastAsia="Arial" w:hAnsi="Arial" w:cs="Arial"/>
                <w:color w:val="3B08C6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B08C6"/>
                <w:spacing w:val="-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easu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color w:val="3B08C6"/>
                <w:spacing w:val="-2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3B08C6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B08C6"/>
                <w:spacing w:val="-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 xml:space="preserve">f 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he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B08C6"/>
                <w:spacing w:val="-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color w:val="3B08C6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nd</w:t>
            </w:r>
            <w:r>
              <w:rPr>
                <w:rFonts w:ascii="Arial" w:eastAsia="Arial" w:hAnsi="Arial" w:cs="Arial"/>
                <w:color w:val="3B08C6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ng</w:t>
            </w:r>
          </w:p>
          <w:p w:rsidR="005E34AF" w:rsidRDefault="005E34AF">
            <w:pPr>
              <w:spacing w:before="6" w:line="120" w:lineRule="exact"/>
              <w:rPr>
                <w:sz w:val="12"/>
                <w:szCs w:val="12"/>
              </w:rPr>
            </w:pPr>
          </w:p>
          <w:p w:rsidR="005E34AF" w:rsidRDefault="00A24674">
            <w:pPr>
              <w:ind w:left="50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Font Awesome 5 Free Regular" w:eastAsia="Font Awesome 5 Free Regular" w:hAnsi="Font Awesome 5 Free Regular" w:cs="Font Awesome 5 Free Regular"/>
                <w:color w:val="3B08C6"/>
                <w:sz w:val="22"/>
                <w:szCs w:val="22"/>
              </w:rPr>
              <w:t></w:t>
            </w:r>
            <w:r>
              <w:rPr>
                <w:rFonts w:ascii="Font Awesome 5 Free Regular" w:eastAsia="Font Awesome 5 Free Regular" w:hAnsi="Font Awesome 5 Free Regular" w:cs="Font Awesome 5 Free Regular"/>
                <w:color w:val="3B08C6"/>
                <w:spacing w:val="7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Low</w:t>
            </w:r>
            <w:r>
              <w:rPr>
                <w:rFonts w:ascii="Arial" w:eastAsia="Arial" w:hAnsi="Arial" w:cs="Arial"/>
                <w:color w:val="3B08C6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color w:val="3B08C6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ance</w:t>
            </w:r>
            <w:r>
              <w:rPr>
                <w:rFonts w:ascii="Arial" w:eastAsia="Arial" w:hAnsi="Arial" w:cs="Arial"/>
                <w:color w:val="3B08C6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easu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color w:val="3B08C6"/>
                <w:spacing w:val="-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 xml:space="preserve">ent </w:t>
            </w:r>
            <w:r>
              <w:rPr>
                <w:rFonts w:ascii="Arial" w:eastAsia="Arial" w:hAnsi="Arial" w:cs="Arial"/>
                <w:color w:val="3B08C6"/>
                <w:spacing w:val="-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color w:val="3B08C6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he</w:t>
            </w:r>
            <w:r>
              <w:rPr>
                <w:rFonts w:ascii="Arial" w:eastAsia="Arial" w:hAnsi="Arial" w:cs="Arial"/>
                <w:color w:val="3B08C6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B08C6"/>
                <w:spacing w:val="-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color w:val="3B08C6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nd</w:t>
            </w:r>
            <w:r>
              <w:rPr>
                <w:rFonts w:ascii="Arial" w:eastAsia="Arial" w:hAnsi="Arial" w:cs="Arial"/>
                <w:color w:val="3B08C6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ng</w:t>
            </w:r>
          </w:p>
          <w:p w:rsidR="005E34AF" w:rsidRDefault="005E34AF">
            <w:pPr>
              <w:spacing w:before="6" w:line="120" w:lineRule="exact"/>
              <w:rPr>
                <w:sz w:val="12"/>
                <w:szCs w:val="12"/>
              </w:rPr>
            </w:pPr>
          </w:p>
          <w:p w:rsidR="005E34AF" w:rsidRDefault="00A24674">
            <w:pPr>
              <w:ind w:left="50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Font Awesome 5 Free Regular" w:eastAsia="Font Awesome 5 Free Regular" w:hAnsi="Font Awesome 5 Free Regular" w:cs="Font Awesome 5 Free Regular"/>
                <w:color w:val="3B08C6"/>
                <w:sz w:val="22"/>
                <w:szCs w:val="22"/>
              </w:rPr>
              <w:t></w:t>
            </w:r>
            <w:r>
              <w:rPr>
                <w:rFonts w:ascii="Font Awesome 5 Free Regular" w:eastAsia="Font Awesome 5 Free Regular" w:hAnsi="Font Awesome 5 Free Regular" w:cs="Font Awesome 5 Free Regular"/>
                <w:color w:val="3B08C6"/>
                <w:spacing w:val="7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den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3B08C6"/>
                <w:spacing w:val="-3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B08C6"/>
                <w:spacing w:val="4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color w:val="3B08C6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es open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and</w:t>
            </w:r>
            <w:r>
              <w:rPr>
                <w:rFonts w:ascii="Arial" w:eastAsia="Arial" w:hAnsi="Arial" w:cs="Arial"/>
                <w:color w:val="3B08C6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sho</w:t>
            </w:r>
            <w:r>
              <w:rPr>
                <w:rFonts w:ascii="Arial" w:eastAsia="Arial" w:hAnsi="Arial" w:cs="Arial"/>
                <w:color w:val="3B08C6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t c</w:t>
            </w:r>
            <w:r>
              <w:rPr>
                <w:rFonts w:ascii="Arial" w:eastAsia="Arial" w:hAnsi="Arial" w:cs="Arial"/>
                <w:color w:val="3B08C6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cu</w:t>
            </w:r>
            <w:r>
              <w:rPr>
                <w:rFonts w:ascii="Arial" w:eastAsia="Arial" w:hAnsi="Arial" w:cs="Arial"/>
                <w:color w:val="3B08C6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color w:val="3B08C6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 xml:space="preserve">/ </w:t>
            </w:r>
            <w:r>
              <w:rPr>
                <w:rFonts w:ascii="Arial" w:eastAsia="Arial" w:hAnsi="Arial" w:cs="Arial"/>
                <w:color w:val="3B08C6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oose</w:t>
            </w:r>
          </w:p>
          <w:p w:rsidR="005E34AF" w:rsidRDefault="005E34AF">
            <w:pPr>
              <w:spacing w:before="6" w:line="120" w:lineRule="exact"/>
              <w:rPr>
                <w:sz w:val="12"/>
                <w:szCs w:val="12"/>
              </w:rPr>
            </w:pPr>
          </w:p>
          <w:p w:rsidR="005E34AF" w:rsidRDefault="00A24674">
            <w:pPr>
              <w:ind w:left="86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3B08C6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onnec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3B08C6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ons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B08C6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color w:val="3B08C6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B08C6"/>
                <w:spacing w:val="-3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color w:val="3B08C6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nd</w:t>
            </w:r>
            <w:r>
              <w:rPr>
                <w:rFonts w:ascii="Arial" w:eastAsia="Arial" w:hAnsi="Arial" w:cs="Arial"/>
                <w:color w:val="3B08C6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ng</w:t>
            </w:r>
            <w:r>
              <w:rPr>
                <w:rFonts w:ascii="Arial" w:eastAsia="Arial" w:hAnsi="Arial" w:cs="Arial"/>
                <w:color w:val="3B08C6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co</w:t>
            </w:r>
            <w:r>
              <w:rPr>
                <w:rFonts w:ascii="Arial" w:eastAsia="Arial" w:hAnsi="Arial" w:cs="Arial"/>
                <w:color w:val="3B08C6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l</w:t>
            </w:r>
          </w:p>
          <w:p w:rsidR="005E34AF" w:rsidRDefault="005E34AF">
            <w:pPr>
              <w:spacing w:before="6" w:line="120" w:lineRule="exact"/>
              <w:rPr>
                <w:sz w:val="12"/>
                <w:szCs w:val="12"/>
              </w:rPr>
            </w:pPr>
          </w:p>
          <w:p w:rsidR="005E34AF" w:rsidRDefault="00A24674">
            <w:pPr>
              <w:ind w:left="50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Font Awesome 5 Free Regular" w:eastAsia="Font Awesome 5 Free Regular" w:hAnsi="Font Awesome 5 Free Regular" w:cs="Font Awesome 5 Free Regular"/>
                <w:color w:val="3B08C6"/>
                <w:sz w:val="22"/>
                <w:szCs w:val="22"/>
              </w:rPr>
              <w:t></w:t>
            </w:r>
            <w:r>
              <w:rPr>
                <w:rFonts w:ascii="Font Awesome 5 Free Regular" w:eastAsia="Font Awesome 5 Free Regular" w:hAnsi="Font Awesome 5 Free Regular" w:cs="Font Awesome 5 Free Regular"/>
                <w:color w:val="3B08C6"/>
                <w:spacing w:val="7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den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3B08C6"/>
                <w:spacing w:val="-3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B08C6"/>
                <w:spacing w:val="4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color w:val="3B08C6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color w:val="3B08C6"/>
                <w:spacing w:val="-1"/>
                <w:sz w:val="22"/>
                <w:szCs w:val="22"/>
              </w:rPr>
              <w:t xml:space="preserve"> i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 xml:space="preserve">er 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3B08C6"/>
                <w:spacing w:val="-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color w:val="3B08C6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sho</w:t>
            </w:r>
            <w:r>
              <w:rPr>
                <w:rFonts w:ascii="Arial" w:eastAsia="Arial" w:hAnsi="Arial" w:cs="Arial"/>
                <w:color w:val="3B08C6"/>
                <w:spacing w:val="-1"/>
                <w:sz w:val="22"/>
                <w:szCs w:val="22"/>
              </w:rPr>
              <w:t>rt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s</w:t>
            </w:r>
          </w:p>
          <w:p w:rsidR="005E34AF" w:rsidRDefault="005E34AF">
            <w:pPr>
              <w:spacing w:before="6" w:line="120" w:lineRule="exact"/>
              <w:rPr>
                <w:sz w:val="12"/>
                <w:szCs w:val="12"/>
              </w:rPr>
            </w:pPr>
          </w:p>
          <w:p w:rsidR="005E34AF" w:rsidRDefault="00A24674">
            <w:pPr>
              <w:spacing w:line="359" w:lineRule="auto"/>
              <w:ind w:left="863" w:right="262"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Font Awesome 5 Free Regular" w:eastAsia="Font Awesome 5 Free Regular" w:hAnsi="Font Awesome 5 Free Regular" w:cs="Font Awesome 5 Free Regular"/>
                <w:color w:val="3B08C6"/>
                <w:sz w:val="22"/>
                <w:szCs w:val="22"/>
              </w:rPr>
              <w:t></w:t>
            </w:r>
            <w:r>
              <w:rPr>
                <w:rFonts w:ascii="Font Awesome 5 Free Regular" w:eastAsia="Font Awesome 5 Free Regular" w:hAnsi="Font Awesome 5 Free Regular" w:cs="Font Awesome 5 Free Regular"/>
                <w:color w:val="3B08C6"/>
                <w:spacing w:val="7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color w:val="3B08C6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color w:val="3B08C6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ope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3B08C6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on</w:t>
            </w:r>
            <w:r>
              <w:rPr>
                <w:rFonts w:ascii="Arial" w:eastAsia="Arial" w:hAnsi="Arial" w:cs="Arial"/>
                <w:color w:val="3B08C6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accu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color w:val="3B08C6"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color w:val="3B08C6"/>
                <w:spacing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&amp;</w:t>
            </w:r>
            <w:r>
              <w:rPr>
                <w:rFonts w:ascii="Arial" w:eastAsia="Arial" w:hAnsi="Arial" w:cs="Arial"/>
                <w:color w:val="3B08C6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B08C6"/>
                <w:spacing w:val="2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color w:val="3B08C6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B08C6"/>
                <w:spacing w:val="-2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color w:val="3B08C6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B08C6"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sses</w:t>
            </w:r>
            <w:r>
              <w:rPr>
                <w:rFonts w:ascii="Arial" w:eastAsia="Arial" w:hAnsi="Arial" w:cs="Arial"/>
                <w:color w:val="3B08C6"/>
                <w:spacing w:val="-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 xml:space="preserve">ent </w:t>
            </w:r>
            <w:r>
              <w:rPr>
                <w:rFonts w:ascii="Arial" w:eastAsia="Arial" w:hAnsi="Arial" w:cs="Arial"/>
                <w:color w:val="3B08C6"/>
                <w:spacing w:val="-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 xml:space="preserve">f 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3B08C6"/>
                <w:spacing w:val="-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color w:val="3B08C6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cond</w:t>
            </w:r>
            <w:r>
              <w:rPr>
                <w:rFonts w:ascii="Arial" w:eastAsia="Arial" w:hAnsi="Arial" w:cs="Arial"/>
                <w:color w:val="3B08C6"/>
                <w:spacing w:val="-3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3B08C6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on.</w:t>
            </w:r>
          </w:p>
          <w:p w:rsidR="005E34AF" w:rsidRDefault="00A24674">
            <w:pPr>
              <w:spacing w:before="6"/>
              <w:ind w:left="50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Font Awesome 5 Free Regular" w:eastAsia="Font Awesome 5 Free Regular" w:hAnsi="Font Awesome 5 Free Regular" w:cs="Font Awesome 5 Free Regular"/>
                <w:color w:val="3B08C6"/>
                <w:sz w:val="22"/>
                <w:szCs w:val="22"/>
              </w:rPr>
              <w:t></w:t>
            </w:r>
            <w:r>
              <w:rPr>
                <w:rFonts w:ascii="Font Awesome 5 Free Regular" w:eastAsia="Font Awesome 5 Free Regular" w:hAnsi="Font Awesome 5 Free Regular" w:cs="Font Awesome 5 Free Regular"/>
                <w:color w:val="3B08C6"/>
                <w:spacing w:val="7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B08C6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color w:val="3B08C6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se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(</w:t>
            </w:r>
            <w:r>
              <w:rPr>
                <w:rFonts w:ascii="Arial" w:eastAsia="Arial" w:hAnsi="Arial" w:cs="Arial"/>
                <w:color w:val="3B08C6"/>
                <w:spacing w:val="-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echan</w:t>
            </w:r>
            <w:r>
              <w:rPr>
                <w:rFonts w:ascii="Arial" w:eastAsia="Arial" w:hAnsi="Arial" w:cs="Arial"/>
                <w:color w:val="3B08C6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cal sounds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color w:val="3B08C6"/>
                <w:spacing w:val="-2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3B08C6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on)</w:t>
            </w:r>
          </w:p>
          <w:p w:rsidR="005E34AF" w:rsidRDefault="005E34AF">
            <w:pPr>
              <w:spacing w:before="4" w:line="120" w:lineRule="exact"/>
              <w:rPr>
                <w:sz w:val="12"/>
                <w:szCs w:val="12"/>
              </w:rPr>
            </w:pPr>
          </w:p>
          <w:p w:rsidR="005E34AF" w:rsidRDefault="00A24674">
            <w:pPr>
              <w:spacing w:line="359" w:lineRule="auto"/>
              <w:ind w:left="863" w:right="986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702FA0"/>
                <w:spacing w:val="1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color w:val="702FA0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b/>
                <w:color w:val="702FA0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702FA0"/>
                <w:sz w:val="22"/>
                <w:szCs w:val="22"/>
              </w:rPr>
              <w:t>ea</w:t>
            </w:r>
            <w:r>
              <w:rPr>
                <w:rFonts w:ascii="Arial" w:eastAsia="Arial" w:hAnsi="Arial" w:cs="Arial"/>
                <w:b/>
                <w:color w:val="702FA0"/>
                <w:spacing w:val="5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color w:val="702FA0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color w:val="702FA0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702FA0"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color w:val="702FA0"/>
                <w:sz w:val="22"/>
                <w:szCs w:val="22"/>
              </w:rPr>
              <w:t>oca</w:t>
            </w:r>
            <w:r>
              <w:rPr>
                <w:rFonts w:ascii="Arial" w:eastAsia="Arial" w:hAnsi="Arial" w:cs="Arial"/>
                <w:b/>
                <w:color w:val="702FA0"/>
                <w:spacing w:val="1"/>
                <w:sz w:val="22"/>
                <w:szCs w:val="22"/>
              </w:rPr>
              <w:t>ti</w:t>
            </w:r>
            <w:r>
              <w:rPr>
                <w:rFonts w:ascii="Arial" w:eastAsia="Arial" w:hAnsi="Arial" w:cs="Arial"/>
                <w:b/>
                <w:color w:val="702FA0"/>
                <w:spacing w:val="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color w:val="702FA0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color w:val="702FA0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702FA0"/>
                <w:sz w:val="22"/>
                <w:szCs w:val="22"/>
              </w:rPr>
              <w:t>of</w:t>
            </w:r>
            <w:r>
              <w:rPr>
                <w:rFonts w:ascii="Arial" w:eastAsia="Arial" w:hAnsi="Arial" w:cs="Arial"/>
                <w:b/>
                <w:color w:val="702FA0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702FA0"/>
                <w:spacing w:val="6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color w:val="702FA0"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color w:val="702FA0"/>
                <w:sz w:val="22"/>
                <w:szCs w:val="22"/>
              </w:rPr>
              <w:t>ch</w:t>
            </w:r>
            <w:r>
              <w:rPr>
                <w:rFonts w:ascii="Arial" w:eastAsia="Arial" w:hAnsi="Arial" w:cs="Arial"/>
                <w:b/>
                <w:color w:val="702FA0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color w:val="702FA0"/>
                <w:sz w:val="22"/>
                <w:szCs w:val="22"/>
              </w:rPr>
              <w:t>ne</w:t>
            </w:r>
            <w:r>
              <w:rPr>
                <w:rFonts w:ascii="Arial" w:eastAsia="Arial" w:hAnsi="Arial" w:cs="Arial"/>
                <w:b/>
                <w:color w:val="702FA0"/>
                <w:spacing w:val="3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color w:val="702FA0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b/>
                <w:color w:val="702FA0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702FA0"/>
                <w:spacing w:val="2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color w:val="702FA0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color w:val="702FA0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color w:val="702FA0"/>
                <w:sz w:val="22"/>
                <w:szCs w:val="22"/>
              </w:rPr>
              <w:t>se</w:t>
            </w:r>
            <w:r>
              <w:rPr>
                <w:rFonts w:ascii="Arial" w:eastAsia="Arial" w:hAnsi="Arial" w:cs="Arial"/>
                <w:b/>
                <w:color w:val="702FA0"/>
                <w:spacing w:val="1"/>
                <w:sz w:val="22"/>
                <w:szCs w:val="22"/>
              </w:rPr>
              <w:t xml:space="preserve"> i</w:t>
            </w:r>
            <w:r>
              <w:rPr>
                <w:rFonts w:ascii="Arial" w:eastAsia="Arial" w:hAnsi="Arial" w:cs="Arial"/>
                <w:b/>
                <w:color w:val="702FA0"/>
                <w:sz w:val="22"/>
                <w:szCs w:val="22"/>
              </w:rPr>
              <w:t xml:space="preserve">n </w:t>
            </w:r>
            <w:r>
              <w:rPr>
                <w:rFonts w:ascii="Arial" w:eastAsia="Arial" w:hAnsi="Arial" w:cs="Arial"/>
                <w:b/>
                <w:color w:val="702FA0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color w:val="702FA0"/>
                <w:spacing w:val="2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color w:val="702FA0"/>
                <w:sz w:val="22"/>
                <w:szCs w:val="22"/>
              </w:rPr>
              <w:t>dus</w:t>
            </w:r>
            <w:r>
              <w:rPr>
                <w:rFonts w:ascii="Arial" w:eastAsia="Arial" w:hAnsi="Arial" w:cs="Arial"/>
                <w:b/>
                <w:color w:val="702FA0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color w:val="702FA0"/>
                <w:spacing w:val="-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color w:val="702FA0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color w:val="702FA0"/>
                <w:sz w:val="22"/>
                <w:szCs w:val="22"/>
              </w:rPr>
              <w:t>al</w:t>
            </w:r>
            <w:r>
              <w:rPr>
                <w:rFonts w:ascii="Arial" w:eastAsia="Arial" w:hAnsi="Arial" w:cs="Arial"/>
                <w:b/>
                <w:color w:val="702FA0"/>
                <w:spacing w:val="3"/>
                <w:sz w:val="22"/>
                <w:szCs w:val="22"/>
              </w:rPr>
              <w:t xml:space="preserve"> Env</w:t>
            </w:r>
            <w:r>
              <w:rPr>
                <w:rFonts w:ascii="Arial" w:eastAsia="Arial" w:hAnsi="Arial" w:cs="Arial"/>
                <w:b/>
                <w:color w:val="702FA0"/>
                <w:spacing w:val="2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color w:val="702FA0"/>
                <w:spacing w:val="3"/>
                <w:sz w:val="22"/>
                <w:szCs w:val="22"/>
              </w:rPr>
              <w:t>ron</w:t>
            </w:r>
            <w:r>
              <w:rPr>
                <w:rFonts w:ascii="Arial" w:eastAsia="Arial" w:hAnsi="Arial" w:cs="Arial"/>
                <w:b/>
                <w:color w:val="702FA0"/>
                <w:spacing w:val="5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color w:val="702FA0"/>
                <w:spacing w:val="3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b/>
                <w:color w:val="702FA0"/>
                <w:spacing w:val="5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color w:val="702FA0"/>
                <w:sz w:val="22"/>
                <w:szCs w:val="22"/>
              </w:rPr>
              <w:t>s</w:t>
            </w:r>
          </w:p>
          <w:p w:rsidR="005E34AF" w:rsidRDefault="00A24674">
            <w:pPr>
              <w:spacing w:before="6"/>
              <w:ind w:left="50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Font Awesome 5 Free Regular" w:eastAsia="Font Awesome 5 Free Regular" w:hAnsi="Font Awesome 5 Free Regular" w:cs="Font Awesome 5 Free Regular"/>
                <w:color w:val="3B08C6"/>
                <w:sz w:val="22"/>
                <w:szCs w:val="22"/>
              </w:rPr>
              <w:t></w:t>
            </w:r>
            <w:r>
              <w:rPr>
                <w:rFonts w:ascii="Font Awesome 5 Free Regular" w:eastAsia="Font Awesome 5 Free Regular" w:hAnsi="Font Awesome 5 Free Regular" w:cs="Font Awesome 5 Free Regular"/>
                <w:color w:val="3B08C6"/>
                <w:spacing w:val="7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Ve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color w:val="3B08C6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handy</w:t>
            </w:r>
          </w:p>
          <w:p w:rsidR="005E34AF" w:rsidRDefault="005E34AF">
            <w:pPr>
              <w:spacing w:before="6" w:line="120" w:lineRule="exact"/>
              <w:rPr>
                <w:sz w:val="12"/>
                <w:szCs w:val="12"/>
              </w:rPr>
            </w:pPr>
          </w:p>
          <w:p w:rsidR="005E34AF" w:rsidRDefault="00A24674">
            <w:pPr>
              <w:ind w:left="50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Font Awesome 5 Free Regular" w:eastAsia="Font Awesome 5 Free Regular" w:hAnsi="Font Awesome 5 Free Regular" w:cs="Font Awesome 5 Free Regular"/>
                <w:color w:val="3B08C6"/>
                <w:sz w:val="22"/>
                <w:szCs w:val="22"/>
              </w:rPr>
              <w:t></w:t>
            </w:r>
            <w:r>
              <w:rPr>
                <w:rFonts w:ascii="Font Awesome 5 Free Regular" w:eastAsia="Font Awesome 5 Free Regular" w:hAnsi="Font Awesome 5 Free Regular" w:cs="Font Awesome 5 Free Regular"/>
                <w:color w:val="3B08C6"/>
                <w:spacing w:val="7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Ba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>tt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color w:val="3B08C6"/>
                <w:spacing w:val="-1"/>
                <w:sz w:val="22"/>
                <w:szCs w:val="22"/>
              </w:rPr>
              <w:t xml:space="preserve"> C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ond</w:t>
            </w:r>
            <w:r>
              <w:rPr>
                <w:rFonts w:ascii="Arial" w:eastAsia="Arial" w:hAnsi="Arial" w:cs="Arial"/>
                <w:color w:val="3B08C6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3B08C6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on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B08C6"/>
                <w:spacing w:val="-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 xml:space="preserve">f 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color w:val="3B08C6"/>
                <w:spacing w:val="-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3B08C6"/>
                <w:spacing w:val="-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ent</w:t>
            </w:r>
          </w:p>
          <w:p w:rsidR="005E34AF" w:rsidRDefault="005E34AF">
            <w:pPr>
              <w:spacing w:before="6" w:line="120" w:lineRule="exact"/>
              <w:rPr>
                <w:sz w:val="12"/>
                <w:szCs w:val="12"/>
              </w:rPr>
            </w:pPr>
          </w:p>
          <w:p w:rsidR="005E34AF" w:rsidRDefault="00A24674">
            <w:pPr>
              <w:ind w:left="50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Font Awesome 5 Free Regular" w:eastAsia="Font Awesome 5 Free Regular" w:hAnsi="Font Awesome 5 Free Regular" w:cs="Font Awesome 5 Free Regular"/>
                <w:color w:val="3B08C6"/>
                <w:sz w:val="22"/>
                <w:szCs w:val="22"/>
              </w:rPr>
              <w:t></w:t>
            </w:r>
            <w:r>
              <w:rPr>
                <w:rFonts w:ascii="Font Awesome 5 Free Regular" w:eastAsia="Font Awesome 5 Free Regular" w:hAnsi="Font Awesome 5 Free Regular" w:cs="Font Awesome 5 Free Regular"/>
                <w:color w:val="3B08C6"/>
                <w:spacing w:val="7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Low</w:t>
            </w:r>
            <w:r>
              <w:rPr>
                <w:rFonts w:ascii="Arial" w:eastAsia="Arial" w:hAnsi="Arial" w:cs="Arial"/>
                <w:color w:val="3B08C6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ba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>tt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color w:val="3B08C6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nd</w:t>
            </w:r>
            <w:r>
              <w:rPr>
                <w:rFonts w:ascii="Arial" w:eastAsia="Arial" w:hAnsi="Arial" w:cs="Arial"/>
                <w:color w:val="3B08C6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color w:val="3B08C6"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color w:val="3B08C6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3B08C6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B08C6"/>
                <w:sz w:val="22"/>
                <w:szCs w:val="22"/>
              </w:rPr>
              <w:t>on</w:t>
            </w:r>
          </w:p>
          <w:p w:rsidR="005E34AF" w:rsidRDefault="005E34AF">
            <w:pPr>
              <w:spacing w:before="6" w:line="120" w:lineRule="exact"/>
              <w:rPr>
                <w:sz w:val="12"/>
                <w:szCs w:val="12"/>
              </w:rPr>
            </w:pPr>
          </w:p>
          <w:p w:rsidR="005E34AF" w:rsidRDefault="00A24674">
            <w:pPr>
              <w:spacing w:line="240" w:lineRule="exact"/>
              <w:ind w:left="50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Font Awesome 5 Free Regular" w:eastAsia="Font Awesome 5 Free Regular" w:hAnsi="Font Awesome 5 Free Regular" w:cs="Font Awesome 5 Free Regular"/>
                <w:color w:val="3B08C6"/>
                <w:position w:val="-1"/>
                <w:sz w:val="22"/>
                <w:szCs w:val="22"/>
              </w:rPr>
              <w:t></w:t>
            </w:r>
            <w:r>
              <w:rPr>
                <w:rFonts w:ascii="Font Awesome 5 Free Regular" w:eastAsia="Font Awesome 5 Free Regular" w:hAnsi="Font Awesome 5 Free Regular" w:cs="Font Awesome 5 Free Regular"/>
                <w:color w:val="3B08C6"/>
                <w:spacing w:val="78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B08C6"/>
                <w:position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color w:val="3B08C6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B08C6"/>
                <w:spacing w:val="2"/>
                <w:position w:val="-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color w:val="3B08C6"/>
                <w:position w:val="-1"/>
                <w:sz w:val="22"/>
                <w:szCs w:val="22"/>
              </w:rPr>
              <w:t>ht</w:t>
            </w:r>
            <w:r>
              <w:rPr>
                <w:rFonts w:ascii="Arial" w:eastAsia="Arial" w:hAnsi="Arial" w:cs="Arial"/>
                <w:color w:val="3B08C6"/>
                <w:spacing w:val="-5"/>
                <w:position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B08C6"/>
                <w:spacing w:val="8"/>
                <w:position w:val="-1"/>
                <w:sz w:val="22"/>
                <w:szCs w:val="22"/>
              </w:rPr>
              <w:t>W</w:t>
            </w:r>
            <w:r>
              <w:rPr>
                <w:rFonts w:ascii="Arial" w:eastAsia="Arial" w:hAnsi="Arial" w:cs="Arial"/>
                <w:color w:val="3B08C6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color w:val="3B08C6"/>
                <w:spacing w:val="-3"/>
                <w:position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B08C6"/>
                <w:spacing w:val="2"/>
                <w:position w:val="-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color w:val="3B08C6"/>
                <w:position w:val="-1"/>
                <w:sz w:val="22"/>
                <w:szCs w:val="22"/>
              </w:rPr>
              <w:t>ht</w:t>
            </w:r>
          </w:p>
        </w:tc>
      </w:tr>
      <w:tr w:rsidR="005E34AF">
        <w:trPr>
          <w:trHeight w:hRule="exact" w:val="74"/>
        </w:trPr>
        <w:tc>
          <w:tcPr>
            <w:tcW w:w="4342" w:type="dxa"/>
            <w:tcBorders>
              <w:top w:val="single" w:sz="12" w:space="0" w:color="91CF4F"/>
              <w:left w:val="nil"/>
              <w:bottom w:val="nil"/>
              <w:right w:val="nil"/>
            </w:tcBorders>
          </w:tcPr>
          <w:p w:rsidR="005E34AF" w:rsidRDefault="005E34AF"/>
        </w:tc>
        <w:tc>
          <w:tcPr>
            <w:tcW w:w="718" w:type="dxa"/>
            <w:tcBorders>
              <w:top w:val="nil"/>
              <w:left w:val="nil"/>
              <w:bottom w:val="nil"/>
              <w:right w:val="single" w:sz="12" w:space="0" w:color="91CF4F"/>
            </w:tcBorders>
          </w:tcPr>
          <w:p w:rsidR="005E34AF" w:rsidRDefault="005E34AF"/>
        </w:tc>
        <w:tc>
          <w:tcPr>
            <w:tcW w:w="6012" w:type="dxa"/>
            <w:tcBorders>
              <w:top w:val="nil"/>
              <w:left w:val="single" w:sz="12" w:space="0" w:color="91CF4F"/>
              <w:bottom w:val="single" w:sz="12" w:space="0" w:color="91CF4F"/>
              <w:right w:val="single" w:sz="12" w:space="0" w:color="91CF4F"/>
            </w:tcBorders>
          </w:tcPr>
          <w:p w:rsidR="005E34AF" w:rsidRDefault="005E34AF"/>
        </w:tc>
      </w:tr>
    </w:tbl>
    <w:p w:rsidR="005E34AF" w:rsidRDefault="00A24674">
      <w:pPr>
        <w:spacing w:before="56" w:line="276" w:lineRule="auto"/>
        <w:ind w:left="660" w:right="1345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b/>
          <w:color w:val="3B08C6"/>
          <w:sz w:val="22"/>
          <w:szCs w:val="22"/>
          <w:u w:val="thick" w:color="3B08C6"/>
        </w:rPr>
        <w:t>P</w:t>
      </w:r>
      <w:r>
        <w:rPr>
          <w:rFonts w:ascii="Arial" w:eastAsia="Arial" w:hAnsi="Arial" w:cs="Arial"/>
          <w:b/>
          <w:color w:val="3B08C6"/>
          <w:spacing w:val="-1"/>
          <w:sz w:val="22"/>
          <w:szCs w:val="22"/>
          <w:u w:val="thick" w:color="3B08C6"/>
        </w:rPr>
        <w:t>R</w:t>
      </w:r>
      <w:r>
        <w:rPr>
          <w:rFonts w:ascii="Arial" w:eastAsia="Arial" w:hAnsi="Arial" w:cs="Arial"/>
          <w:b/>
          <w:color w:val="3B08C6"/>
          <w:sz w:val="22"/>
          <w:szCs w:val="22"/>
          <w:u w:val="thick" w:color="3B08C6"/>
        </w:rPr>
        <w:t>E</w:t>
      </w:r>
      <w:r>
        <w:rPr>
          <w:rFonts w:ascii="Arial" w:eastAsia="Arial" w:hAnsi="Arial" w:cs="Arial"/>
          <w:b/>
          <w:color w:val="3B08C6"/>
          <w:spacing w:val="-1"/>
          <w:sz w:val="22"/>
          <w:szCs w:val="22"/>
          <w:u w:val="thick" w:color="3B08C6"/>
        </w:rPr>
        <w:t>D</w:t>
      </w:r>
      <w:r>
        <w:rPr>
          <w:rFonts w:ascii="Arial" w:eastAsia="Arial" w:hAnsi="Arial" w:cs="Arial"/>
          <w:b/>
          <w:color w:val="3B08C6"/>
          <w:spacing w:val="1"/>
          <w:sz w:val="22"/>
          <w:szCs w:val="22"/>
          <w:u w:val="thick" w:color="3B08C6"/>
        </w:rPr>
        <w:t>I</w:t>
      </w:r>
      <w:r>
        <w:rPr>
          <w:rFonts w:ascii="Arial" w:eastAsia="Arial" w:hAnsi="Arial" w:cs="Arial"/>
          <w:b/>
          <w:color w:val="3B08C6"/>
          <w:spacing w:val="-1"/>
          <w:sz w:val="22"/>
          <w:szCs w:val="22"/>
          <w:u w:val="thick" w:color="3B08C6"/>
        </w:rPr>
        <w:t>C</w:t>
      </w:r>
      <w:r>
        <w:rPr>
          <w:rFonts w:ascii="Arial" w:eastAsia="Arial" w:hAnsi="Arial" w:cs="Arial"/>
          <w:b/>
          <w:color w:val="3B08C6"/>
          <w:spacing w:val="-2"/>
          <w:sz w:val="22"/>
          <w:szCs w:val="22"/>
          <w:u w:val="thick" w:color="3B08C6"/>
        </w:rPr>
        <w:t>T</w:t>
      </w:r>
      <w:r>
        <w:rPr>
          <w:rFonts w:ascii="Arial" w:eastAsia="Arial" w:hAnsi="Arial" w:cs="Arial"/>
          <w:b/>
          <w:color w:val="3B08C6"/>
          <w:spacing w:val="1"/>
          <w:sz w:val="22"/>
          <w:szCs w:val="22"/>
          <w:u w:val="thick" w:color="3B08C6"/>
        </w:rPr>
        <w:t>I</w:t>
      </w:r>
      <w:r>
        <w:rPr>
          <w:rFonts w:ascii="Arial" w:eastAsia="Arial" w:hAnsi="Arial" w:cs="Arial"/>
          <w:b/>
          <w:color w:val="3B08C6"/>
          <w:sz w:val="22"/>
          <w:szCs w:val="22"/>
          <w:u w:val="thick" w:color="3B08C6"/>
        </w:rPr>
        <w:t xml:space="preserve">VE </w:t>
      </w:r>
      <w:r>
        <w:rPr>
          <w:rFonts w:ascii="Arial" w:eastAsia="Arial" w:hAnsi="Arial" w:cs="Arial"/>
          <w:b/>
          <w:color w:val="3B08C6"/>
          <w:spacing w:val="3"/>
          <w:sz w:val="22"/>
          <w:szCs w:val="22"/>
          <w:u w:val="thick" w:color="3B08C6"/>
        </w:rPr>
        <w:t xml:space="preserve"> </w:t>
      </w:r>
      <w:r>
        <w:rPr>
          <w:rFonts w:ascii="Arial" w:eastAsia="Arial" w:hAnsi="Arial" w:cs="Arial"/>
          <w:b/>
          <w:color w:val="3B08C6"/>
          <w:spacing w:val="4"/>
          <w:sz w:val="22"/>
          <w:szCs w:val="22"/>
          <w:u w:val="thick" w:color="3B08C6"/>
        </w:rPr>
        <w:t>M</w:t>
      </w:r>
      <w:r>
        <w:rPr>
          <w:rFonts w:ascii="Arial" w:eastAsia="Arial" w:hAnsi="Arial" w:cs="Arial"/>
          <w:b/>
          <w:color w:val="3B08C6"/>
          <w:spacing w:val="-8"/>
          <w:sz w:val="22"/>
          <w:szCs w:val="22"/>
          <w:u w:val="thick" w:color="3B08C6"/>
        </w:rPr>
        <w:t>A</w:t>
      </w:r>
      <w:r>
        <w:rPr>
          <w:rFonts w:ascii="Arial" w:eastAsia="Arial" w:hAnsi="Arial" w:cs="Arial"/>
          <w:b/>
          <w:color w:val="3B08C6"/>
          <w:spacing w:val="1"/>
          <w:sz w:val="22"/>
          <w:szCs w:val="22"/>
          <w:u w:val="thick" w:color="3B08C6"/>
        </w:rPr>
        <w:t>I</w:t>
      </w:r>
      <w:r>
        <w:rPr>
          <w:rFonts w:ascii="Arial" w:eastAsia="Arial" w:hAnsi="Arial" w:cs="Arial"/>
          <w:b/>
          <w:color w:val="3B08C6"/>
          <w:spacing w:val="2"/>
          <w:sz w:val="22"/>
          <w:szCs w:val="22"/>
          <w:u w:val="thick" w:color="3B08C6"/>
        </w:rPr>
        <w:t>N</w:t>
      </w:r>
      <w:r>
        <w:rPr>
          <w:rFonts w:ascii="Arial" w:eastAsia="Arial" w:hAnsi="Arial" w:cs="Arial"/>
          <w:b/>
          <w:color w:val="3B08C6"/>
          <w:spacing w:val="-2"/>
          <w:sz w:val="22"/>
          <w:szCs w:val="22"/>
          <w:u w:val="thick" w:color="3B08C6"/>
        </w:rPr>
        <w:t>T</w:t>
      </w:r>
      <w:r>
        <w:rPr>
          <w:rFonts w:ascii="Arial" w:eastAsia="Arial" w:hAnsi="Arial" w:cs="Arial"/>
          <w:b/>
          <w:color w:val="3B08C6"/>
          <w:spacing w:val="2"/>
          <w:sz w:val="22"/>
          <w:szCs w:val="22"/>
          <w:u w:val="thick" w:color="3B08C6"/>
        </w:rPr>
        <w:t>EN</w:t>
      </w:r>
      <w:r>
        <w:rPr>
          <w:rFonts w:ascii="Arial" w:eastAsia="Arial" w:hAnsi="Arial" w:cs="Arial"/>
          <w:b/>
          <w:color w:val="3B08C6"/>
          <w:spacing w:val="-6"/>
          <w:sz w:val="22"/>
          <w:szCs w:val="22"/>
          <w:u w:val="thick" w:color="3B08C6"/>
        </w:rPr>
        <w:t>A</w:t>
      </w:r>
      <w:r>
        <w:rPr>
          <w:rFonts w:ascii="Arial" w:eastAsia="Arial" w:hAnsi="Arial" w:cs="Arial"/>
          <w:b/>
          <w:color w:val="3B08C6"/>
          <w:spacing w:val="2"/>
          <w:sz w:val="22"/>
          <w:szCs w:val="22"/>
          <w:u w:val="thick" w:color="3B08C6"/>
        </w:rPr>
        <w:t>NC</w:t>
      </w:r>
      <w:r>
        <w:rPr>
          <w:rFonts w:ascii="Arial" w:eastAsia="Arial" w:hAnsi="Arial" w:cs="Arial"/>
          <w:b/>
          <w:color w:val="3B08C6"/>
          <w:spacing w:val="1"/>
          <w:sz w:val="22"/>
          <w:szCs w:val="22"/>
          <w:u w:val="thick" w:color="3B08C6"/>
        </w:rPr>
        <w:t>E</w:t>
      </w:r>
      <w:proofErr w:type="gramEnd"/>
      <w:r>
        <w:rPr>
          <w:rFonts w:ascii="Arial" w:eastAsia="Arial" w:hAnsi="Arial" w:cs="Arial"/>
          <w:b/>
          <w:color w:val="3B08C6"/>
          <w:sz w:val="22"/>
          <w:szCs w:val="22"/>
        </w:rPr>
        <w:t>:</w:t>
      </w:r>
      <w:r>
        <w:rPr>
          <w:rFonts w:ascii="Arial" w:eastAsia="Arial" w:hAnsi="Arial" w:cs="Arial"/>
          <w:b/>
          <w:color w:val="3B08C6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egu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l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s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n</w:t>
      </w:r>
      <w:r>
        <w:rPr>
          <w:rFonts w:ascii="Arial" w:eastAsia="Arial" w:hAnsi="Arial" w:cs="Arial"/>
          <w:color w:val="000000"/>
          <w:sz w:val="18"/>
          <w:szCs w:val="18"/>
        </w:rPr>
        <w:t>g</w:t>
      </w:r>
      <w:r>
        <w:rPr>
          <w:rFonts w:ascii="Arial" w:eastAsia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c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den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z w:val="18"/>
          <w:szCs w:val="18"/>
        </w:rPr>
        <w:t>fy</w:t>
      </w:r>
      <w:r>
        <w:rPr>
          <w:rFonts w:ascii="Arial" w:eastAsia="Arial" w:hAnsi="Arial" w:cs="Arial"/>
          <w:color w:val="000000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de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v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elo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p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in</w:t>
      </w:r>
      <w:r>
        <w:rPr>
          <w:rFonts w:ascii="Arial" w:eastAsia="Arial" w:hAnsi="Arial" w:cs="Arial"/>
          <w:color w:val="000000"/>
          <w:sz w:val="18"/>
          <w:szCs w:val="18"/>
        </w:rPr>
        <w:t>g</w:t>
      </w:r>
      <w:r>
        <w:rPr>
          <w:rFonts w:ascii="Arial" w:eastAsia="Arial" w:hAnsi="Arial" w:cs="Arial"/>
          <w:color w:val="000000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f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u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l</w:t>
      </w:r>
      <w:r>
        <w:rPr>
          <w:rFonts w:ascii="Arial" w:eastAsia="Arial" w:hAnsi="Arial" w:cs="Arial"/>
          <w:color w:val="000000"/>
          <w:sz w:val="18"/>
          <w:szCs w:val="18"/>
        </w:rPr>
        <w:t>ts</w:t>
      </w:r>
      <w:r>
        <w:rPr>
          <w:rFonts w:ascii="Arial" w:eastAsia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be</w:t>
      </w:r>
      <w:r>
        <w:rPr>
          <w:rFonts w:ascii="Arial" w:eastAsia="Arial" w:hAnsi="Arial" w:cs="Arial"/>
          <w:color w:val="000000"/>
          <w:sz w:val="18"/>
          <w:szCs w:val="18"/>
        </w:rPr>
        <w:t>f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r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a f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ilu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r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4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-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ccu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s</w:t>
      </w:r>
      <w:r>
        <w:rPr>
          <w:rFonts w:ascii="Arial" w:eastAsia="Arial" w:hAnsi="Arial" w:cs="Arial"/>
          <w:color w:val="000000"/>
          <w:sz w:val="18"/>
          <w:szCs w:val="18"/>
        </w:rPr>
        <w:t>.A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l</w:t>
      </w:r>
      <w:r>
        <w:rPr>
          <w:rFonts w:ascii="Arial" w:eastAsia="Arial" w:hAnsi="Arial" w:cs="Arial"/>
          <w:color w:val="000000"/>
          <w:sz w:val="18"/>
          <w:szCs w:val="18"/>
        </w:rPr>
        <w:t>l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me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su</w:t>
      </w:r>
      <w:r>
        <w:rPr>
          <w:rFonts w:ascii="Arial" w:eastAsia="Arial" w:hAnsi="Arial" w:cs="Arial"/>
          <w:color w:val="000000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men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da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t</w:t>
      </w:r>
      <w:r>
        <w:rPr>
          <w:rFonts w:ascii="Arial" w:eastAsia="Arial" w:hAnsi="Arial" w:cs="Arial"/>
          <w:color w:val="000000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c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b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tr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de</w:t>
      </w:r>
      <w:r>
        <w:rPr>
          <w:rFonts w:ascii="Arial" w:eastAsia="Arial" w:hAnsi="Arial" w:cs="Arial"/>
          <w:color w:val="000000"/>
          <w:sz w:val="18"/>
          <w:szCs w:val="18"/>
        </w:rPr>
        <w:t>d</w:t>
      </w:r>
      <w:r>
        <w:rPr>
          <w:rFonts w:ascii="Arial" w:eastAsia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f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p</w:t>
      </w:r>
      <w:r>
        <w:rPr>
          <w:rFonts w:ascii="Arial" w:eastAsia="Arial" w:hAnsi="Arial" w:cs="Arial"/>
          <w:color w:val="000000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di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c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v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m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ain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en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c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c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ndi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io</w:t>
      </w:r>
      <w:r>
        <w:rPr>
          <w:rFonts w:ascii="Arial" w:eastAsia="Arial" w:hAnsi="Arial" w:cs="Arial"/>
          <w:color w:val="000000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mo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ing</w:t>
      </w:r>
      <w:r>
        <w:rPr>
          <w:rFonts w:ascii="Arial" w:eastAsia="Arial" w:hAnsi="Arial" w:cs="Arial"/>
          <w:color w:val="000000"/>
          <w:sz w:val="18"/>
          <w:szCs w:val="18"/>
        </w:rPr>
        <w:t>.</w:t>
      </w:r>
      <w:r>
        <w:rPr>
          <w:rFonts w:ascii="Arial" w:eastAsia="Arial" w:hAnsi="Arial" w:cs="Arial"/>
          <w:color w:val="000000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By</w:t>
      </w:r>
      <w:r>
        <w:rPr>
          <w:rFonts w:ascii="Arial" w:eastAsia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m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kin</w:t>
      </w:r>
      <w:r>
        <w:rPr>
          <w:rFonts w:ascii="Arial" w:eastAsia="Arial" w:hAnsi="Arial" w:cs="Arial"/>
          <w:color w:val="000000"/>
          <w:sz w:val="18"/>
          <w:szCs w:val="18"/>
        </w:rPr>
        <w:t>g</w:t>
      </w:r>
      <w:r>
        <w:rPr>
          <w:rFonts w:ascii="Arial" w:eastAsia="Arial" w:hAnsi="Arial" w:cs="Arial"/>
          <w:color w:val="000000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p</w:t>
      </w:r>
      <w:r>
        <w:rPr>
          <w:rFonts w:ascii="Arial" w:eastAsia="Arial" w:hAnsi="Arial" w:cs="Arial"/>
          <w:color w:val="000000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c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v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ep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z w:val="18"/>
          <w:szCs w:val="18"/>
        </w:rPr>
        <w:t>rs</w:t>
      </w:r>
      <w:r>
        <w:rPr>
          <w:rFonts w:ascii="Arial" w:eastAsia="Arial" w:hAnsi="Arial" w:cs="Arial"/>
          <w:color w:val="000000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an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d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eli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m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in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in</w:t>
      </w:r>
      <w:r>
        <w:rPr>
          <w:rFonts w:ascii="Arial" w:eastAsia="Arial" w:hAnsi="Arial" w:cs="Arial"/>
          <w:color w:val="000000"/>
          <w:sz w:val="18"/>
          <w:szCs w:val="18"/>
        </w:rPr>
        <w:t>g</w:t>
      </w:r>
      <w:r>
        <w:rPr>
          <w:rFonts w:ascii="Arial" w:eastAsia="Arial" w:hAnsi="Arial" w:cs="Arial"/>
          <w:color w:val="000000"/>
          <w:spacing w:val="-1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u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sc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h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ed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u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le</w:t>
      </w:r>
      <w:r>
        <w:rPr>
          <w:rFonts w:ascii="Arial" w:eastAsia="Arial" w:hAnsi="Arial" w:cs="Arial"/>
          <w:color w:val="000000"/>
          <w:sz w:val="18"/>
          <w:szCs w:val="18"/>
        </w:rPr>
        <w:t>d</w:t>
      </w:r>
      <w:r>
        <w:rPr>
          <w:rFonts w:ascii="Arial" w:eastAsia="Arial" w:hAnsi="Arial" w:cs="Arial"/>
          <w:color w:val="000000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do</w:t>
      </w:r>
      <w:r>
        <w:rPr>
          <w:rFonts w:ascii="Arial" w:eastAsia="Arial" w:hAnsi="Arial" w:cs="Arial"/>
          <w:color w:val="000000"/>
          <w:spacing w:val="-3"/>
          <w:sz w:val="18"/>
          <w:szCs w:val="18"/>
        </w:rPr>
        <w:t>w</w:t>
      </w:r>
      <w:r>
        <w:rPr>
          <w:rFonts w:ascii="Arial" w:eastAsia="Arial" w:hAnsi="Arial" w:cs="Arial"/>
          <w:color w:val="000000"/>
          <w:spacing w:val="4"/>
          <w:sz w:val="18"/>
          <w:szCs w:val="18"/>
        </w:rPr>
        <w:t>n</w:t>
      </w:r>
      <w:r>
        <w:rPr>
          <w:rFonts w:ascii="Arial" w:eastAsia="Arial" w:hAnsi="Arial" w:cs="Arial"/>
          <w:color w:val="000000"/>
          <w:sz w:val="18"/>
          <w:szCs w:val="18"/>
        </w:rPr>
        <w:t>-</w:t>
      </w:r>
      <w:r>
        <w:rPr>
          <w:rFonts w:ascii="Arial" w:eastAsia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im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e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  <w:r>
        <w:rPr>
          <w:rFonts w:ascii="Arial" w:eastAsia="Arial" w:hAnsi="Arial" w:cs="Arial"/>
          <w:color w:val="000000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p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l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an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p</w:t>
      </w:r>
      <w:r>
        <w:rPr>
          <w:rFonts w:ascii="Arial" w:eastAsia="Arial" w:hAnsi="Arial" w:cs="Arial"/>
          <w:color w:val="000000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od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u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c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v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z w:val="18"/>
          <w:szCs w:val="18"/>
        </w:rPr>
        <w:t>ty</w:t>
      </w:r>
      <w:r>
        <w:rPr>
          <w:rFonts w:ascii="Arial" w:eastAsia="Arial" w:hAnsi="Arial" w:cs="Arial"/>
          <w:color w:val="000000"/>
          <w:spacing w:val="-1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g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l</w:t>
      </w:r>
      <w:r>
        <w:rPr>
          <w:rFonts w:ascii="Arial" w:eastAsia="Arial" w:hAnsi="Arial" w:cs="Arial"/>
          <w:color w:val="000000"/>
          <w:sz w:val="18"/>
          <w:szCs w:val="18"/>
        </w:rPr>
        <w:t>y</w:t>
      </w:r>
      <w:r>
        <w:rPr>
          <w:rFonts w:ascii="Arial" w:eastAsia="Arial" w:hAnsi="Arial" w:cs="Arial"/>
          <w:color w:val="000000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m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p</w:t>
      </w:r>
      <w:r>
        <w:rPr>
          <w:rFonts w:ascii="Arial" w:eastAsia="Arial" w:hAnsi="Arial" w:cs="Arial"/>
          <w:color w:val="000000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v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ed</w:t>
      </w:r>
      <w:r>
        <w:rPr>
          <w:rFonts w:ascii="Arial" w:eastAsia="Arial" w:hAnsi="Arial" w:cs="Arial"/>
          <w:color w:val="000000"/>
          <w:spacing w:val="6"/>
          <w:sz w:val="18"/>
          <w:szCs w:val="18"/>
        </w:rPr>
        <w:t>.</w:t>
      </w:r>
      <w:r>
        <w:rPr>
          <w:rFonts w:ascii="Arial" w:eastAsia="Arial" w:hAnsi="Arial" w:cs="Arial"/>
          <w:b/>
          <w:color w:val="000000"/>
          <w:spacing w:val="-2"/>
          <w:sz w:val="18"/>
          <w:szCs w:val="18"/>
        </w:rPr>
        <w:t>E</w:t>
      </w:r>
      <w:r>
        <w:rPr>
          <w:rFonts w:ascii="Arial" w:eastAsia="Arial" w:hAnsi="Arial" w:cs="Arial"/>
          <w:b/>
          <w:color w:val="000000"/>
          <w:spacing w:val="1"/>
          <w:sz w:val="18"/>
          <w:szCs w:val="18"/>
        </w:rPr>
        <w:t>M</w:t>
      </w:r>
      <w:r>
        <w:rPr>
          <w:rFonts w:ascii="Arial" w:eastAsia="Arial" w:hAnsi="Arial" w:cs="Arial"/>
          <w:b/>
          <w:color w:val="000000"/>
          <w:sz w:val="18"/>
          <w:szCs w:val="18"/>
        </w:rPr>
        <w:t>C-</w:t>
      </w:r>
      <w:r>
        <w:rPr>
          <w:rFonts w:ascii="Arial" w:eastAsia="Arial" w:hAnsi="Arial" w:cs="Arial"/>
          <w:b/>
          <w:color w:val="000000"/>
          <w:spacing w:val="1"/>
          <w:sz w:val="18"/>
          <w:szCs w:val="18"/>
        </w:rPr>
        <w:t>28</w:t>
      </w:r>
      <w:r>
        <w:rPr>
          <w:rFonts w:ascii="Arial" w:eastAsia="Arial" w:hAnsi="Arial" w:cs="Arial"/>
          <w:b/>
          <w:color w:val="000000"/>
          <w:sz w:val="18"/>
          <w:szCs w:val="18"/>
        </w:rPr>
        <w:t>N</w:t>
      </w:r>
      <w:r>
        <w:rPr>
          <w:rFonts w:ascii="Arial" w:eastAsia="Arial" w:hAnsi="Arial" w:cs="Arial"/>
          <w:b/>
          <w:color w:val="000000"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a </w:t>
      </w:r>
      <w:r>
        <w:rPr>
          <w:rFonts w:ascii="Arial" w:eastAsia="Arial" w:hAnsi="Arial" w:cs="Arial"/>
          <w:color w:val="000000"/>
          <w:spacing w:val="-3"/>
          <w:sz w:val="18"/>
          <w:szCs w:val="18"/>
        </w:rPr>
        <w:t>D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igi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z w:val="18"/>
          <w:szCs w:val="18"/>
        </w:rPr>
        <w:t>l</w:t>
      </w:r>
      <w:r>
        <w:rPr>
          <w:rFonts w:ascii="Arial" w:eastAsia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po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r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b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l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d</w:t>
      </w:r>
      <w:r>
        <w:rPr>
          <w:rFonts w:ascii="Arial" w:eastAsia="Arial" w:hAnsi="Arial" w:cs="Arial"/>
          <w:color w:val="000000"/>
          <w:spacing w:val="4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ag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os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z w:val="18"/>
          <w:szCs w:val="18"/>
        </w:rPr>
        <w:t>c 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oo</w:t>
      </w:r>
      <w:r>
        <w:rPr>
          <w:rFonts w:ascii="Arial" w:eastAsia="Arial" w:hAnsi="Arial" w:cs="Arial"/>
          <w:color w:val="000000"/>
          <w:sz w:val="18"/>
          <w:szCs w:val="18"/>
        </w:rPr>
        <w:t>l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f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l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c</w:t>
      </w:r>
      <w:r>
        <w:rPr>
          <w:rFonts w:ascii="Arial" w:eastAsia="Arial" w:hAnsi="Arial" w:cs="Arial"/>
          <w:color w:val="000000"/>
          <w:sz w:val="18"/>
          <w:szCs w:val="18"/>
        </w:rPr>
        <w:t>tr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c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z w:val="18"/>
          <w:szCs w:val="18"/>
        </w:rPr>
        <w:t>l</w:t>
      </w:r>
      <w:r>
        <w:rPr>
          <w:rFonts w:ascii="Arial" w:eastAsia="Arial" w:hAnsi="Arial" w:cs="Arial"/>
          <w:color w:val="000000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g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ine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e</w:t>
      </w:r>
      <w:r>
        <w:rPr>
          <w:rFonts w:ascii="Arial" w:eastAsia="Arial" w:hAnsi="Arial" w:cs="Arial"/>
          <w:color w:val="000000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n</w:t>
      </w:r>
      <w:r>
        <w:rPr>
          <w:rFonts w:ascii="Arial" w:eastAsia="Arial" w:hAnsi="Arial" w:cs="Arial"/>
          <w:color w:val="000000"/>
          <w:sz w:val="18"/>
          <w:szCs w:val="18"/>
        </w:rPr>
        <w:t>d</w:t>
      </w:r>
      <w:r>
        <w:rPr>
          <w:rFonts w:ascii="Arial" w:eastAsia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u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e</w:t>
      </w:r>
      <w:r>
        <w:rPr>
          <w:rFonts w:ascii="Arial" w:eastAsia="Arial" w:hAnsi="Arial" w:cs="Arial"/>
          <w:color w:val="000000"/>
          <w:sz w:val="18"/>
          <w:szCs w:val="18"/>
        </w:rPr>
        <w:t>d</w:t>
      </w:r>
      <w:r>
        <w:rPr>
          <w:rFonts w:ascii="Arial" w:eastAsia="Arial" w:hAnsi="Arial" w:cs="Arial"/>
          <w:color w:val="000000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f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qu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c</w:t>
      </w:r>
      <w:r>
        <w:rPr>
          <w:rFonts w:ascii="Arial" w:eastAsia="Arial" w:hAnsi="Arial" w:cs="Arial"/>
          <w:color w:val="000000"/>
          <w:sz w:val="18"/>
          <w:szCs w:val="18"/>
        </w:rPr>
        <w:t>k</w:t>
      </w:r>
      <w:r>
        <w:rPr>
          <w:rFonts w:ascii="Arial" w:eastAsia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-</w:t>
      </w:r>
      <w:r>
        <w:rPr>
          <w:rFonts w:ascii="Arial" w:eastAsia="Arial" w:hAnsi="Arial" w:cs="Arial"/>
          <w:color w:val="000000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si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t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c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he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ck</w:t>
      </w:r>
      <w:r>
        <w:rPr>
          <w:rFonts w:ascii="Arial" w:eastAsia="Arial" w:hAnsi="Arial" w:cs="Arial"/>
          <w:color w:val="000000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z w:val="18"/>
          <w:szCs w:val="18"/>
        </w:rPr>
        <w:t>f</w:t>
      </w:r>
      <w:r>
        <w:rPr>
          <w:rFonts w:ascii="Arial" w:eastAsia="Arial" w:hAnsi="Arial" w:cs="Arial"/>
          <w:color w:val="000000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el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c</w:t>
      </w:r>
      <w:r>
        <w:rPr>
          <w:rFonts w:ascii="Arial" w:eastAsia="Arial" w:hAnsi="Arial" w:cs="Arial"/>
          <w:color w:val="000000"/>
          <w:sz w:val="18"/>
          <w:szCs w:val="18"/>
        </w:rPr>
        <w:t>tr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z w:val="18"/>
          <w:szCs w:val="18"/>
        </w:rPr>
        <w:t>c</w:t>
      </w:r>
      <w:r>
        <w:rPr>
          <w:rFonts w:ascii="Arial" w:eastAsia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m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an</w:t>
      </w:r>
      <w:r>
        <w:rPr>
          <w:rFonts w:ascii="Arial" w:eastAsia="Arial" w:hAnsi="Arial" w:cs="Arial"/>
          <w:color w:val="000000"/>
          <w:sz w:val="18"/>
          <w:szCs w:val="18"/>
        </w:rPr>
        <w:t>d</w:t>
      </w:r>
      <w:r>
        <w:rPr>
          <w:rFonts w:ascii="Arial" w:eastAsia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he</w:t>
      </w:r>
      <w:r>
        <w:rPr>
          <w:rFonts w:ascii="Arial" w:eastAsia="Arial" w:hAnsi="Arial" w:cs="Arial"/>
          <w:color w:val="000000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h</w:t>
      </w:r>
      <w:r>
        <w:rPr>
          <w:rFonts w:ascii="Arial" w:eastAsia="Arial" w:hAnsi="Arial" w:cs="Arial"/>
          <w:color w:val="000000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-</w:t>
      </w:r>
      <w:r>
        <w:rPr>
          <w:rFonts w:ascii="Arial" w:eastAsia="Arial" w:hAnsi="Arial" w:cs="Arial"/>
          <w:color w:val="000000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ph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s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m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ch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nes</w:t>
      </w:r>
      <w:r>
        <w:rPr>
          <w:rFonts w:ascii="Arial" w:eastAsia="Arial" w:hAnsi="Arial" w:cs="Arial"/>
          <w:color w:val="000000"/>
          <w:sz w:val="18"/>
          <w:szCs w:val="18"/>
        </w:rPr>
        <w:t>. A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ed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u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c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m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ch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n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p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</w:t>
      </w:r>
      <w:r>
        <w:rPr>
          <w:rFonts w:ascii="Arial" w:eastAsia="Arial" w:hAnsi="Arial" w:cs="Arial"/>
          <w:color w:val="000000"/>
          <w:sz w:val="18"/>
          <w:szCs w:val="18"/>
        </w:rPr>
        <w:t>rf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ma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ce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  <w:r>
        <w:rPr>
          <w:rFonts w:ascii="Arial" w:eastAsia="Arial" w:hAnsi="Arial" w:cs="Arial"/>
          <w:color w:val="000000"/>
          <w:spacing w:val="-13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su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c</w:t>
      </w:r>
      <w:r>
        <w:rPr>
          <w:rFonts w:ascii="Arial" w:eastAsia="Arial" w:hAnsi="Arial" w:cs="Arial"/>
          <w:color w:val="000000"/>
          <w:sz w:val="18"/>
          <w:szCs w:val="18"/>
        </w:rPr>
        <w:t>h</w:t>
      </w:r>
      <w:r>
        <w:rPr>
          <w:rFonts w:ascii="Arial" w:eastAsia="Arial" w:hAnsi="Arial" w:cs="Arial"/>
          <w:color w:val="000000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s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</w:t>
      </w:r>
      <w:r>
        <w:rPr>
          <w:rFonts w:ascii="Arial" w:eastAsia="Arial" w:hAnsi="Arial" w:cs="Arial"/>
          <w:color w:val="000000"/>
          <w:sz w:val="18"/>
          <w:szCs w:val="18"/>
        </w:rPr>
        <w:t>ff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c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en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p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e</w:t>
      </w:r>
      <w:r>
        <w:rPr>
          <w:rFonts w:ascii="Arial" w:eastAsia="Arial" w:hAnsi="Arial" w:cs="Arial"/>
          <w:color w:val="000000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io</w:t>
      </w:r>
      <w:r>
        <w:rPr>
          <w:rFonts w:ascii="Arial" w:eastAsia="Arial" w:hAnsi="Arial" w:cs="Arial"/>
          <w:color w:val="000000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ipp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n</w:t>
      </w:r>
      <w:r>
        <w:rPr>
          <w:rFonts w:ascii="Arial" w:eastAsia="Arial" w:hAnsi="Arial" w:cs="Arial"/>
          <w:color w:val="000000"/>
          <w:sz w:val="18"/>
          <w:szCs w:val="18"/>
        </w:rPr>
        <w:t>g</w:t>
      </w:r>
      <w:r>
        <w:rPr>
          <w:rFonts w:ascii="Arial" w:eastAsia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f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v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</w:t>
      </w:r>
      <w:r>
        <w:rPr>
          <w:rFonts w:ascii="Arial" w:eastAsia="Arial" w:hAnsi="Arial" w:cs="Arial"/>
          <w:color w:val="000000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l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d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s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  <w:r>
        <w:rPr>
          <w:rFonts w:ascii="Arial" w:eastAsia="Arial" w:hAnsi="Arial" w:cs="Arial"/>
          <w:color w:val="000000"/>
          <w:spacing w:val="-1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ma</w:t>
      </w:r>
      <w:r>
        <w:rPr>
          <w:rFonts w:ascii="Arial" w:eastAsia="Arial" w:hAnsi="Arial" w:cs="Arial"/>
          <w:color w:val="000000"/>
          <w:sz w:val="18"/>
          <w:szCs w:val="18"/>
        </w:rPr>
        <w:t>y</w:t>
      </w:r>
      <w:r>
        <w:rPr>
          <w:rFonts w:ascii="Arial" w:eastAsia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in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d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ic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z w:val="18"/>
          <w:szCs w:val="18"/>
        </w:rPr>
        <w:t>te</w:t>
      </w:r>
      <w:r>
        <w:rPr>
          <w:rFonts w:ascii="Arial" w:eastAsia="Arial" w:hAnsi="Arial" w:cs="Arial"/>
          <w:color w:val="000000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me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c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ha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ic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l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el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c</w:t>
      </w:r>
      <w:r>
        <w:rPr>
          <w:rFonts w:ascii="Arial" w:eastAsia="Arial" w:hAnsi="Arial" w:cs="Arial"/>
          <w:color w:val="000000"/>
          <w:sz w:val="18"/>
          <w:szCs w:val="18"/>
        </w:rPr>
        <w:t>tr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c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z w:val="18"/>
          <w:szCs w:val="18"/>
        </w:rPr>
        <w:t>l</w:t>
      </w:r>
      <w:r>
        <w:rPr>
          <w:rFonts w:ascii="Arial" w:eastAsia="Arial" w:hAnsi="Arial" w:cs="Arial"/>
          <w:color w:val="000000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f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u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l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s</w:t>
      </w:r>
      <w:r>
        <w:rPr>
          <w:rFonts w:ascii="Arial" w:eastAsia="Arial" w:hAnsi="Arial" w:cs="Arial"/>
          <w:color w:val="000000"/>
          <w:sz w:val="18"/>
          <w:szCs w:val="18"/>
        </w:rPr>
        <w:t>.</w:t>
      </w:r>
      <w:r>
        <w:rPr>
          <w:rFonts w:ascii="Arial" w:eastAsia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If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th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f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aul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e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l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ec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ic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z w:val="18"/>
          <w:szCs w:val="18"/>
        </w:rPr>
        <w:t>l</w:t>
      </w:r>
      <w:r>
        <w:rPr>
          <w:rFonts w:ascii="Arial" w:eastAsia="Arial" w:hAnsi="Arial" w:cs="Arial"/>
          <w:color w:val="000000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h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3"/>
          <w:sz w:val="18"/>
          <w:szCs w:val="18"/>
        </w:rPr>
        <w:t>M</w:t>
      </w:r>
      <w:r>
        <w:rPr>
          <w:rFonts w:ascii="Arial" w:eastAsia="Arial" w:hAnsi="Arial" w:cs="Arial"/>
          <w:color w:val="000000"/>
          <w:spacing w:val="4"/>
          <w:sz w:val="18"/>
          <w:szCs w:val="18"/>
        </w:rPr>
        <w:t>C</w:t>
      </w:r>
      <w:r>
        <w:rPr>
          <w:rFonts w:ascii="Arial" w:eastAsia="Arial" w:hAnsi="Arial" w:cs="Arial"/>
          <w:color w:val="000000"/>
          <w:sz w:val="18"/>
          <w:szCs w:val="18"/>
        </w:rPr>
        <w:t>-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28</w:t>
      </w:r>
      <w:r>
        <w:rPr>
          <w:rFonts w:ascii="Arial" w:eastAsia="Arial" w:hAnsi="Arial" w:cs="Arial"/>
          <w:color w:val="000000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18"/>
          <w:szCs w:val="18"/>
        </w:rPr>
        <w:t>w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il</w:t>
      </w:r>
      <w:r>
        <w:rPr>
          <w:rFonts w:ascii="Arial" w:eastAsia="Arial" w:hAnsi="Arial" w:cs="Arial"/>
          <w:color w:val="000000"/>
          <w:sz w:val="18"/>
          <w:szCs w:val="18"/>
        </w:rPr>
        <w:t>l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i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mm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dia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el</w:t>
      </w:r>
      <w:r>
        <w:rPr>
          <w:rFonts w:ascii="Arial" w:eastAsia="Arial" w:hAnsi="Arial" w:cs="Arial"/>
          <w:color w:val="000000"/>
          <w:sz w:val="18"/>
          <w:szCs w:val="18"/>
        </w:rPr>
        <w:t>y</w:t>
      </w:r>
      <w:r>
        <w:rPr>
          <w:rFonts w:ascii="Arial" w:eastAsia="Arial" w:hAnsi="Arial" w:cs="Arial"/>
          <w:color w:val="000000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de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ect</w:t>
      </w:r>
      <w:r>
        <w:rPr>
          <w:rFonts w:ascii="Arial" w:eastAsia="Arial" w:hAnsi="Arial" w:cs="Arial"/>
          <w:color w:val="000000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t, </w:t>
      </w:r>
      <w:r>
        <w:rPr>
          <w:rFonts w:ascii="Arial" w:eastAsia="Arial" w:hAnsi="Arial" w:cs="Arial"/>
          <w:color w:val="000000"/>
          <w:spacing w:val="-3"/>
          <w:sz w:val="18"/>
          <w:szCs w:val="18"/>
        </w:rPr>
        <w:t>w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hou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di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man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li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n</w:t>
      </w:r>
      <w:r>
        <w:rPr>
          <w:rFonts w:ascii="Arial" w:eastAsia="Arial" w:hAnsi="Arial" w:cs="Arial"/>
          <w:color w:val="000000"/>
          <w:sz w:val="18"/>
          <w:szCs w:val="18"/>
        </w:rPr>
        <w:t>g</w:t>
      </w:r>
      <w:r>
        <w:rPr>
          <w:rFonts w:ascii="Arial" w:eastAsia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h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e </w:t>
      </w:r>
      <w:proofErr w:type="spellStart"/>
      <w:r>
        <w:rPr>
          <w:rFonts w:ascii="Arial" w:eastAsia="Arial" w:hAnsi="Arial" w:cs="Arial"/>
          <w:color w:val="000000"/>
          <w:spacing w:val="1"/>
          <w:sz w:val="18"/>
          <w:szCs w:val="18"/>
        </w:rPr>
        <w:t>equi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p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m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n</w:t>
      </w:r>
      <w:r>
        <w:rPr>
          <w:rFonts w:ascii="Arial" w:eastAsia="Arial" w:hAnsi="Arial" w:cs="Arial"/>
          <w:color w:val="000000"/>
          <w:sz w:val="18"/>
          <w:szCs w:val="18"/>
        </w:rPr>
        <w:t>t.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h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proofErr w:type="spellEnd"/>
      <w:r>
        <w:rPr>
          <w:rFonts w:ascii="Arial" w:eastAsia="Arial" w:hAnsi="Arial" w:cs="Arial"/>
          <w:color w:val="000000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s</w:t>
      </w:r>
      <w:r>
        <w:rPr>
          <w:rFonts w:ascii="Arial" w:eastAsia="Arial" w:hAnsi="Arial" w:cs="Arial"/>
          <w:color w:val="000000"/>
          <w:sz w:val="18"/>
          <w:szCs w:val="18"/>
        </w:rPr>
        <w:t>tr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u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me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n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h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h</w:t>
      </w:r>
      <w:r>
        <w:rPr>
          <w:rFonts w:ascii="Arial" w:eastAsia="Arial" w:hAnsi="Arial" w:cs="Arial"/>
          <w:color w:val="000000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se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p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z w:val="18"/>
          <w:szCs w:val="18"/>
        </w:rPr>
        <w:t>te</w:t>
      </w:r>
      <w:r>
        <w:rPr>
          <w:rFonts w:ascii="Arial" w:eastAsia="Arial" w:hAnsi="Arial" w:cs="Arial"/>
          <w:color w:val="000000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op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e</w:t>
      </w:r>
      <w:r>
        <w:rPr>
          <w:rFonts w:ascii="Arial" w:eastAsia="Arial" w:hAnsi="Arial" w:cs="Arial"/>
          <w:color w:val="000000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n</w:t>
      </w:r>
      <w:r>
        <w:rPr>
          <w:rFonts w:ascii="Arial" w:eastAsia="Arial" w:hAnsi="Arial" w:cs="Arial"/>
          <w:color w:val="000000"/>
          <w:sz w:val="18"/>
          <w:szCs w:val="18"/>
        </w:rPr>
        <w:t>g</w:t>
      </w:r>
      <w:r>
        <w:rPr>
          <w:rFonts w:ascii="Arial" w:eastAsia="Arial" w:hAnsi="Arial" w:cs="Arial"/>
          <w:color w:val="000000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mo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d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</w:t>
      </w:r>
      <w:r>
        <w:rPr>
          <w:rFonts w:ascii="Arial" w:eastAsia="Arial" w:hAnsi="Arial" w:cs="Arial"/>
          <w:color w:val="000000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to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m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asu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r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d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z w:val="18"/>
          <w:szCs w:val="18"/>
        </w:rPr>
        <w:t>ff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</w:t>
      </w:r>
      <w:r>
        <w:rPr>
          <w:rFonts w:ascii="Arial" w:eastAsia="Arial" w:hAnsi="Arial" w:cs="Arial"/>
          <w:color w:val="000000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n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y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p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e</w:t>
      </w:r>
      <w:r>
        <w:rPr>
          <w:rFonts w:ascii="Arial" w:eastAsia="Arial" w:hAnsi="Arial" w:cs="Arial"/>
          <w:color w:val="000000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z w:val="18"/>
          <w:szCs w:val="18"/>
        </w:rPr>
        <w:t>f f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u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l</w:t>
      </w:r>
      <w:r>
        <w:rPr>
          <w:rFonts w:ascii="Arial" w:eastAsia="Arial" w:hAnsi="Arial" w:cs="Arial"/>
          <w:color w:val="000000"/>
          <w:sz w:val="18"/>
          <w:szCs w:val="18"/>
        </w:rPr>
        <w:t>ts</w:t>
      </w:r>
      <w:r>
        <w:rPr>
          <w:rFonts w:ascii="Arial" w:eastAsia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l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k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f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ull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y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ins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u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la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ion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  <w:r>
        <w:rPr>
          <w:rFonts w:ascii="Arial" w:eastAsia="Arial" w:hAnsi="Arial" w:cs="Arial"/>
          <w:color w:val="000000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  <w:highlight w:val="yellow"/>
        </w:rPr>
        <w:t>op</w:t>
      </w:r>
      <w:r>
        <w:rPr>
          <w:rFonts w:ascii="Arial" w:eastAsia="Arial" w:hAnsi="Arial" w:cs="Arial"/>
          <w:color w:val="000000"/>
          <w:spacing w:val="-1"/>
          <w:sz w:val="18"/>
          <w:szCs w:val="18"/>
          <w:highlight w:val="yellow"/>
        </w:rPr>
        <w:t>e</w:t>
      </w:r>
      <w:r>
        <w:rPr>
          <w:rFonts w:ascii="Arial" w:eastAsia="Arial" w:hAnsi="Arial" w:cs="Arial"/>
          <w:color w:val="000000"/>
          <w:sz w:val="18"/>
          <w:szCs w:val="18"/>
          <w:highlight w:val="yellow"/>
        </w:rPr>
        <w:t>n</w:t>
      </w:r>
      <w:r>
        <w:rPr>
          <w:rFonts w:ascii="Arial" w:eastAsia="Arial" w:hAnsi="Arial" w:cs="Arial"/>
          <w:color w:val="000000"/>
          <w:spacing w:val="-3"/>
          <w:sz w:val="18"/>
          <w:szCs w:val="18"/>
          <w:highlight w:val="yellow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8"/>
          <w:szCs w:val="18"/>
          <w:highlight w:val="yellow"/>
        </w:rPr>
        <w:t>c</w:t>
      </w:r>
      <w:r>
        <w:rPr>
          <w:rFonts w:ascii="Arial" w:eastAsia="Arial" w:hAnsi="Arial" w:cs="Arial"/>
          <w:color w:val="000000"/>
          <w:spacing w:val="1"/>
          <w:sz w:val="18"/>
          <w:szCs w:val="18"/>
          <w:highlight w:val="yellow"/>
        </w:rPr>
        <w:t>i</w:t>
      </w:r>
      <w:r>
        <w:rPr>
          <w:rFonts w:ascii="Arial" w:eastAsia="Arial" w:hAnsi="Arial" w:cs="Arial"/>
          <w:color w:val="000000"/>
          <w:sz w:val="18"/>
          <w:szCs w:val="18"/>
          <w:highlight w:val="yellow"/>
        </w:rPr>
        <w:t>r</w:t>
      </w:r>
      <w:r>
        <w:rPr>
          <w:rFonts w:ascii="Arial" w:eastAsia="Arial" w:hAnsi="Arial" w:cs="Arial"/>
          <w:color w:val="000000"/>
          <w:spacing w:val="1"/>
          <w:sz w:val="18"/>
          <w:szCs w:val="18"/>
          <w:highlight w:val="yellow"/>
        </w:rPr>
        <w:t>c</w:t>
      </w:r>
      <w:r>
        <w:rPr>
          <w:rFonts w:ascii="Arial" w:eastAsia="Arial" w:hAnsi="Arial" w:cs="Arial"/>
          <w:color w:val="000000"/>
          <w:spacing w:val="-1"/>
          <w:sz w:val="18"/>
          <w:szCs w:val="18"/>
          <w:highlight w:val="yellow"/>
        </w:rPr>
        <w:t>u</w:t>
      </w:r>
      <w:r>
        <w:rPr>
          <w:rFonts w:ascii="Arial" w:eastAsia="Arial" w:hAnsi="Arial" w:cs="Arial"/>
          <w:color w:val="000000"/>
          <w:spacing w:val="1"/>
          <w:sz w:val="18"/>
          <w:szCs w:val="18"/>
          <w:highlight w:val="yellow"/>
        </w:rPr>
        <w:t>i</w:t>
      </w:r>
      <w:r>
        <w:rPr>
          <w:rFonts w:ascii="Arial" w:eastAsia="Arial" w:hAnsi="Arial" w:cs="Arial"/>
          <w:color w:val="000000"/>
          <w:sz w:val="18"/>
          <w:szCs w:val="18"/>
          <w:highlight w:val="yellow"/>
        </w:rPr>
        <w:t>ts</w:t>
      </w:r>
      <w:r>
        <w:rPr>
          <w:rFonts w:ascii="Arial" w:eastAsia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/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l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s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co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nec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io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s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  <w:r>
        <w:rPr>
          <w:rFonts w:ascii="Arial" w:eastAsia="Arial" w:hAnsi="Arial" w:cs="Arial"/>
          <w:color w:val="000000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  <w:highlight w:val="yellow"/>
        </w:rPr>
        <w:t>sho</w:t>
      </w:r>
      <w:r>
        <w:rPr>
          <w:rFonts w:ascii="Arial" w:eastAsia="Arial" w:hAnsi="Arial" w:cs="Arial"/>
          <w:color w:val="000000"/>
          <w:sz w:val="18"/>
          <w:szCs w:val="18"/>
          <w:highlight w:val="yellow"/>
        </w:rPr>
        <w:t>rt</w:t>
      </w:r>
      <w:r>
        <w:rPr>
          <w:rFonts w:ascii="Arial" w:eastAsia="Arial" w:hAnsi="Arial" w:cs="Arial"/>
          <w:color w:val="000000"/>
          <w:spacing w:val="-6"/>
          <w:sz w:val="18"/>
          <w:szCs w:val="18"/>
          <w:highlight w:val="yellow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  <w:highlight w:val="yellow"/>
        </w:rPr>
        <w:t>ci</w:t>
      </w:r>
      <w:r>
        <w:rPr>
          <w:rFonts w:ascii="Arial" w:eastAsia="Arial" w:hAnsi="Arial" w:cs="Arial"/>
          <w:color w:val="000000"/>
          <w:spacing w:val="-2"/>
          <w:sz w:val="18"/>
          <w:szCs w:val="18"/>
          <w:highlight w:val="yellow"/>
        </w:rPr>
        <w:t>r</w:t>
      </w:r>
      <w:r>
        <w:rPr>
          <w:rFonts w:ascii="Arial" w:eastAsia="Arial" w:hAnsi="Arial" w:cs="Arial"/>
          <w:color w:val="000000"/>
          <w:spacing w:val="1"/>
          <w:sz w:val="18"/>
          <w:szCs w:val="18"/>
          <w:highlight w:val="yellow"/>
        </w:rPr>
        <w:t>c</w:t>
      </w:r>
      <w:r>
        <w:rPr>
          <w:rFonts w:ascii="Arial" w:eastAsia="Arial" w:hAnsi="Arial" w:cs="Arial"/>
          <w:color w:val="000000"/>
          <w:spacing w:val="-1"/>
          <w:sz w:val="18"/>
          <w:szCs w:val="18"/>
          <w:highlight w:val="yellow"/>
        </w:rPr>
        <w:t>u</w:t>
      </w:r>
      <w:r>
        <w:rPr>
          <w:rFonts w:ascii="Arial" w:eastAsia="Arial" w:hAnsi="Arial" w:cs="Arial"/>
          <w:color w:val="000000"/>
          <w:spacing w:val="1"/>
          <w:sz w:val="18"/>
          <w:szCs w:val="18"/>
          <w:highlight w:val="yellow"/>
        </w:rPr>
        <w:t>i</w:t>
      </w:r>
      <w:r>
        <w:rPr>
          <w:rFonts w:ascii="Arial" w:eastAsia="Arial" w:hAnsi="Arial" w:cs="Arial"/>
          <w:color w:val="000000"/>
          <w:sz w:val="18"/>
          <w:szCs w:val="18"/>
          <w:highlight w:val="yellow"/>
        </w:rPr>
        <w:t>t</w:t>
      </w:r>
      <w:r>
        <w:rPr>
          <w:rFonts w:ascii="Arial" w:eastAsia="Arial" w:hAnsi="Arial" w:cs="Arial"/>
          <w:color w:val="000000"/>
          <w:spacing w:val="3"/>
          <w:sz w:val="18"/>
          <w:szCs w:val="18"/>
          <w:highlight w:val="yellow"/>
        </w:rPr>
        <w:t>s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  <w:r>
        <w:rPr>
          <w:rFonts w:ascii="Arial" w:eastAsia="Arial" w:hAnsi="Arial" w:cs="Arial"/>
          <w:color w:val="000000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8"/>
          <w:szCs w:val="18"/>
          <w:highlight w:val="yellow"/>
        </w:rPr>
        <w:t>G</w:t>
      </w:r>
      <w:r>
        <w:rPr>
          <w:rFonts w:ascii="Arial" w:eastAsia="Arial" w:hAnsi="Arial" w:cs="Arial"/>
          <w:color w:val="000000"/>
          <w:sz w:val="18"/>
          <w:szCs w:val="18"/>
          <w:highlight w:val="yellow"/>
        </w:rPr>
        <w:t>r</w:t>
      </w:r>
      <w:r>
        <w:rPr>
          <w:rFonts w:ascii="Arial" w:eastAsia="Arial" w:hAnsi="Arial" w:cs="Arial"/>
          <w:color w:val="000000"/>
          <w:spacing w:val="1"/>
          <w:sz w:val="18"/>
          <w:szCs w:val="18"/>
          <w:highlight w:val="yellow"/>
        </w:rPr>
        <w:t>oun</w:t>
      </w:r>
      <w:r>
        <w:rPr>
          <w:rFonts w:ascii="Arial" w:eastAsia="Arial" w:hAnsi="Arial" w:cs="Arial"/>
          <w:color w:val="000000"/>
          <w:sz w:val="18"/>
          <w:szCs w:val="18"/>
          <w:highlight w:val="yellow"/>
        </w:rPr>
        <w:t>d</w:t>
      </w:r>
      <w:r>
        <w:rPr>
          <w:rFonts w:ascii="Arial" w:eastAsia="Arial" w:hAnsi="Arial" w:cs="Arial"/>
          <w:color w:val="000000"/>
          <w:spacing w:val="-5"/>
          <w:sz w:val="18"/>
          <w:szCs w:val="18"/>
          <w:highlight w:val="yellow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18"/>
          <w:szCs w:val="18"/>
          <w:highlight w:val="yellow"/>
        </w:rPr>
        <w:t>f</w:t>
      </w:r>
      <w:r>
        <w:rPr>
          <w:rFonts w:ascii="Arial" w:eastAsia="Arial" w:hAnsi="Arial" w:cs="Arial"/>
          <w:color w:val="000000"/>
          <w:spacing w:val="1"/>
          <w:sz w:val="18"/>
          <w:szCs w:val="18"/>
          <w:highlight w:val="yellow"/>
        </w:rPr>
        <w:t>au</w:t>
      </w:r>
      <w:r>
        <w:rPr>
          <w:rFonts w:ascii="Arial" w:eastAsia="Arial" w:hAnsi="Arial" w:cs="Arial"/>
          <w:color w:val="000000"/>
          <w:spacing w:val="-1"/>
          <w:sz w:val="18"/>
          <w:szCs w:val="18"/>
          <w:highlight w:val="yellow"/>
        </w:rPr>
        <w:t>l</w:t>
      </w:r>
      <w:r>
        <w:rPr>
          <w:rFonts w:ascii="Arial" w:eastAsia="Arial" w:hAnsi="Arial" w:cs="Arial"/>
          <w:color w:val="000000"/>
          <w:sz w:val="18"/>
          <w:szCs w:val="18"/>
          <w:highlight w:val="yellow"/>
        </w:rPr>
        <w:t>ts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n</w:t>
      </w:r>
      <w:r>
        <w:rPr>
          <w:rFonts w:ascii="Arial" w:eastAsia="Arial" w:hAnsi="Arial" w:cs="Arial"/>
          <w:color w:val="000000"/>
          <w:sz w:val="18"/>
          <w:szCs w:val="18"/>
        </w:rPr>
        <w:t>d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18"/>
          <w:szCs w:val="18"/>
          <w:highlight w:val="yellow"/>
        </w:rPr>
        <w:t>r</w:t>
      </w:r>
      <w:r>
        <w:rPr>
          <w:rFonts w:ascii="Arial" w:eastAsia="Arial" w:hAnsi="Arial" w:cs="Arial"/>
          <w:color w:val="000000"/>
          <w:spacing w:val="1"/>
          <w:sz w:val="18"/>
          <w:szCs w:val="18"/>
          <w:highlight w:val="yellow"/>
        </w:rPr>
        <w:t>o</w:t>
      </w:r>
      <w:r>
        <w:rPr>
          <w:rFonts w:ascii="Arial" w:eastAsia="Arial" w:hAnsi="Arial" w:cs="Arial"/>
          <w:color w:val="000000"/>
          <w:sz w:val="18"/>
          <w:szCs w:val="18"/>
          <w:highlight w:val="yellow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  <w:highlight w:val="yellow"/>
        </w:rPr>
        <w:t>o</w:t>
      </w:r>
      <w:r>
        <w:rPr>
          <w:rFonts w:ascii="Arial" w:eastAsia="Arial" w:hAnsi="Arial" w:cs="Arial"/>
          <w:color w:val="000000"/>
          <w:sz w:val="18"/>
          <w:szCs w:val="18"/>
          <w:highlight w:val="yellow"/>
        </w:rPr>
        <w:t>r</w:t>
      </w:r>
      <w:r>
        <w:rPr>
          <w:rFonts w:ascii="Arial" w:eastAsia="Arial" w:hAnsi="Arial" w:cs="Arial"/>
          <w:color w:val="000000"/>
          <w:spacing w:val="-4"/>
          <w:sz w:val="18"/>
          <w:szCs w:val="18"/>
          <w:highlight w:val="yellow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8"/>
          <w:szCs w:val="18"/>
          <w:highlight w:val="yellow"/>
        </w:rPr>
        <w:t>d</w:t>
      </w:r>
      <w:r>
        <w:rPr>
          <w:rFonts w:ascii="Arial" w:eastAsia="Arial" w:hAnsi="Arial" w:cs="Arial"/>
          <w:color w:val="000000"/>
          <w:spacing w:val="1"/>
          <w:sz w:val="18"/>
          <w:szCs w:val="18"/>
          <w:highlight w:val="yellow"/>
        </w:rPr>
        <w:t>e</w:t>
      </w:r>
      <w:r>
        <w:rPr>
          <w:rFonts w:ascii="Arial" w:eastAsia="Arial" w:hAnsi="Arial" w:cs="Arial"/>
          <w:color w:val="000000"/>
          <w:sz w:val="18"/>
          <w:szCs w:val="18"/>
          <w:highlight w:val="yellow"/>
        </w:rPr>
        <w:t>f</w:t>
      </w:r>
      <w:r>
        <w:rPr>
          <w:rFonts w:ascii="Arial" w:eastAsia="Arial" w:hAnsi="Arial" w:cs="Arial"/>
          <w:color w:val="000000"/>
          <w:spacing w:val="-1"/>
          <w:sz w:val="18"/>
          <w:szCs w:val="18"/>
          <w:highlight w:val="yellow"/>
        </w:rPr>
        <w:t>e</w:t>
      </w:r>
      <w:r>
        <w:rPr>
          <w:rFonts w:ascii="Arial" w:eastAsia="Arial" w:hAnsi="Arial" w:cs="Arial"/>
          <w:color w:val="000000"/>
          <w:spacing w:val="1"/>
          <w:sz w:val="18"/>
          <w:szCs w:val="18"/>
          <w:highlight w:val="yellow"/>
        </w:rPr>
        <w:t>c</w:t>
      </w:r>
      <w:r>
        <w:rPr>
          <w:rFonts w:ascii="Arial" w:eastAsia="Arial" w:hAnsi="Arial" w:cs="Arial"/>
          <w:color w:val="000000"/>
          <w:sz w:val="18"/>
          <w:szCs w:val="18"/>
          <w:highlight w:val="yellow"/>
        </w:rPr>
        <w:t>t</w:t>
      </w:r>
      <w:r>
        <w:rPr>
          <w:rFonts w:ascii="Arial" w:eastAsia="Arial" w:hAnsi="Arial" w:cs="Arial"/>
          <w:color w:val="000000"/>
          <w:spacing w:val="3"/>
          <w:sz w:val="18"/>
          <w:szCs w:val="18"/>
          <w:highlight w:val="yellow"/>
        </w:rPr>
        <w:t>s</w:t>
      </w:r>
      <w:r>
        <w:rPr>
          <w:rFonts w:ascii="Arial" w:eastAsia="Arial" w:hAnsi="Arial" w:cs="Arial"/>
          <w:color w:val="000000"/>
          <w:sz w:val="18"/>
          <w:szCs w:val="18"/>
        </w:rPr>
        <w:t>.</w:t>
      </w:r>
      <w:r>
        <w:rPr>
          <w:rFonts w:ascii="Arial" w:eastAsia="Arial" w:hAnsi="Arial" w:cs="Arial"/>
          <w:color w:val="000000"/>
          <w:spacing w:val="-1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18"/>
          <w:szCs w:val="18"/>
        </w:rPr>
        <w:t>M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insul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s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d </w:t>
      </w:r>
      <w:r>
        <w:rPr>
          <w:rFonts w:ascii="Arial" w:eastAsia="Arial" w:hAnsi="Arial" w:cs="Arial"/>
          <w:color w:val="000000"/>
          <w:spacing w:val="-3"/>
          <w:sz w:val="18"/>
          <w:szCs w:val="18"/>
        </w:rPr>
        <w:t>w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z w:val="18"/>
          <w:szCs w:val="18"/>
        </w:rPr>
        <w:t>th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a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hig</w:t>
      </w:r>
      <w:r>
        <w:rPr>
          <w:rFonts w:ascii="Arial" w:eastAsia="Arial" w:hAnsi="Arial" w:cs="Arial"/>
          <w:color w:val="000000"/>
          <w:sz w:val="18"/>
          <w:szCs w:val="18"/>
        </w:rPr>
        <w:t>h</w:t>
      </w:r>
      <w:r>
        <w:rPr>
          <w:rFonts w:ascii="Arial" w:eastAsia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v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ol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g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000000"/>
          <w:spacing w:val="1"/>
          <w:sz w:val="18"/>
          <w:szCs w:val="18"/>
        </w:rPr>
        <w:t>500</w:t>
      </w:r>
      <w:r>
        <w:rPr>
          <w:rFonts w:ascii="Arial" w:eastAsia="Arial" w:hAnsi="Arial" w:cs="Arial"/>
          <w:b/>
          <w:color w:val="000000"/>
          <w:sz w:val="18"/>
          <w:szCs w:val="18"/>
        </w:rPr>
        <w:t>V</w:t>
      </w:r>
      <w:r>
        <w:rPr>
          <w:rFonts w:ascii="Arial" w:eastAsia="Arial" w:hAnsi="Arial" w:cs="Arial"/>
          <w:color w:val="000000"/>
          <w:sz w:val="18"/>
          <w:szCs w:val="18"/>
        </w:rPr>
        <w:t>DC</w:t>
      </w:r>
      <w:r>
        <w:rPr>
          <w:rFonts w:ascii="Arial" w:eastAsia="Arial" w:hAnsi="Arial" w:cs="Arial"/>
          <w:color w:val="000000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su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p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pli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e</w:t>
      </w:r>
      <w:r>
        <w:rPr>
          <w:rFonts w:ascii="Arial" w:eastAsia="Arial" w:hAnsi="Arial" w:cs="Arial"/>
          <w:color w:val="000000"/>
          <w:sz w:val="18"/>
          <w:szCs w:val="18"/>
        </w:rPr>
        <w:t>d</w:t>
      </w:r>
      <w:r>
        <w:rPr>
          <w:rFonts w:ascii="Arial" w:eastAsia="Arial" w:hAnsi="Arial" w:cs="Arial"/>
          <w:color w:val="000000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b</w:t>
      </w:r>
      <w:r>
        <w:rPr>
          <w:rFonts w:ascii="Arial" w:eastAsia="Arial" w:hAnsi="Arial" w:cs="Arial"/>
          <w:color w:val="000000"/>
          <w:sz w:val="18"/>
          <w:szCs w:val="18"/>
        </w:rPr>
        <w:t>y</w:t>
      </w:r>
      <w:r>
        <w:rPr>
          <w:rFonts w:ascii="Arial" w:eastAsia="Arial" w:hAnsi="Arial" w:cs="Arial"/>
          <w:color w:val="000000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h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s</w:t>
      </w:r>
      <w:r>
        <w:rPr>
          <w:rFonts w:ascii="Arial" w:eastAsia="Arial" w:hAnsi="Arial" w:cs="Arial"/>
          <w:color w:val="000000"/>
          <w:sz w:val="18"/>
          <w:szCs w:val="18"/>
        </w:rPr>
        <w:t>tr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u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me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4"/>
          <w:sz w:val="18"/>
          <w:szCs w:val="18"/>
        </w:rPr>
        <w:t>t</w:t>
      </w:r>
      <w:r>
        <w:rPr>
          <w:rFonts w:ascii="Arial" w:eastAsia="Arial" w:hAnsi="Arial" w:cs="Arial"/>
          <w:color w:val="000000"/>
          <w:sz w:val="18"/>
          <w:szCs w:val="18"/>
        </w:rPr>
        <w:t>.</w:t>
      </w:r>
    </w:p>
    <w:p w:rsidR="005E34AF" w:rsidRDefault="005E34AF">
      <w:pPr>
        <w:spacing w:before="2" w:line="200" w:lineRule="exact"/>
      </w:pPr>
    </w:p>
    <w:p w:rsidR="005E34AF" w:rsidRDefault="00A24674">
      <w:pPr>
        <w:spacing w:line="276" w:lineRule="auto"/>
        <w:ind w:left="660" w:right="1501"/>
        <w:rPr>
          <w:rFonts w:ascii="Arial" w:eastAsia="Arial" w:hAnsi="Arial" w:cs="Arial"/>
          <w:sz w:val="18"/>
          <w:szCs w:val="18"/>
        </w:rPr>
        <w:sectPr w:rsidR="005E34AF">
          <w:pgSz w:w="12240" w:h="15840"/>
          <w:pgMar w:top="420" w:right="180" w:bottom="280" w:left="780" w:header="720" w:footer="720" w:gutter="0"/>
          <w:cols w:space="720"/>
        </w:sectPr>
      </w:pPr>
      <w:r>
        <w:rPr>
          <w:rFonts w:ascii="Arial" w:eastAsia="Arial" w:hAnsi="Arial" w:cs="Arial"/>
          <w:b/>
          <w:color w:val="702FA0"/>
          <w:u w:val="thick" w:color="702FA0"/>
        </w:rPr>
        <w:t>N</w:t>
      </w:r>
      <w:r>
        <w:rPr>
          <w:rFonts w:ascii="Arial" w:eastAsia="Arial" w:hAnsi="Arial" w:cs="Arial"/>
          <w:b/>
          <w:color w:val="702FA0"/>
          <w:spacing w:val="1"/>
          <w:u w:val="thick" w:color="702FA0"/>
        </w:rPr>
        <w:t>O</w:t>
      </w:r>
      <w:r>
        <w:rPr>
          <w:rFonts w:ascii="Arial" w:eastAsia="Arial" w:hAnsi="Arial" w:cs="Arial"/>
          <w:b/>
          <w:color w:val="702FA0"/>
          <w:u w:val="thick" w:color="702FA0"/>
        </w:rPr>
        <w:t>I</w:t>
      </w:r>
      <w:r>
        <w:rPr>
          <w:rFonts w:ascii="Arial" w:eastAsia="Arial" w:hAnsi="Arial" w:cs="Arial"/>
          <w:b/>
          <w:color w:val="702FA0"/>
          <w:spacing w:val="-1"/>
          <w:u w:val="thick" w:color="702FA0"/>
        </w:rPr>
        <w:t>S</w:t>
      </w:r>
      <w:r>
        <w:rPr>
          <w:rFonts w:ascii="Arial" w:eastAsia="Arial" w:hAnsi="Arial" w:cs="Arial"/>
          <w:b/>
          <w:color w:val="702FA0"/>
          <w:u w:val="thick" w:color="702FA0"/>
        </w:rPr>
        <w:t>E</w:t>
      </w:r>
      <w:r>
        <w:rPr>
          <w:rFonts w:ascii="Arial" w:eastAsia="Arial" w:hAnsi="Arial" w:cs="Arial"/>
          <w:b/>
          <w:color w:val="702FA0"/>
        </w:rPr>
        <w:t>:</w:t>
      </w:r>
      <w:r>
        <w:rPr>
          <w:rFonts w:ascii="Arial" w:eastAsia="Arial" w:hAnsi="Arial" w:cs="Arial"/>
          <w:b/>
          <w:color w:val="702FA0"/>
          <w:spacing w:val="-6"/>
        </w:rPr>
        <w:t xml:space="preserve"> </w:t>
      </w:r>
      <w:r>
        <w:rPr>
          <w:rFonts w:ascii="Arial" w:eastAsia="Arial" w:hAnsi="Arial" w:cs="Arial"/>
          <w:color w:val="000000"/>
        </w:rPr>
        <w:t>(</w:t>
      </w:r>
      <w:r>
        <w:rPr>
          <w:rFonts w:ascii="Arial" w:eastAsia="Arial" w:hAnsi="Arial" w:cs="Arial"/>
          <w:color w:val="000000"/>
          <w:spacing w:val="-1"/>
        </w:rPr>
        <w:t>El</w:t>
      </w:r>
      <w:r>
        <w:rPr>
          <w:rFonts w:ascii="Arial" w:eastAsia="Arial" w:hAnsi="Arial" w:cs="Arial"/>
          <w:color w:val="000000"/>
        </w:rPr>
        <w:t>e</w:t>
      </w:r>
      <w:r>
        <w:rPr>
          <w:rFonts w:ascii="Arial" w:eastAsia="Arial" w:hAnsi="Arial" w:cs="Arial"/>
          <w:color w:val="000000"/>
          <w:spacing w:val="1"/>
        </w:rPr>
        <w:t>c</w:t>
      </w:r>
      <w:r>
        <w:rPr>
          <w:rFonts w:ascii="Arial" w:eastAsia="Arial" w:hAnsi="Arial" w:cs="Arial"/>
          <w:color w:val="000000"/>
        </w:rPr>
        <w:t>t</w:t>
      </w:r>
      <w:r>
        <w:rPr>
          <w:rFonts w:ascii="Arial" w:eastAsia="Arial" w:hAnsi="Arial" w:cs="Arial"/>
          <w:color w:val="000000"/>
          <w:spacing w:val="1"/>
        </w:rPr>
        <w:t>r</w:t>
      </w:r>
      <w:r>
        <w:rPr>
          <w:rFonts w:ascii="Arial" w:eastAsia="Arial" w:hAnsi="Arial" w:cs="Arial"/>
          <w:color w:val="000000"/>
          <w:spacing w:val="2"/>
        </w:rPr>
        <w:t>o</w:t>
      </w:r>
      <w:r>
        <w:rPr>
          <w:rFonts w:ascii="Arial" w:eastAsia="Arial" w:hAnsi="Arial" w:cs="Arial"/>
          <w:color w:val="000000"/>
        </w:rPr>
        <w:t>n</w:t>
      </w:r>
      <w:r>
        <w:rPr>
          <w:rFonts w:ascii="Arial" w:eastAsia="Arial" w:hAnsi="Arial" w:cs="Arial"/>
          <w:color w:val="000000"/>
          <w:spacing w:val="-1"/>
        </w:rPr>
        <w:t>i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spacing w:val="-8"/>
        </w:rPr>
        <w:t xml:space="preserve"> </w:t>
      </w:r>
      <w:r>
        <w:rPr>
          <w:rFonts w:ascii="Arial" w:eastAsia="Arial" w:hAnsi="Arial" w:cs="Arial"/>
          <w:color w:val="000000"/>
          <w:spacing w:val="1"/>
        </w:rPr>
        <w:t>s</w:t>
      </w:r>
      <w:r>
        <w:rPr>
          <w:rFonts w:ascii="Arial" w:eastAsia="Arial" w:hAnsi="Arial" w:cs="Arial"/>
          <w:color w:val="000000"/>
        </w:rPr>
        <w:t>te</w:t>
      </w:r>
      <w:r>
        <w:rPr>
          <w:rFonts w:ascii="Arial" w:eastAsia="Arial" w:hAnsi="Arial" w:cs="Arial"/>
          <w:color w:val="000000"/>
          <w:spacing w:val="2"/>
        </w:rPr>
        <w:t>t</w:t>
      </w:r>
      <w:r>
        <w:rPr>
          <w:rFonts w:ascii="Arial" w:eastAsia="Arial" w:hAnsi="Arial" w:cs="Arial"/>
          <w:color w:val="000000"/>
        </w:rPr>
        <w:t>ho</w:t>
      </w:r>
      <w:r>
        <w:rPr>
          <w:rFonts w:ascii="Arial" w:eastAsia="Arial" w:hAnsi="Arial" w:cs="Arial"/>
          <w:color w:val="000000"/>
          <w:spacing w:val="4"/>
        </w:rPr>
        <w:t>s</w:t>
      </w:r>
      <w:r>
        <w:rPr>
          <w:rFonts w:ascii="Arial" w:eastAsia="Arial" w:hAnsi="Arial" w:cs="Arial"/>
          <w:color w:val="000000"/>
          <w:spacing w:val="1"/>
        </w:rPr>
        <w:t>c</w:t>
      </w:r>
      <w:r>
        <w:rPr>
          <w:rFonts w:ascii="Arial" w:eastAsia="Arial" w:hAnsi="Arial" w:cs="Arial"/>
          <w:color w:val="000000"/>
        </w:rPr>
        <w:t>op</w:t>
      </w:r>
      <w:r>
        <w:rPr>
          <w:rFonts w:ascii="Arial" w:eastAsia="Arial" w:hAnsi="Arial" w:cs="Arial"/>
          <w:color w:val="000000"/>
          <w:spacing w:val="4"/>
        </w:rPr>
        <w:t>e</w:t>
      </w:r>
      <w:r>
        <w:rPr>
          <w:rFonts w:ascii="Arial" w:eastAsia="Arial" w:hAnsi="Arial" w:cs="Arial"/>
          <w:color w:val="000000"/>
        </w:rPr>
        <w:t>)</w:t>
      </w:r>
      <w:r>
        <w:rPr>
          <w:rFonts w:ascii="Arial" w:eastAsia="Arial" w:hAnsi="Arial" w:cs="Arial"/>
          <w:color w:val="000000"/>
          <w:spacing w:val="-1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Lis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in</w:t>
      </w:r>
      <w:r>
        <w:rPr>
          <w:rFonts w:ascii="Arial" w:eastAsia="Arial" w:hAnsi="Arial" w:cs="Arial"/>
          <w:color w:val="000000"/>
          <w:sz w:val="18"/>
          <w:szCs w:val="18"/>
        </w:rPr>
        <w:t>g</w:t>
      </w:r>
      <w:r>
        <w:rPr>
          <w:rFonts w:ascii="Arial" w:eastAsia="Arial" w:hAnsi="Arial" w:cs="Arial"/>
          <w:color w:val="000000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t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o 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m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ac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h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in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und</w:t>
      </w:r>
      <w:r>
        <w:rPr>
          <w:rFonts w:ascii="Arial" w:eastAsia="Arial" w:hAnsi="Arial" w:cs="Arial"/>
          <w:color w:val="000000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de</w:t>
      </w:r>
      <w:r>
        <w:rPr>
          <w:rFonts w:ascii="Arial" w:eastAsia="Arial" w:hAnsi="Arial" w:cs="Arial"/>
          <w:color w:val="000000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to 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d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min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h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p</w:t>
      </w:r>
      <w:r>
        <w:rPr>
          <w:rFonts w:ascii="Arial" w:eastAsia="Arial" w:hAnsi="Arial" w:cs="Arial"/>
          <w:color w:val="000000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oba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b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l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sou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c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f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abno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ma</w:t>
      </w:r>
      <w:r>
        <w:rPr>
          <w:rFonts w:ascii="Arial" w:eastAsia="Arial" w:hAnsi="Arial" w:cs="Arial"/>
          <w:color w:val="000000"/>
          <w:sz w:val="18"/>
          <w:szCs w:val="18"/>
        </w:rPr>
        <w:t>l</w:t>
      </w:r>
      <w:r>
        <w:rPr>
          <w:rFonts w:ascii="Arial" w:eastAsia="Arial" w:hAnsi="Arial" w:cs="Arial"/>
          <w:color w:val="000000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no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s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on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z w:val="18"/>
          <w:szCs w:val="18"/>
        </w:rPr>
        <w:t>f t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h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mos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18"/>
          <w:szCs w:val="18"/>
        </w:rPr>
        <w:t>w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idel</w:t>
      </w:r>
      <w:r>
        <w:rPr>
          <w:rFonts w:ascii="Arial" w:eastAsia="Arial" w:hAnsi="Arial" w:cs="Arial"/>
          <w:color w:val="000000"/>
          <w:sz w:val="18"/>
          <w:szCs w:val="18"/>
        </w:rPr>
        <w:t>y</w:t>
      </w:r>
      <w:r>
        <w:rPr>
          <w:rFonts w:ascii="Arial" w:eastAsia="Arial" w:hAnsi="Arial" w:cs="Arial"/>
          <w:color w:val="000000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us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e</w:t>
      </w:r>
      <w:r>
        <w:rPr>
          <w:rFonts w:ascii="Arial" w:eastAsia="Arial" w:hAnsi="Arial" w:cs="Arial"/>
          <w:color w:val="000000"/>
          <w:sz w:val="18"/>
          <w:szCs w:val="18"/>
        </w:rPr>
        <w:t>d</w:t>
      </w:r>
      <w:r>
        <w:rPr>
          <w:rFonts w:ascii="Arial" w:eastAsia="Arial" w:hAnsi="Arial" w:cs="Arial"/>
          <w:color w:val="000000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m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h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d</w:t>
      </w:r>
      <w:r>
        <w:rPr>
          <w:rFonts w:ascii="Arial" w:eastAsia="Arial" w:hAnsi="Arial" w:cs="Arial"/>
          <w:color w:val="000000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mai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n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en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c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d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pa</w:t>
      </w:r>
      <w:r>
        <w:rPr>
          <w:rFonts w:ascii="Arial" w:eastAsia="Arial" w:hAnsi="Arial" w:cs="Arial"/>
          <w:color w:val="000000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men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t</w:t>
      </w:r>
      <w:r>
        <w:rPr>
          <w:rFonts w:ascii="Arial" w:eastAsia="Arial" w:hAnsi="Arial" w:cs="Arial"/>
          <w:color w:val="000000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c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os</w:t>
      </w:r>
      <w:r>
        <w:rPr>
          <w:rFonts w:ascii="Arial" w:eastAsia="Arial" w:hAnsi="Arial" w:cs="Arial"/>
          <w:color w:val="000000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al</w:t>
      </w:r>
      <w:r>
        <w:rPr>
          <w:rFonts w:ascii="Arial" w:eastAsia="Arial" w:hAnsi="Arial" w:cs="Arial"/>
          <w:color w:val="000000"/>
          <w:sz w:val="18"/>
          <w:szCs w:val="18"/>
        </w:rPr>
        <w:t>l</w:t>
      </w:r>
      <w:r>
        <w:rPr>
          <w:rFonts w:ascii="Arial" w:eastAsia="Arial" w:hAnsi="Arial" w:cs="Arial"/>
          <w:color w:val="000000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b</w:t>
      </w:r>
      <w:r>
        <w:rPr>
          <w:rFonts w:ascii="Arial" w:eastAsia="Arial" w:hAnsi="Arial" w:cs="Arial"/>
          <w:color w:val="000000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c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h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</w:t>
      </w:r>
      <w:r>
        <w:rPr>
          <w:rFonts w:ascii="Arial" w:eastAsia="Arial" w:hAnsi="Arial" w:cs="Arial"/>
          <w:color w:val="000000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f </w:t>
      </w:r>
      <w:proofErr w:type="spellStart"/>
      <w:r>
        <w:rPr>
          <w:rFonts w:ascii="Arial" w:eastAsia="Arial" w:hAnsi="Arial" w:cs="Arial"/>
          <w:color w:val="000000"/>
          <w:spacing w:val="1"/>
          <w:sz w:val="18"/>
          <w:szCs w:val="18"/>
        </w:rPr>
        <w:t>ind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u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s</w:t>
      </w:r>
      <w:r>
        <w:rPr>
          <w:rFonts w:ascii="Arial" w:eastAsia="Arial" w:hAnsi="Arial" w:cs="Arial"/>
          <w:color w:val="000000"/>
          <w:sz w:val="18"/>
          <w:szCs w:val="18"/>
        </w:rPr>
        <w:t>try</w:t>
      </w:r>
      <w:r>
        <w:rPr>
          <w:rFonts w:ascii="Arial" w:eastAsia="Arial" w:hAnsi="Arial" w:cs="Arial"/>
          <w:color w:val="000000"/>
          <w:spacing w:val="1"/>
          <w:sz w:val="16"/>
          <w:szCs w:val="16"/>
        </w:rPr>
        <w:t>.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u</w:t>
      </w:r>
      <w:r>
        <w:rPr>
          <w:rFonts w:ascii="Arial" w:eastAsia="Arial" w:hAnsi="Arial" w:cs="Arial"/>
          <w:color w:val="000000"/>
          <w:sz w:val="18"/>
          <w:szCs w:val="18"/>
        </w:rPr>
        <w:t>r</w:t>
      </w:r>
      <w:proofErr w:type="spellEnd"/>
      <w:r>
        <w:rPr>
          <w:rFonts w:ascii="Arial" w:eastAsia="Arial" w:hAnsi="Arial" w:cs="Arial"/>
          <w:color w:val="000000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le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c</w:t>
      </w:r>
      <w:r>
        <w:rPr>
          <w:rFonts w:ascii="Arial" w:eastAsia="Arial" w:hAnsi="Arial" w:cs="Arial"/>
          <w:color w:val="000000"/>
          <w:sz w:val="18"/>
          <w:szCs w:val="18"/>
        </w:rPr>
        <w:t>tr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on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z w:val="18"/>
          <w:szCs w:val="18"/>
        </w:rPr>
        <w:t>c</w:t>
      </w:r>
      <w:r>
        <w:rPr>
          <w:rFonts w:ascii="Arial" w:eastAsia="Arial" w:hAnsi="Arial" w:cs="Arial"/>
          <w:color w:val="000000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s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ho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cop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a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p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ac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ic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z w:val="18"/>
          <w:szCs w:val="18"/>
        </w:rPr>
        <w:t>l</w:t>
      </w:r>
      <w:r>
        <w:rPr>
          <w:rFonts w:ascii="Arial" w:eastAsia="Arial" w:hAnsi="Arial" w:cs="Arial"/>
          <w:color w:val="000000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n</w:t>
      </w:r>
      <w:r>
        <w:rPr>
          <w:rFonts w:ascii="Arial" w:eastAsia="Arial" w:hAnsi="Arial" w:cs="Arial"/>
          <w:color w:val="000000"/>
          <w:sz w:val="18"/>
          <w:szCs w:val="18"/>
        </w:rPr>
        <w:t>d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5"/>
          <w:sz w:val="18"/>
          <w:szCs w:val="18"/>
        </w:rPr>
        <w:t>y</w:t>
      </w:r>
      <w:r>
        <w:rPr>
          <w:rFonts w:ascii="Arial" w:eastAsia="Arial" w:hAnsi="Arial" w:cs="Arial"/>
          <w:color w:val="000000"/>
          <w:sz w:val="18"/>
          <w:szCs w:val="18"/>
        </w:rPr>
        <w:t>-t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z w:val="18"/>
          <w:szCs w:val="18"/>
        </w:rPr>
        <w:t>-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us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1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li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s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en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n</w:t>
      </w:r>
      <w:r>
        <w:rPr>
          <w:rFonts w:ascii="Arial" w:eastAsia="Arial" w:hAnsi="Arial" w:cs="Arial"/>
          <w:color w:val="000000"/>
          <w:sz w:val="18"/>
          <w:szCs w:val="18"/>
        </w:rPr>
        <w:t>g</w:t>
      </w:r>
      <w:r>
        <w:rPr>
          <w:rFonts w:ascii="Arial" w:eastAsia="Arial" w:hAnsi="Arial" w:cs="Arial"/>
          <w:color w:val="000000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d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v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ic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ha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h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l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p</w:t>
      </w:r>
      <w:r>
        <w:rPr>
          <w:rFonts w:ascii="Arial" w:eastAsia="Arial" w:hAnsi="Arial" w:cs="Arial"/>
          <w:color w:val="000000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p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npo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n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h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ou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c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f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me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c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han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c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z w:val="18"/>
          <w:szCs w:val="18"/>
        </w:rPr>
        <w:t>l</w:t>
      </w:r>
      <w:r>
        <w:rPr>
          <w:rFonts w:ascii="Arial" w:eastAsia="Arial" w:hAnsi="Arial" w:cs="Arial"/>
          <w:color w:val="000000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is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a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b</w:t>
      </w:r>
      <w:r>
        <w:rPr>
          <w:rFonts w:ascii="Arial" w:eastAsia="Arial" w:hAnsi="Arial" w:cs="Arial"/>
          <w:color w:val="000000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z w:val="18"/>
          <w:szCs w:val="18"/>
        </w:rPr>
        <w:t>d</w:t>
      </w:r>
      <w:r>
        <w:rPr>
          <w:rFonts w:ascii="Arial" w:eastAsia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ng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z w:val="18"/>
          <w:szCs w:val="18"/>
        </w:rPr>
        <w:t>f</w:t>
      </w:r>
      <w:r>
        <w:rPr>
          <w:rFonts w:ascii="Arial" w:eastAsia="Arial" w:hAnsi="Arial" w:cs="Arial"/>
          <w:color w:val="000000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ap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p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l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ca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on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s</w:t>
      </w:r>
      <w:r>
        <w:rPr>
          <w:rFonts w:ascii="Arial" w:eastAsia="Arial" w:hAnsi="Arial" w:cs="Arial"/>
          <w:color w:val="000000"/>
          <w:sz w:val="18"/>
          <w:szCs w:val="18"/>
        </w:rPr>
        <w:t>.</w:t>
      </w:r>
      <w:r>
        <w:rPr>
          <w:rFonts w:ascii="Arial" w:eastAsia="Arial" w:hAnsi="Arial" w:cs="Arial"/>
          <w:color w:val="000000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B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ea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in</w:t>
      </w:r>
      <w:r>
        <w:rPr>
          <w:rFonts w:ascii="Arial" w:eastAsia="Arial" w:hAnsi="Arial" w:cs="Arial"/>
          <w:color w:val="000000"/>
          <w:sz w:val="18"/>
          <w:szCs w:val="18"/>
        </w:rPr>
        <w:t>g</w:t>
      </w:r>
      <w:r>
        <w:rPr>
          <w:rFonts w:ascii="Arial" w:eastAsia="Arial" w:hAnsi="Arial" w:cs="Arial"/>
          <w:color w:val="000000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c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ondi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ion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  <w:r>
        <w:rPr>
          <w:rFonts w:ascii="Arial" w:eastAsia="Arial" w:hAnsi="Arial" w:cs="Arial"/>
          <w:color w:val="000000"/>
          <w:spacing w:val="-1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gea</w:t>
      </w:r>
      <w:r>
        <w:rPr>
          <w:rFonts w:ascii="Arial" w:eastAsia="Arial" w:hAnsi="Arial" w:cs="Arial"/>
          <w:color w:val="000000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an</w:t>
      </w:r>
      <w:r>
        <w:rPr>
          <w:rFonts w:ascii="Arial" w:eastAsia="Arial" w:hAnsi="Arial" w:cs="Arial"/>
          <w:color w:val="000000"/>
          <w:sz w:val="18"/>
          <w:szCs w:val="18"/>
        </w:rPr>
        <w:t>d</w:t>
      </w:r>
      <w:r>
        <w:rPr>
          <w:rFonts w:ascii="Arial" w:eastAsia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p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u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m</w:t>
      </w:r>
      <w:r>
        <w:rPr>
          <w:rFonts w:ascii="Arial" w:eastAsia="Arial" w:hAnsi="Arial" w:cs="Arial"/>
          <w:color w:val="000000"/>
          <w:sz w:val="18"/>
          <w:szCs w:val="18"/>
        </w:rPr>
        <w:t>p</w:t>
      </w:r>
      <w:r>
        <w:rPr>
          <w:rFonts w:ascii="Arial" w:eastAsia="Arial" w:hAnsi="Arial" w:cs="Arial"/>
          <w:color w:val="000000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e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  <w:r>
        <w:rPr>
          <w:rFonts w:ascii="Arial" w:eastAsia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an</w:t>
      </w:r>
      <w:r>
        <w:rPr>
          <w:rFonts w:ascii="Arial" w:eastAsia="Arial" w:hAnsi="Arial" w:cs="Arial"/>
          <w:color w:val="000000"/>
          <w:sz w:val="18"/>
          <w:szCs w:val="18"/>
        </w:rPr>
        <w:t>d</w:t>
      </w:r>
      <w:r>
        <w:rPr>
          <w:rFonts w:ascii="Arial" w:eastAsia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el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c</w:t>
      </w:r>
      <w:r>
        <w:rPr>
          <w:rFonts w:ascii="Arial" w:eastAsia="Arial" w:hAnsi="Arial" w:cs="Arial"/>
          <w:color w:val="000000"/>
          <w:sz w:val="18"/>
          <w:szCs w:val="18"/>
        </w:rPr>
        <w:t>tr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z w:val="18"/>
          <w:szCs w:val="18"/>
        </w:rPr>
        <w:t>c</w:t>
      </w:r>
      <w:r>
        <w:rPr>
          <w:rFonts w:ascii="Arial" w:eastAsia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la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y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ope</w:t>
      </w:r>
      <w:r>
        <w:rPr>
          <w:rFonts w:ascii="Arial" w:eastAsia="Arial" w:hAnsi="Arial" w:cs="Arial"/>
          <w:color w:val="000000"/>
          <w:sz w:val="18"/>
          <w:szCs w:val="18"/>
        </w:rPr>
        <w:t>r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io</w:t>
      </w:r>
      <w:r>
        <w:rPr>
          <w:rFonts w:ascii="Arial" w:eastAsia="Arial" w:hAnsi="Arial" w:cs="Arial"/>
          <w:color w:val="000000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z w:val="18"/>
          <w:szCs w:val="18"/>
        </w:rPr>
        <w:t>re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j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us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a f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</w:t>
      </w:r>
      <w:r>
        <w:rPr>
          <w:rFonts w:ascii="Arial" w:eastAsia="Arial" w:hAnsi="Arial" w:cs="Arial"/>
          <w:color w:val="000000"/>
          <w:sz w:val="18"/>
          <w:szCs w:val="18"/>
        </w:rPr>
        <w:t>w</w:t>
      </w:r>
      <w:r>
        <w:rPr>
          <w:rFonts w:ascii="Arial" w:eastAsia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f 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h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man</w:t>
      </w:r>
      <w:r>
        <w:rPr>
          <w:rFonts w:ascii="Arial" w:eastAsia="Arial" w:hAnsi="Arial" w:cs="Arial"/>
          <w:color w:val="000000"/>
          <w:sz w:val="18"/>
          <w:szCs w:val="18"/>
        </w:rPr>
        <w:t>y</w:t>
      </w:r>
      <w:r>
        <w:rPr>
          <w:rFonts w:ascii="Arial" w:eastAsia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oun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d</w:t>
      </w:r>
      <w:r>
        <w:rPr>
          <w:rFonts w:ascii="Arial" w:eastAsia="Arial" w:hAnsi="Arial" w:cs="Arial"/>
          <w:color w:val="000000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18"/>
          <w:szCs w:val="18"/>
        </w:rPr>
        <w:t>w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hic</w:t>
      </w:r>
      <w:r>
        <w:rPr>
          <w:rFonts w:ascii="Arial" w:eastAsia="Arial" w:hAnsi="Arial" w:cs="Arial"/>
          <w:color w:val="000000"/>
          <w:sz w:val="18"/>
          <w:szCs w:val="18"/>
        </w:rPr>
        <w:t>h</w:t>
      </w:r>
      <w:r>
        <w:rPr>
          <w:rFonts w:ascii="Arial" w:eastAsia="Arial" w:hAnsi="Arial" w:cs="Arial"/>
          <w:color w:val="000000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c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b</w:t>
      </w:r>
      <w:r>
        <w:rPr>
          <w:rFonts w:ascii="Arial" w:eastAsia="Arial" w:hAnsi="Arial" w:cs="Arial"/>
          <w:color w:val="00000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d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en</w:t>
      </w:r>
      <w:r>
        <w:rPr>
          <w:rFonts w:ascii="Arial" w:eastAsia="Arial" w:hAnsi="Arial" w:cs="Arial"/>
          <w:color w:val="00000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f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ed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  <w:r>
        <w:rPr>
          <w:rFonts w:ascii="Arial" w:eastAsia="Arial" w:hAnsi="Arial" w:cs="Arial"/>
          <w:color w:val="000000"/>
          <w:spacing w:val="-1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m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pli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>f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ied</w:t>
      </w:r>
      <w:r>
        <w:rPr>
          <w:rFonts w:ascii="Arial" w:eastAsia="Arial" w:hAnsi="Arial" w:cs="Arial"/>
          <w:color w:val="000000"/>
          <w:sz w:val="18"/>
          <w:szCs w:val="18"/>
        </w:rPr>
        <w:t>,</w:t>
      </w:r>
      <w:r>
        <w:rPr>
          <w:rFonts w:ascii="Arial" w:eastAsia="Arial" w:hAnsi="Arial" w:cs="Arial"/>
          <w:color w:val="000000"/>
          <w:spacing w:val="-1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an</w:t>
      </w:r>
      <w:r>
        <w:rPr>
          <w:rFonts w:ascii="Arial" w:eastAsia="Arial" w:hAnsi="Arial" w:cs="Arial"/>
          <w:color w:val="000000"/>
          <w:sz w:val="18"/>
          <w:szCs w:val="18"/>
        </w:rPr>
        <w:t>d</w:t>
      </w:r>
      <w:r>
        <w:rPr>
          <w:rFonts w:ascii="Arial" w:eastAsia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>ed</w:t>
      </w:r>
      <w:r>
        <w:rPr>
          <w:rFonts w:ascii="Arial" w:eastAsia="Arial" w:hAnsi="Arial" w:cs="Arial"/>
          <w:color w:val="000000"/>
          <w:sz w:val="18"/>
          <w:szCs w:val="18"/>
        </w:rPr>
        <w:t>.</w:t>
      </w:r>
    </w:p>
    <w:p w:rsidR="005E34AF" w:rsidRDefault="00A24674">
      <w:pPr>
        <w:spacing w:before="66" w:line="277" w:lineRule="auto"/>
        <w:ind w:left="379" w:right="451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3B08C6"/>
          <w:spacing w:val="2"/>
        </w:rPr>
        <w:lastRenderedPageBreak/>
        <w:t>M</w:t>
      </w:r>
      <w:r>
        <w:rPr>
          <w:rFonts w:ascii="Arial" w:eastAsia="Arial" w:hAnsi="Arial" w:cs="Arial"/>
          <w:b/>
          <w:color w:val="3B08C6"/>
          <w:spacing w:val="1"/>
        </w:rPr>
        <w:t>oto</w:t>
      </w:r>
      <w:r>
        <w:rPr>
          <w:rFonts w:ascii="Arial" w:eastAsia="Arial" w:hAnsi="Arial" w:cs="Arial"/>
          <w:b/>
          <w:color w:val="3B08C6"/>
        </w:rPr>
        <w:t>r</w:t>
      </w:r>
      <w:r>
        <w:rPr>
          <w:rFonts w:ascii="Arial" w:eastAsia="Arial" w:hAnsi="Arial" w:cs="Arial"/>
          <w:b/>
          <w:color w:val="3B08C6"/>
          <w:spacing w:val="-7"/>
        </w:rPr>
        <w:t xml:space="preserve"> </w:t>
      </w:r>
      <w:r>
        <w:rPr>
          <w:rFonts w:ascii="Arial" w:eastAsia="Arial" w:hAnsi="Arial" w:cs="Arial"/>
          <w:b/>
          <w:color w:val="3B08C6"/>
        </w:rPr>
        <w:t>C</w:t>
      </w:r>
      <w:r>
        <w:rPr>
          <w:rFonts w:ascii="Arial" w:eastAsia="Arial" w:hAnsi="Arial" w:cs="Arial"/>
          <w:b/>
          <w:color w:val="3B08C6"/>
          <w:spacing w:val="1"/>
        </w:rPr>
        <w:t>h</w:t>
      </w:r>
      <w:r>
        <w:rPr>
          <w:rFonts w:ascii="Arial" w:eastAsia="Arial" w:hAnsi="Arial" w:cs="Arial"/>
          <w:b/>
          <w:color w:val="3B08C6"/>
        </w:rPr>
        <w:t>eck</w:t>
      </w:r>
      <w:r>
        <w:rPr>
          <w:rFonts w:ascii="Arial" w:eastAsia="Arial" w:hAnsi="Arial" w:cs="Arial"/>
          <w:b/>
          <w:color w:val="3B08C6"/>
          <w:spacing w:val="2"/>
        </w:rPr>
        <w:t>e</w:t>
      </w:r>
      <w:r>
        <w:rPr>
          <w:rFonts w:ascii="Arial" w:eastAsia="Arial" w:hAnsi="Arial" w:cs="Arial"/>
          <w:b/>
          <w:color w:val="3B08C6"/>
        </w:rPr>
        <w:t>r</w:t>
      </w:r>
      <w:r>
        <w:rPr>
          <w:rFonts w:ascii="Arial" w:eastAsia="Arial" w:hAnsi="Arial" w:cs="Arial"/>
          <w:b/>
          <w:color w:val="3B08C6"/>
          <w:spacing w:val="-9"/>
        </w:rPr>
        <w:t xml:space="preserve"> </w:t>
      </w:r>
      <w:r>
        <w:rPr>
          <w:rFonts w:ascii="Arial" w:eastAsia="Arial" w:hAnsi="Arial" w:cs="Arial"/>
          <w:b/>
          <w:color w:val="3B08C6"/>
          <w:spacing w:val="-1"/>
        </w:rPr>
        <w:t>E</w:t>
      </w:r>
      <w:r>
        <w:rPr>
          <w:rFonts w:ascii="Arial" w:eastAsia="Arial" w:hAnsi="Arial" w:cs="Arial"/>
          <w:b/>
          <w:color w:val="3B08C6"/>
          <w:spacing w:val="5"/>
        </w:rPr>
        <w:t>M</w:t>
      </w:r>
      <w:r>
        <w:rPr>
          <w:rFonts w:ascii="Arial" w:eastAsia="Arial" w:hAnsi="Arial" w:cs="Arial"/>
          <w:b/>
          <w:color w:val="3B08C6"/>
          <w:spacing w:val="2"/>
        </w:rPr>
        <w:t>C</w:t>
      </w:r>
      <w:r>
        <w:rPr>
          <w:rFonts w:ascii="Arial" w:eastAsia="Arial" w:hAnsi="Arial" w:cs="Arial"/>
          <w:b/>
          <w:color w:val="3B08C6"/>
          <w:spacing w:val="1"/>
        </w:rPr>
        <w:t>-</w:t>
      </w:r>
      <w:r>
        <w:rPr>
          <w:rFonts w:ascii="Arial" w:eastAsia="Arial" w:hAnsi="Arial" w:cs="Arial"/>
          <w:b/>
          <w:color w:val="3B08C6"/>
        </w:rPr>
        <w:t>28N</w:t>
      </w:r>
      <w:r>
        <w:rPr>
          <w:rFonts w:ascii="Arial" w:eastAsia="Arial" w:hAnsi="Arial" w:cs="Arial"/>
          <w:color w:val="000000"/>
          <w:spacing w:val="2"/>
        </w:rPr>
        <w:t>f</w:t>
      </w:r>
      <w:r>
        <w:rPr>
          <w:rFonts w:ascii="Arial" w:eastAsia="Arial" w:hAnsi="Arial" w:cs="Arial"/>
          <w:color w:val="000000"/>
          <w:spacing w:val="-1"/>
        </w:rPr>
        <w:t>i</w:t>
      </w:r>
      <w:r>
        <w:rPr>
          <w:rFonts w:ascii="Arial" w:eastAsia="Arial" w:hAnsi="Arial" w:cs="Arial"/>
          <w:color w:val="000000"/>
        </w:rPr>
        <w:t>nds</w:t>
      </w:r>
      <w:r>
        <w:rPr>
          <w:rFonts w:ascii="Arial" w:eastAsia="Arial" w:hAnsi="Arial" w:cs="Arial"/>
          <w:color w:val="000000"/>
          <w:spacing w:val="-12"/>
        </w:rPr>
        <w:t xml:space="preserve"> </w:t>
      </w:r>
      <w:r>
        <w:rPr>
          <w:rFonts w:ascii="Arial" w:eastAsia="Arial" w:hAnsi="Arial" w:cs="Arial"/>
          <w:color w:val="000000"/>
        </w:rPr>
        <w:t>the</w:t>
      </w:r>
      <w:r>
        <w:rPr>
          <w:rFonts w:ascii="Arial" w:eastAsia="Arial" w:hAnsi="Arial" w:cs="Arial"/>
          <w:color w:val="000000"/>
          <w:spacing w:val="-1"/>
        </w:rPr>
        <w:t xml:space="preserve"> </w:t>
      </w:r>
      <w:r>
        <w:rPr>
          <w:rFonts w:ascii="Arial" w:eastAsia="Arial" w:hAnsi="Arial" w:cs="Arial"/>
          <w:color w:val="000000"/>
          <w:spacing w:val="2"/>
        </w:rPr>
        <w:t>fa</w:t>
      </w:r>
      <w:r>
        <w:rPr>
          <w:rFonts w:ascii="Arial" w:eastAsia="Arial" w:hAnsi="Arial" w:cs="Arial"/>
          <w:color w:val="000000"/>
        </w:rPr>
        <w:t>u</w:t>
      </w:r>
      <w:r>
        <w:rPr>
          <w:rFonts w:ascii="Arial" w:eastAsia="Arial" w:hAnsi="Arial" w:cs="Arial"/>
          <w:color w:val="000000"/>
          <w:spacing w:val="-1"/>
        </w:rPr>
        <w:t>l</w:t>
      </w:r>
      <w:r>
        <w:rPr>
          <w:rFonts w:ascii="Arial" w:eastAsia="Arial" w:hAnsi="Arial" w:cs="Arial"/>
          <w:color w:val="000000"/>
        </w:rPr>
        <w:t xml:space="preserve">ts </w:t>
      </w:r>
      <w:r>
        <w:rPr>
          <w:rFonts w:ascii="Arial" w:eastAsia="Arial" w:hAnsi="Arial" w:cs="Arial"/>
          <w:color w:val="000000"/>
          <w:spacing w:val="-3"/>
        </w:rPr>
        <w:t>y</w:t>
      </w:r>
      <w:r>
        <w:rPr>
          <w:rFonts w:ascii="Arial" w:eastAsia="Arial" w:hAnsi="Arial" w:cs="Arial"/>
          <w:color w:val="000000"/>
        </w:rPr>
        <w:t>ou</w:t>
      </w:r>
      <w:r>
        <w:rPr>
          <w:rFonts w:ascii="Arial" w:eastAsia="Arial" w:hAnsi="Arial" w:cs="Arial"/>
          <w:color w:val="000000"/>
          <w:spacing w:val="-3"/>
        </w:rPr>
        <w:t xml:space="preserve"> </w:t>
      </w:r>
      <w:r>
        <w:rPr>
          <w:rFonts w:ascii="Arial" w:eastAsia="Arial" w:hAnsi="Arial" w:cs="Arial"/>
          <w:color w:val="000000"/>
          <w:spacing w:val="1"/>
        </w:rPr>
        <w:t>c</w:t>
      </w:r>
      <w:r>
        <w:rPr>
          <w:rFonts w:ascii="Arial" w:eastAsia="Arial" w:hAnsi="Arial" w:cs="Arial"/>
          <w:color w:val="000000"/>
          <w:spacing w:val="2"/>
        </w:rPr>
        <w:t>a</w:t>
      </w:r>
      <w:r>
        <w:rPr>
          <w:rFonts w:ascii="Arial" w:eastAsia="Arial" w:hAnsi="Arial" w:cs="Arial"/>
          <w:color w:val="000000"/>
        </w:rPr>
        <w:t>n</w:t>
      </w:r>
      <w:r>
        <w:rPr>
          <w:rFonts w:ascii="Arial" w:eastAsia="Arial" w:hAnsi="Arial" w:cs="Arial"/>
          <w:color w:val="000000"/>
          <w:spacing w:val="-1"/>
        </w:rPr>
        <w:t>’</w:t>
      </w:r>
      <w:r>
        <w:rPr>
          <w:rFonts w:ascii="Arial" w:eastAsia="Arial" w:hAnsi="Arial" w:cs="Arial"/>
          <w:color w:val="000000"/>
        </w:rPr>
        <w:t>t</w:t>
      </w:r>
      <w:r>
        <w:rPr>
          <w:rFonts w:ascii="Arial" w:eastAsia="Arial" w:hAnsi="Arial" w:cs="Arial"/>
          <w:color w:val="000000"/>
          <w:spacing w:val="-2"/>
        </w:rPr>
        <w:t xml:space="preserve"> </w:t>
      </w:r>
      <w:r>
        <w:rPr>
          <w:rFonts w:ascii="Arial" w:eastAsia="Arial" w:hAnsi="Arial" w:cs="Arial"/>
          <w:color w:val="000000"/>
          <w:spacing w:val="1"/>
        </w:rPr>
        <w:t>s</w:t>
      </w:r>
      <w:r>
        <w:rPr>
          <w:rFonts w:ascii="Arial" w:eastAsia="Arial" w:hAnsi="Arial" w:cs="Arial"/>
          <w:color w:val="000000"/>
        </w:rPr>
        <w:t>ee</w:t>
      </w:r>
      <w:r>
        <w:rPr>
          <w:rFonts w:ascii="Arial" w:eastAsia="Arial" w:hAnsi="Arial" w:cs="Arial"/>
          <w:color w:val="000000"/>
          <w:spacing w:val="-1"/>
        </w:rPr>
        <w:t xml:space="preserve"> </w:t>
      </w:r>
      <w:r>
        <w:rPr>
          <w:rFonts w:ascii="Arial" w:eastAsia="Arial" w:hAnsi="Arial" w:cs="Arial"/>
          <w:color w:val="000000"/>
        </w:rPr>
        <w:t>w</w:t>
      </w:r>
      <w:r>
        <w:rPr>
          <w:rFonts w:ascii="Arial" w:eastAsia="Arial" w:hAnsi="Arial" w:cs="Arial"/>
          <w:color w:val="000000"/>
          <w:spacing w:val="-1"/>
        </w:rPr>
        <w:t>i</w:t>
      </w:r>
      <w:r>
        <w:rPr>
          <w:rFonts w:ascii="Arial" w:eastAsia="Arial" w:hAnsi="Arial" w:cs="Arial"/>
          <w:color w:val="000000"/>
        </w:rPr>
        <w:t>th</w:t>
      </w:r>
      <w:r>
        <w:rPr>
          <w:rFonts w:ascii="Arial" w:eastAsia="Arial" w:hAnsi="Arial" w:cs="Arial"/>
          <w:color w:val="000000"/>
          <w:spacing w:val="-2"/>
        </w:rPr>
        <w:t xml:space="preserve"> </w:t>
      </w:r>
      <w:r>
        <w:rPr>
          <w:rFonts w:ascii="Arial" w:eastAsia="Arial" w:hAnsi="Arial" w:cs="Arial"/>
          <w:color w:val="000000"/>
        </w:rPr>
        <w:t>a</w:t>
      </w:r>
      <w:r>
        <w:rPr>
          <w:rFonts w:ascii="Arial" w:eastAsia="Arial" w:hAnsi="Arial" w:cs="Arial"/>
          <w:color w:val="000000"/>
          <w:spacing w:val="5"/>
        </w:rPr>
        <w:t>n</w:t>
      </w:r>
      <w:r>
        <w:rPr>
          <w:rFonts w:ascii="Arial" w:eastAsia="Arial" w:hAnsi="Arial" w:cs="Arial"/>
          <w:color w:val="000000"/>
        </w:rPr>
        <w:t>y other</w:t>
      </w:r>
      <w:r>
        <w:rPr>
          <w:rFonts w:ascii="Arial" w:eastAsia="Arial" w:hAnsi="Arial" w:cs="Arial"/>
          <w:color w:val="000000"/>
          <w:spacing w:val="-5"/>
        </w:rPr>
        <w:t xml:space="preserve"> </w:t>
      </w:r>
      <w:r>
        <w:rPr>
          <w:rFonts w:ascii="Arial" w:eastAsia="Arial" w:hAnsi="Arial" w:cs="Arial"/>
          <w:color w:val="000000"/>
          <w:spacing w:val="2"/>
        </w:rPr>
        <w:t>h</w:t>
      </w:r>
      <w:r>
        <w:rPr>
          <w:rFonts w:ascii="Arial" w:eastAsia="Arial" w:hAnsi="Arial" w:cs="Arial"/>
          <w:color w:val="000000"/>
        </w:rPr>
        <w:t>a</w:t>
      </w:r>
      <w:r>
        <w:rPr>
          <w:rFonts w:ascii="Arial" w:eastAsia="Arial" w:hAnsi="Arial" w:cs="Arial"/>
          <w:color w:val="000000"/>
          <w:spacing w:val="2"/>
        </w:rPr>
        <w:t>n</w:t>
      </w:r>
      <w:r>
        <w:rPr>
          <w:rFonts w:ascii="Arial" w:eastAsia="Arial" w:hAnsi="Arial" w:cs="Arial"/>
          <w:color w:val="000000"/>
        </w:rPr>
        <w:t>d</w:t>
      </w:r>
      <w:r>
        <w:rPr>
          <w:rFonts w:ascii="Arial" w:eastAsia="Arial" w:hAnsi="Arial" w:cs="Arial"/>
          <w:color w:val="000000"/>
          <w:spacing w:val="-4"/>
        </w:rPr>
        <w:t xml:space="preserve"> </w:t>
      </w:r>
      <w:r>
        <w:rPr>
          <w:rFonts w:ascii="Arial" w:eastAsia="Arial" w:hAnsi="Arial" w:cs="Arial"/>
          <w:color w:val="000000"/>
        </w:rPr>
        <w:t>h</w:t>
      </w:r>
      <w:r>
        <w:rPr>
          <w:rFonts w:ascii="Arial" w:eastAsia="Arial" w:hAnsi="Arial" w:cs="Arial"/>
          <w:color w:val="000000"/>
          <w:spacing w:val="2"/>
        </w:rPr>
        <w:t>e</w:t>
      </w:r>
      <w:r>
        <w:rPr>
          <w:rFonts w:ascii="Arial" w:eastAsia="Arial" w:hAnsi="Arial" w:cs="Arial"/>
          <w:color w:val="000000"/>
          <w:spacing w:val="-1"/>
        </w:rPr>
        <w:t>l</w:t>
      </w:r>
      <w:r>
        <w:rPr>
          <w:rFonts w:ascii="Arial" w:eastAsia="Arial" w:hAnsi="Arial" w:cs="Arial"/>
          <w:color w:val="000000"/>
        </w:rPr>
        <w:t>d</w:t>
      </w:r>
      <w:r>
        <w:rPr>
          <w:rFonts w:ascii="Arial" w:eastAsia="Arial" w:hAnsi="Arial" w:cs="Arial"/>
          <w:color w:val="000000"/>
          <w:spacing w:val="-2"/>
        </w:rPr>
        <w:t xml:space="preserve"> </w:t>
      </w:r>
      <w:r>
        <w:rPr>
          <w:rFonts w:ascii="Arial" w:eastAsia="Arial" w:hAnsi="Arial" w:cs="Arial"/>
          <w:color w:val="000000"/>
          <w:spacing w:val="-1"/>
        </w:rPr>
        <w:t>i</w:t>
      </w:r>
      <w:r>
        <w:rPr>
          <w:rFonts w:ascii="Arial" w:eastAsia="Arial" w:hAnsi="Arial" w:cs="Arial"/>
          <w:color w:val="000000"/>
        </w:rPr>
        <w:t>n</w:t>
      </w:r>
      <w:r>
        <w:rPr>
          <w:rFonts w:ascii="Arial" w:eastAsia="Arial" w:hAnsi="Arial" w:cs="Arial"/>
          <w:color w:val="000000"/>
          <w:spacing w:val="1"/>
        </w:rPr>
        <w:t>s</w:t>
      </w:r>
      <w:r>
        <w:rPr>
          <w:rFonts w:ascii="Arial" w:eastAsia="Arial" w:hAnsi="Arial" w:cs="Arial"/>
          <w:color w:val="000000"/>
        </w:rPr>
        <w:t>t</w:t>
      </w:r>
      <w:r>
        <w:rPr>
          <w:rFonts w:ascii="Arial" w:eastAsia="Arial" w:hAnsi="Arial" w:cs="Arial"/>
          <w:color w:val="000000"/>
          <w:spacing w:val="1"/>
        </w:rPr>
        <w:t>r</w:t>
      </w:r>
      <w:r>
        <w:rPr>
          <w:rFonts w:ascii="Arial" w:eastAsia="Arial" w:hAnsi="Arial" w:cs="Arial"/>
          <w:color w:val="000000"/>
        </w:rPr>
        <w:t>u</w:t>
      </w:r>
      <w:r>
        <w:rPr>
          <w:rFonts w:ascii="Arial" w:eastAsia="Arial" w:hAnsi="Arial" w:cs="Arial"/>
          <w:color w:val="000000"/>
          <w:spacing w:val="5"/>
        </w:rPr>
        <w:t>m</w:t>
      </w:r>
      <w:r>
        <w:rPr>
          <w:rFonts w:ascii="Arial" w:eastAsia="Arial" w:hAnsi="Arial" w:cs="Arial"/>
          <w:color w:val="000000"/>
        </w:rPr>
        <w:t>ent</w:t>
      </w:r>
    </w:p>
    <w:p w:rsidR="005E34AF" w:rsidRDefault="005E34AF">
      <w:pPr>
        <w:spacing w:before="7" w:line="180" w:lineRule="exact"/>
        <w:rPr>
          <w:sz w:val="19"/>
          <w:szCs w:val="19"/>
        </w:rPr>
      </w:pPr>
    </w:p>
    <w:p w:rsidR="005E34AF" w:rsidRDefault="00A24674">
      <w:pPr>
        <w:ind w:left="739"/>
        <w:rPr>
          <w:rFonts w:ascii="Arial" w:eastAsia="Arial" w:hAnsi="Arial" w:cs="Arial"/>
          <w:sz w:val="18"/>
          <w:szCs w:val="18"/>
        </w:rPr>
      </w:pPr>
      <w:r>
        <w:rPr>
          <w:sz w:val="18"/>
          <w:szCs w:val="18"/>
        </w:rPr>
        <w:t xml:space="preserve">     </w:t>
      </w:r>
      <w:r>
        <w:rPr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rn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-t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-</w:t>
      </w:r>
      <w:proofErr w:type="gramStart"/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rn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,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3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3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-t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-1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ha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ul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</w:p>
    <w:p w:rsidR="005E34AF" w:rsidRDefault="00A24674">
      <w:pPr>
        <w:spacing w:before="31"/>
        <w:ind w:left="739"/>
        <w:rPr>
          <w:rFonts w:ascii="Arial" w:eastAsia="Arial" w:hAnsi="Arial" w:cs="Arial"/>
          <w:sz w:val="18"/>
          <w:szCs w:val="18"/>
        </w:rPr>
      </w:pPr>
      <w:r>
        <w:rPr>
          <w:sz w:val="18"/>
          <w:szCs w:val="18"/>
        </w:rPr>
        <w:t xml:space="preserve">     </w:t>
      </w:r>
      <w:r>
        <w:rPr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1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as</w:t>
      </w:r>
      <w:r>
        <w:rPr>
          <w:rFonts w:ascii="Arial" w:eastAsia="Arial" w:hAnsi="Arial" w:cs="Arial"/>
          <w:sz w:val="18"/>
          <w:szCs w:val="18"/>
        </w:rPr>
        <w:t>e</w:t>
      </w:r>
    </w:p>
    <w:p w:rsidR="005E34AF" w:rsidRDefault="00A24674">
      <w:pPr>
        <w:spacing w:before="29"/>
        <w:ind w:left="739"/>
        <w:rPr>
          <w:rFonts w:ascii="Arial" w:eastAsia="Arial" w:hAnsi="Arial" w:cs="Arial"/>
          <w:sz w:val="18"/>
          <w:szCs w:val="18"/>
        </w:rPr>
      </w:pPr>
      <w:r>
        <w:rPr>
          <w:sz w:val="18"/>
          <w:szCs w:val="18"/>
        </w:rPr>
        <w:t xml:space="preserve">     </w:t>
      </w:r>
      <w:r>
        <w:rPr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ne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mi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ind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</w:p>
    <w:p w:rsidR="005E34AF" w:rsidRDefault="00A24674">
      <w:pPr>
        <w:spacing w:before="29"/>
        <w:ind w:left="739"/>
        <w:rPr>
          <w:rFonts w:ascii="Arial" w:eastAsia="Arial" w:hAnsi="Arial" w:cs="Arial"/>
          <w:sz w:val="18"/>
          <w:szCs w:val="18"/>
        </w:rPr>
      </w:pPr>
      <w:r>
        <w:rPr>
          <w:sz w:val="18"/>
          <w:szCs w:val="18"/>
        </w:rPr>
        <w:t xml:space="preserve">     </w:t>
      </w:r>
      <w:r>
        <w:rPr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oo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ec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</w:p>
    <w:p w:rsidR="005E34AF" w:rsidRDefault="00A24674">
      <w:pPr>
        <w:spacing w:before="29"/>
        <w:ind w:left="739"/>
        <w:rPr>
          <w:rFonts w:ascii="Arial" w:eastAsia="Arial" w:hAnsi="Arial" w:cs="Arial"/>
          <w:sz w:val="18"/>
          <w:szCs w:val="18"/>
        </w:rPr>
      </w:pPr>
      <w:r>
        <w:rPr>
          <w:sz w:val="18"/>
          <w:szCs w:val="18"/>
        </w:rPr>
        <w:t xml:space="preserve">     </w:t>
      </w:r>
      <w:r>
        <w:rPr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Br</w:t>
      </w:r>
      <w:r>
        <w:rPr>
          <w:rFonts w:ascii="Arial" w:eastAsia="Arial" w:hAnsi="Arial" w:cs="Arial"/>
          <w:spacing w:val="1"/>
          <w:sz w:val="18"/>
          <w:szCs w:val="18"/>
        </w:rPr>
        <w:t>oke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/ Cr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k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ba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s</w:t>
      </w:r>
    </w:p>
    <w:p w:rsidR="005E34AF" w:rsidRDefault="00A24674">
      <w:pPr>
        <w:spacing w:before="31"/>
        <w:ind w:left="739"/>
        <w:rPr>
          <w:rFonts w:ascii="Arial" w:eastAsia="Arial" w:hAnsi="Arial" w:cs="Arial"/>
          <w:sz w:val="18"/>
          <w:szCs w:val="18"/>
        </w:rPr>
      </w:pPr>
      <w:r>
        <w:rPr>
          <w:sz w:val="18"/>
          <w:szCs w:val="18"/>
        </w:rPr>
        <w:t xml:space="preserve">     </w:t>
      </w:r>
      <w:r>
        <w:rPr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ounde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indin</w:t>
      </w:r>
      <w:r>
        <w:rPr>
          <w:rFonts w:ascii="Arial" w:eastAsia="Arial" w:hAnsi="Arial" w:cs="Arial"/>
          <w:spacing w:val="-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s</w:t>
      </w:r>
    </w:p>
    <w:p w:rsidR="005E34AF" w:rsidRDefault="00A24674">
      <w:pPr>
        <w:spacing w:before="29"/>
        <w:ind w:left="739"/>
        <w:rPr>
          <w:rFonts w:ascii="Arial" w:eastAsia="Arial" w:hAnsi="Arial" w:cs="Arial"/>
          <w:sz w:val="18"/>
          <w:szCs w:val="18"/>
        </w:rPr>
      </w:pPr>
      <w:r>
        <w:rPr>
          <w:sz w:val="18"/>
          <w:szCs w:val="18"/>
        </w:rPr>
        <w:t xml:space="preserve">     </w:t>
      </w:r>
      <w:r>
        <w:rPr>
          <w:spacing w:val="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abl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f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ul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.</w:t>
      </w:r>
    </w:p>
    <w:p w:rsidR="005E34AF" w:rsidRDefault="00A24674">
      <w:pPr>
        <w:spacing w:before="29" w:line="200" w:lineRule="exact"/>
        <w:ind w:left="739"/>
        <w:rPr>
          <w:rFonts w:ascii="Arial" w:eastAsia="Arial" w:hAnsi="Arial" w:cs="Arial"/>
          <w:sz w:val="18"/>
          <w:szCs w:val="18"/>
        </w:rPr>
      </w:pPr>
      <w:r>
        <w:rPr>
          <w:position w:val="-1"/>
          <w:sz w:val="18"/>
          <w:szCs w:val="18"/>
        </w:rPr>
        <w:t xml:space="preserve">     </w:t>
      </w:r>
      <w:r>
        <w:rPr>
          <w:spacing w:val="7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position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echanic</w:t>
      </w:r>
      <w:r>
        <w:rPr>
          <w:rFonts w:ascii="Arial" w:eastAsia="Arial" w:hAnsi="Arial" w:cs="Arial"/>
          <w:spacing w:val="-1"/>
          <w:position w:val="-1"/>
          <w:sz w:val="18"/>
          <w:szCs w:val="18"/>
        </w:rPr>
        <w:t>a</w:t>
      </w:r>
      <w:r>
        <w:rPr>
          <w:rFonts w:ascii="Arial" w:eastAsia="Arial" w:hAnsi="Arial" w:cs="Arial"/>
          <w:position w:val="-1"/>
          <w:sz w:val="18"/>
          <w:szCs w:val="18"/>
        </w:rPr>
        <w:t>l</w:t>
      </w:r>
      <w:r>
        <w:rPr>
          <w:rFonts w:ascii="Arial" w:eastAsia="Arial" w:hAnsi="Arial" w:cs="Arial"/>
          <w:spacing w:val="-8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</w:rPr>
        <w:t>N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o</w:t>
      </w:r>
      <w:r>
        <w:rPr>
          <w:rFonts w:ascii="Arial" w:eastAsia="Arial" w:hAnsi="Arial" w:cs="Arial"/>
          <w:spacing w:val="-1"/>
          <w:position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s</w:t>
      </w:r>
      <w:r>
        <w:rPr>
          <w:rFonts w:ascii="Arial" w:eastAsia="Arial" w:hAnsi="Arial" w:cs="Arial"/>
          <w:position w:val="-1"/>
          <w:sz w:val="18"/>
          <w:szCs w:val="18"/>
        </w:rPr>
        <w:t>e</w:t>
      </w:r>
      <w:r>
        <w:rPr>
          <w:rFonts w:ascii="Arial" w:eastAsia="Arial" w:hAnsi="Arial" w:cs="Arial"/>
          <w:spacing w:val="-4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18"/>
          <w:szCs w:val="18"/>
        </w:rPr>
        <w:t>o</w:t>
      </w:r>
      <w:r>
        <w:rPr>
          <w:rFonts w:ascii="Arial" w:eastAsia="Arial" w:hAnsi="Arial" w:cs="Arial"/>
          <w:position w:val="-1"/>
          <w:sz w:val="18"/>
          <w:szCs w:val="18"/>
        </w:rPr>
        <w:t xml:space="preserve">f </w:t>
      </w:r>
      <w:r>
        <w:rPr>
          <w:rFonts w:ascii="Arial" w:eastAsia="Arial" w:hAnsi="Arial" w:cs="Arial"/>
          <w:spacing w:val="-3"/>
          <w:position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achin</w:t>
      </w:r>
      <w:r>
        <w:rPr>
          <w:rFonts w:ascii="Arial" w:eastAsia="Arial" w:hAnsi="Arial" w:cs="Arial"/>
          <w:spacing w:val="-1"/>
          <w:position w:val="-1"/>
          <w:sz w:val="18"/>
          <w:szCs w:val="18"/>
        </w:rPr>
        <w:t>e</w:t>
      </w:r>
      <w:r>
        <w:rPr>
          <w:rFonts w:ascii="Arial" w:eastAsia="Arial" w:hAnsi="Arial" w:cs="Arial"/>
          <w:position w:val="-1"/>
          <w:sz w:val="18"/>
          <w:szCs w:val="18"/>
        </w:rPr>
        <w:t>s</w:t>
      </w:r>
      <w:r>
        <w:rPr>
          <w:rFonts w:ascii="Arial" w:eastAsia="Arial" w:hAnsi="Arial" w:cs="Arial"/>
          <w:spacing w:val="-9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</w:rPr>
        <w:t>/</w:t>
      </w:r>
      <w:r>
        <w:rPr>
          <w:rFonts w:ascii="Arial" w:eastAsia="Arial" w:hAnsi="Arial" w:cs="Arial"/>
          <w:spacing w:val="6"/>
          <w:position w:val="-1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position w:val="-1"/>
          <w:sz w:val="18"/>
          <w:szCs w:val="18"/>
        </w:rPr>
        <w:t>B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ea</w:t>
      </w:r>
      <w:r>
        <w:rPr>
          <w:rFonts w:ascii="Arial" w:eastAsia="Arial" w:hAnsi="Arial" w:cs="Arial"/>
          <w:position w:val="-1"/>
          <w:sz w:val="18"/>
          <w:szCs w:val="18"/>
        </w:rPr>
        <w:t>r</w:t>
      </w:r>
      <w:r>
        <w:rPr>
          <w:rFonts w:ascii="Arial" w:eastAsia="Arial" w:hAnsi="Arial" w:cs="Arial"/>
          <w:spacing w:val="-1"/>
          <w:position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ng</w:t>
      </w:r>
      <w:r>
        <w:rPr>
          <w:rFonts w:ascii="Arial" w:eastAsia="Arial" w:hAnsi="Arial" w:cs="Arial"/>
          <w:position w:val="-1"/>
          <w:sz w:val="18"/>
          <w:szCs w:val="18"/>
        </w:rPr>
        <w:t>,</w:t>
      </w:r>
      <w:proofErr w:type="gramEnd"/>
      <w:r>
        <w:rPr>
          <w:rFonts w:ascii="Arial" w:eastAsia="Arial" w:hAnsi="Arial" w:cs="Arial"/>
          <w:spacing w:val="-9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gea</w:t>
      </w:r>
      <w:r>
        <w:rPr>
          <w:rFonts w:ascii="Arial" w:eastAsia="Arial" w:hAnsi="Arial" w:cs="Arial"/>
          <w:position w:val="-1"/>
          <w:sz w:val="18"/>
          <w:szCs w:val="18"/>
        </w:rPr>
        <w:t>r</w:t>
      </w:r>
      <w:r>
        <w:rPr>
          <w:rFonts w:ascii="Arial" w:eastAsia="Arial" w:hAnsi="Arial" w:cs="Arial"/>
          <w:spacing w:val="-6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an</w:t>
      </w:r>
      <w:r>
        <w:rPr>
          <w:rFonts w:ascii="Arial" w:eastAsia="Arial" w:hAnsi="Arial" w:cs="Arial"/>
          <w:position w:val="-1"/>
          <w:sz w:val="18"/>
          <w:szCs w:val="18"/>
        </w:rPr>
        <w:t>d</w:t>
      </w:r>
      <w:r>
        <w:rPr>
          <w:rFonts w:ascii="Arial" w:eastAsia="Arial" w:hAnsi="Arial" w:cs="Arial"/>
          <w:spacing w:val="-4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pu</w:t>
      </w:r>
      <w:r>
        <w:rPr>
          <w:rFonts w:ascii="Arial" w:eastAsia="Arial" w:hAnsi="Arial" w:cs="Arial"/>
          <w:spacing w:val="-1"/>
          <w:position w:val="-1"/>
          <w:sz w:val="18"/>
          <w:szCs w:val="18"/>
        </w:rPr>
        <w:t>m</w:t>
      </w:r>
      <w:r>
        <w:rPr>
          <w:rFonts w:ascii="Arial" w:eastAsia="Arial" w:hAnsi="Arial" w:cs="Arial"/>
          <w:position w:val="-1"/>
          <w:sz w:val="18"/>
          <w:szCs w:val="18"/>
        </w:rPr>
        <w:t>p</w:t>
      </w:r>
      <w:r>
        <w:rPr>
          <w:rFonts w:ascii="Arial" w:eastAsia="Arial" w:hAnsi="Arial" w:cs="Arial"/>
          <w:spacing w:val="-3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n</w:t>
      </w:r>
      <w:r>
        <w:rPr>
          <w:rFonts w:ascii="Arial" w:eastAsia="Arial" w:hAnsi="Arial" w:cs="Arial"/>
          <w:spacing w:val="-1"/>
          <w:position w:val="-1"/>
          <w:sz w:val="18"/>
          <w:szCs w:val="18"/>
        </w:rPr>
        <w:t>oi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s</w:t>
      </w:r>
      <w:r>
        <w:rPr>
          <w:rFonts w:ascii="Arial" w:eastAsia="Arial" w:hAnsi="Arial" w:cs="Arial"/>
          <w:position w:val="-1"/>
          <w:sz w:val="18"/>
          <w:szCs w:val="18"/>
        </w:rPr>
        <w:t>e</w:t>
      </w:r>
    </w:p>
    <w:p w:rsidR="005E34AF" w:rsidRDefault="005E34AF">
      <w:pPr>
        <w:spacing w:before="2" w:line="180" w:lineRule="exact"/>
        <w:rPr>
          <w:sz w:val="19"/>
          <w:szCs w:val="19"/>
        </w:rPr>
      </w:pPr>
    </w:p>
    <w:p w:rsidR="005E34AF" w:rsidRDefault="005E34AF">
      <w:pPr>
        <w:spacing w:line="200" w:lineRule="exact"/>
        <w:sectPr w:rsidR="005E34AF">
          <w:pgSz w:w="12240" w:h="15840"/>
          <w:pgMar w:top="500" w:right="760" w:bottom="280" w:left="900" w:header="720" w:footer="720" w:gutter="0"/>
          <w:cols w:space="720"/>
        </w:sectPr>
      </w:pPr>
    </w:p>
    <w:p w:rsidR="005E34AF" w:rsidRDefault="00A24674">
      <w:pPr>
        <w:spacing w:before="32"/>
        <w:ind w:left="11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3B08C6"/>
          <w:spacing w:val="-2"/>
          <w:sz w:val="22"/>
          <w:szCs w:val="22"/>
          <w:u w:val="single" w:color="3B08C6"/>
        </w:rPr>
        <w:lastRenderedPageBreak/>
        <w:t>T</w:t>
      </w:r>
      <w:r>
        <w:rPr>
          <w:rFonts w:ascii="Arial" w:eastAsia="Arial" w:hAnsi="Arial" w:cs="Arial"/>
          <w:b/>
          <w:color w:val="3B08C6"/>
          <w:sz w:val="22"/>
          <w:szCs w:val="22"/>
          <w:u w:val="single" w:color="3B08C6"/>
        </w:rPr>
        <w:t>echn</w:t>
      </w:r>
      <w:r>
        <w:rPr>
          <w:rFonts w:ascii="Arial" w:eastAsia="Arial" w:hAnsi="Arial" w:cs="Arial"/>
          <w:b/>
          <w:color w:val="3B08C6"/>
          <w:spacing w:val="1"/>
          <w:sz w:val="22"/>
          <w:szCs w:val="22"/>
          <w:u w:val="single" w:color="3B08C6"/>
        </w:rPr>
        <w:t>i</w:t>
      </w:r>
      <w:r>
        <w:rPr>
          <w:rFonts w:ascii="Arial" w:eastAsia="Arial" w:hAnsi="Arial" w:cs="Arial"/>
          <w:b/>
          <w:color w:val="3B08C6"/>
          <w:sz w:val="22"/>
          <w:szCs w:val="22"/>
          <w:u w:val="single" w:color="3B08C6"/>
        </w:rPr>
        <w:t>cal</w:t>
      </w:r>
      <w:r>
        <w:rPr>
          <w:rFonts w:ascii="Arial" w:eastAsia="Arial" w:hAnsi="Arial" w:cs="Arial"/>
          <w:b/>
          <w:color w:val="3B08C6"/>
          <w:spacing w:val="2"/>
          <w:sz w:val="22"/>
          <w:szCs w:val="22"/>
          <w:u w:val="single" w:color="3B08C6"/>
        </w:rPr>
        <w:t xml:space="preserve"> </w:t>
      </w:r>
      <w:r>
        <w:rPr>
          <w:rFonts w:ascii="Arial" w:eastAsia="Arial" w:hAnsi="Arial" w:cs="Arial"/>
          <w:b/>
          <w:color w:val="3B08C6"/>
          <w:sz w:val="22"/>
          <w:szCs w:val="22"/>
          <w:u w:val="single" w:color="3B08C6"/>
        </w:rPr>
        <w:t>Spec</w:t>
      </w:r>
      <w:r>
        <w:rPr>
          <w:rFonts w:ascii="Arial" w:eastAsia="Arial" w:hAnsi="Arial" w:cs="Arial"/>
          <w:b/>
          <w:color w:val="3B08C6"/>
          <w:spacing w:val="-1"/>
          <w:sz w:val="22"/>
          <w:szCs w:val="22"/>
          <w:u w:val="single" w:color="3B08C6"/>
        </w:rPr>
        <w:t>i</w:t>
      </w:r>
      <w:r>
        <w:rPr>
          <w:rFonts w:ascii="Arial" w:eastAsia="Arial" w:hAnsi="Arial" w:cs="Arial"/>
          <w:b/>
          <w:color w:val="3B08C6"/>
          <w:spacing w:val="1"/>
          <w:sz w:val="22"/>
          <w:szCs w:val="22"/>
          <w:u w:val="single" w:color="3B08C6"/>
        </w:rPr>
        <w:t>fi</w:t>
      </w:r>
      <w:r>
        <w:rPr>
          <w:rFonts w:ascii="Arial" w:eastAsia="Arial" w:hAnsi="Arial" w:cs="Arial"/>
          <w:b/>
          <w:color w:val="3B08C6"/>
          <w:sz w:val="22"/>
          <w:szCs w:val="22"/>
          <w:u w:val="single" w:color="3B08C6"/>
        </w:rPr>
        <w:t>c</w:t>
      </w:r>
      <w:r>
        <w:rPr>
          <w:rFonts w:ascii="Arial" w:eastAsia="Arial" w:hAnsi="Arial" w:cs="Arial"/>
          <w:b/>
          <w:color w:val="3B08C6"/>
          <w:spacing w:val="-2"/>
          <w:sz w:val="22"/>
          <w:szCs w:val="22"/>
          <w:u w:val="single" w:color="3B08C6"/>
        </w:rPr>
        <w:t>a</w:t>
      </w:r>
      <w:r>
        <w:rPr>
          <w:rFonts w:ascii="Arial" w:eastAsia="Arial" w:hAnsi="Arial" w:cs="Arial"/>
          <w:b/>
          <w:color w:val="3B08C6"/>
          <w:spacing w:val="1"/>
          <w:sz w:val="22"/>
          <w:szCs w:val="22"/>
          <w:u w:val="single" w:color="3B08C6"/>
        </w:rPr>
        <w:t>ti</w:t>
      </w:r>
      <w:r>
        <w:rPr>
          <w:rFonts w:ascii="Arial" w:eastAsia="Arial" w:hAnsi="Arial" w:cs="Arial"/>
          <w:b/>
          <w:color w:val="3B08C6"/>
          <w:sz w:val="22"/>
          <w:szCs w:val="22"/>
          <w:u w:val="single" w:color="3B08C6"/>
        </w:rPr>
        <w:t>o</w:t>
      </w:r>
      <w:r>
        <w:rPr>
          <w:rFonts w:ascii="Arial" w:eastAsia="Arial" w:hAnsi="Arial" w:cs="Arial"/>
          <w:b/>
          <w:color w:val="3B08C6"/>
          <w:spacing w:val="-2"/>
          <w:sz w:val="22"/>
          <w:szCs w:val="22"/>
          <w:u w:val="single" w:color="3B08C6"/>
        </w:rPr>
        <w:t>n</w:t>
      </w:r>
      <w:r>
        <w:rPr>
          <w:rFonts w:ascii="Arial" w:eastAsia="Arial" w:hAnsi="Arial" w:cs="Arial"/>
          <w:b/>
          <w:color w:val="3B08C6"/>
          <w:sz w:val="22"/>
          <w:szCs w:val="22"/>
          <w:u w:val="single" w:color="3B08C6"/>
        </w:rPr>
        <w:t>s</w:t>
      </w:r>
    </w:p>
    <w:p w:rsidR="005E34AF" w:rsidRDefault="005E34AF">
      <w:pPr>
        <w:spacing w:before="3" w:line="120" w:lineRule="exact"/>
        <w:rPr>
          <w:sz w:val="13"/>
          <w:szCs w:val="13"/>
        </w:rPr>
      </w:pPr>
    </w:p>
    <w:p w:rsidR="005E34AF" w:rsidRDefault="00A24674">
      <w:pPr>
        <w:spacing w:line="200" w:lineRule="exact"/>
        <w:ind w:left="972" w:right="-4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position w:val="-1"/>
          <w:sz w:val="18"/>
          <w:szCs w:val="18"/>
        </w:rPr>
        <w:t xml:space="preserve">A)  </w:t>
      </w:r>
      <w:r>
        <w:rPr>
          <w:rFonts w:ascii="Arial" w:eastAsia="Arial" w:hAnsi="Arial" w:cs="Arial"/>
          <w:spacing w:val="29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position w:val="-1"/>
          <w:sz w:val="18"/>
          <w:szCs w:val="18"/>
        </w:rPr>
        <w:t>INSU</w:t>
      </w:r>
      <w:r>
        <w:rPr>
          <w:rFonts w:ascii="Arial" w:eastAsia="Arial" w:hAnsi="Arial" w:cs="Arial"/>
          <w:b/>
          <w:spacing w:val="1"/>
          <w:position w:val="-1"/>
          <w:sz w:val="18"/>
          <w:szCs w:val="18"/>
        </w:rPr>
        <w:t>L</w:t>
      </w:r>
      <w:r>
        <w:rPr>
          <w:rFonts w:ascii="Arial" w:eastAsia="Arial" w:hAnsi="Arial" w:cs="Arial"/>
          <w:b/>
          <w:spacing w:val="-3"/>
          <w:position w:val="-1"/>
          <w:sz w:val="18"/>
          <w:szCs w:val="18"/>
        </w:rPr>
        <w:t>A</w:t>
      </w:r>
      <w:r>
        <w:rPr>
          <w:rFonts w:ascii="Arial" w:eastAsia="Arial" w:hAnsi="Arial" w:cs="Arial"/>
          <w:b/>
          <w:spacing w:val="1"/>
          <w:position w:val="-1"/>
          <w:sz w:val="18"/>
          <w:szCs w:val="18"/>
        </w:rPr>
        <w:t>T</w:t>
      </w:r>
      <w:r>
        <w:rPr>
          <w:rFonts w:ascii="Arial" w:eastAsia="Arial" w:hAnsi="Arial" w:cs="Arial"/>
          <w:b/>
          <w:position w:val="-1"/>
          <w:sz w:val="18"/>
          <w:szCs w:val="18"/>
        </w:rPr>
        <w:t>I</w:t>
      </w:r>
      <w:r>
        <w:rPr>
          <w:rFonts w:ascii="Arial" w:eastAsia="Arial" w:hAnsi="Arial" w:cs="Arial"/>
          <w:b/>
          <w:spacing w:val="-1"/>
          <w:position w:val="-1"/>
          <w:sz w:val="18"/>
          <w:szCs w:val="18"/>
        </w:rPr>
        <w:t>O</w:t>
      </w:r>
      <w:r>
        <w:rPr>
          <w:rFonts w:ascii="Arial" w:eastAsia="Arial" w:hAnsi="Arial" w:cs="Arial"/>
          <w:b/>
          <w:position w:val="-1"/>
          <w:sz w:val="18"/>
          <w:szCs w:val="18"/>
        </w:rPr>
        <w:t>N</w:t>
      </w:r>
      <w:r>
        <w:rPr>
          <w:rFonts w:ascii="Arial" w:eastAsia="Arial" w:hAnsi="Arial" w:cs="Arial"/>
          <w:b/>
          <w:spacing w:val="-11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position w:val="-1"/>
          <w:sz w:val="18"/>
          <w:szCs w:val="18"/>
        </w:rPr>
        <w:t>RESIS</w:t>
      </w:r>
      <w:r>
        <w:rPr>
          <w:rFonts w:ascii="Arial" w:eastAsia="Arial" w:hAnsi="Arial" w:cs="Arial"/>
          <w:b/>
          <w:spacing w:val="3"/>
          <w:position w:val="-1"/>
          <w:sz w:val="18"/>
          <w:szCs w:val="18"/>
        </w:rPr>
        <w:t>T</w:t>
      </w:r>
      <w:r>
        <w:rPr>
          <w:rFonts w:ascii="Arial" w:eastAsia="Arial" w:hAnsi="Arial" w:cs="Arial"/>
          <w:b/>
          <w:spacing w:val="-3"/>
          <w:position w:val="-1"/>
          <w:sz w:val="18"/>
          <w:szCs w:val="18"/>
        </w:rPr>
        <w:t>A</w:t>
      </w:r>
      <w:r>
        <w:rPr>
          <w:rFonts w:ascii="Arial" w:eastAsia="Arial" w:hAnsi="Arial" w:cs="Arial"/>
          <w:b/>
          <w:spacing w:val="2"/>
          <w:position w:val="-1"/>
          <w:sz w:val="18"/>
          <w:szCs w:val="18"/>
        </w:rPr>
        <w:t>N</w:t>
      </w:r>
      <w:r>
        <w:rPr>
          <w:rFonts w:ascii="Arial" w:eastAsia="Arial" w:hAnsi="Arial" w:cs="Arial"/>
          <w:b/>
          <w:position w:val="-1"/>
          <w:sz w:val="18"/>
          <w:szCs w:val="18"/>
        </w:rPr>
        <w:t>CE</w:t>
      </w:r>
    </w:p>
    <w:p w:rsidR="005E34AF" w:rsidRDefault="00A24674">
      <w:pPr>
        <w:spacing w:line="200" w:lineRule="exact"/>
      </w:pPr>
      <w:r>
        <w:br w:type="column"/>
      </w:r>
    </w:p>
    <w:p w:rsidR="005E34AF" w:rsidRDefault="005E34AF">
      <w:pPr>
        <w:spacing w:before="18" w:line="200" w:lineRule="exact"/>
      </w:pPr>
    </w:p>
    <w:p w:rsidR="005E34AF" w:rsidRDefault="005E34AF">
      <w:pPr>
        <w:spacing w:line="200" w:lineRule="exact"/>
        <w:rPr>
          <w:rFonts w:ascii="Arial" w:eastAsia="Arial" w:hAnsi="Arial" w:cs="Arial"/>
          <w:sz w:val="18"/>
          <w:szCs w:val="18"/>
        </w:rPr>
        <w:sectPr w:rsidR="005E34AF">
          <w:type w:val="continuous"/>
          <w:pgSz w:w="12240" w:h="15840"/>
          <w:pgMar w:top="420" w:right="760" w:bottom="280" w:left="900" w:header="720" w:footer="720" w:gutter="0"/>
          <w:cols w:num="2" w:space="720" w:equalWidth="0">
            <w:col w:w="3638" w:space="408"/>
            <w:col w:w="6534"/>
          </w:cols>
        </w:sectPr>
      </w:pPr>
      <w:r w:rsidRPr="005E34AF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8" type="#_x0000_t202" style="position:absolute;margin-left:237.4pt;margin-top:35.35pt;width:279.4pt;height:101.5pt;z-index:-25165824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900"/>
                    <w:gridCol w:w="1531"/>
                    <w:gridCol w:w="1709"/>
                    <w:gridCol w:w="1438"/>
                  </w:tblGrid>
                  <w:tr w:rsidR="005E34AF">
                    <w:trPr>
                      <w:trHeight w:hRule="exact" w:val="449"/>
                    </w:trPr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E34AF" w:rsidRDefault="00A24674">
                        <w:pPr>
                          <w:spacing w:line="200" w:lineRule="exact"/>
                          <w:ind w:left="121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RAN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E</w:t>
                        </w:r>
                      </w:p>
                    </w:tc>
                    <w:tc>
                      <w:tcPr>
                        <w:tcW w:w="15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E34AF" w:rsidRDefault="00A24674">
                        <w:pPr>
                          <w:spacing w:line="200" w:lineRule="exact"/>
                          <w:ind w:left="17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S)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7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2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.S.R</w:t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E34AF" w:rsidRDefault="00A24674">
                        <w:pPr>
                          <w:spacing w:line="200" w:lineRule="exact"/>
                          <w:ind w:left="10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RES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N</w:t>
                        </w:r>
                      </w:p>
                    </w:tc>
                    <w:tc>
                      <w:tcPr>
                        <w:tcW w:w="14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E34AF" w:rsidRDefault="00A24674">
                        <w:pPr>
                          <w:spacing w:line="200" w:lineRule="exact"/>
                          <w:ind w:left="10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</w:rPr>
                          <w:t>TO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ERANCE</w:t>
                        </w:r>
                      </w:p>
                    </w:tc>
                  </w:tr>
                  <w:tr w:rsidR="005E34AF">
                    <w:trPr>
                      <w:trHeight w:hRule="exact" w:val="355"/>
                    </w:trPr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E34AF" w:rsidRDefault="00A24674">
                        <w:pPr>
                          <w:ind w:left="361" w:right="362"/>
                          <w:jc w:val="center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9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15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E34AF" w:rsidRDefault="00A24674">
                        <w:pPr>
                          <w:ind w:left="577" w:right="576"/>
                          <w:jc w:val="center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w w:val="99"/>
                            <w:sz w:val="18"/>
                            <w:szCs w:val="18"/>
                          </w:rPr>
                          <w:t>20</w:t>
                        </w:r>
                        <w:r>
                          <w:rPr>
                            <w:rFonts w:ascii="Arial" w:eastAsia="Arial" w:hAnsi="Arial" w:cs="Arial"/>
                            <w:w w:val="99"/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E34AF" w:rsidRDefault="00A24674">
                        <w:pPr>
                          <w:spacing w:line="200" w:lineRule="exact"/>
                          <w:ind w:left="569" w:right="575"/>
                          <w:jc w:val="center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w w:val="99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w w:val="99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99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w w:val="99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w w:val="99"/>
                            <w:position w:val="1"/>
                            <w:sz w:val="18"/>
                            <w:szCs w:val="18"/>
                          </w:rPr>
                          <w:t>Ω</w:t>
                        </w:r>
                      </w:p>
                    </w:tc>
                    <w:tc>
                      <w:tcPr>
                        <w:tcW w:w="14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E34AF" w:rsidRDefault="00A24674">
                        <w:pPr>
                          <w:ind w:left="476" w:right="475"/>
                          <w:jc w:val="center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±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99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eastAsia="Arial" w:hAnsi="Arial" w:cs="Arial"/>
                            <w:w w:val="99"/>
                            <w:sz w:val="18"/>
                            <w:szCs w:val="18"/>
                          </w:rPr>
                          <w:t>%</w:t>
                        </w:r>
                      </w:p>
                    </w:tc>
                  </w:tr>
                  <w:tr w:rsidR="005E34AF">
                    <w:trPr>
                      <w:trHeight w:hRule="exact" w:val="413"/>
                    </w:trPr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E34AF" w:rsidRDefault="00A24674">
                        <w:pPr>
                          <w:ind w:left="361" w:right="362"/>
                          <w:jc w:val="center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99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15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E34AF" w:rsidRDefault="00A24674">
                        <w:pPr>
                          <w:ind w:left="628" w:right="627"/>
                          <w:jc w:val="center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w w:val="99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eastAsia="Arial" w:hAnsi="Arial" w:cs="Arial"/>
                            <w:w w:val="99"/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E34AF" w:rsidRDefault="00A24674">
                        <w:pPr>
                          <w:ind w:left="546" w:right="550"/>
                          <w:jc w:val="center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w w:val="99"/>
                            <w:sz w:val="18"/>
                            <w:szCs w:val="18"/>
                          </w:rPr>
                          <w:t>Ω</w:t>
                        </w:r>
                      </w:p>
                    </w:tc>
                    <w:tc>
                      <w:tcPr>
                        <w:tcW w:w="14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E34AF" w:rsidRDefault="00A24674">
                        <w:pPr>
                          <w:ind w:left="478" w:right="476"/>
                          <w:jc w:val="center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±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99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eastAsia="Arial" w:hAnsi="Arial" w:cs="Arial"/>
                            <w:w w:val="99"/>
                            <w:sz w:val="18"/>
                            <w:szCs w:val="18"/>
                          </w:rPr>
                          <w:t>%</w:t>
                        </w:r>
                      </w:p>
                    </w:tc>
                  </w:tr>
                  <w:tr w:rsidR="005E34AF">
                    <w:trPr>
                      <w:trHeight w:hRule="exact" w:val="372"/>
                    </w:trPr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E34AF" w:rsidRDefault="00A24674">
                        <w:pPr>
                          <w:spacing w:before="3"/>
                          <w:ind w:left="361" w:right="362"/>
                          <w:jc w:val="center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9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15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E34AF" w:rsidRDefault="00A24674">
                        <w:pPr>
                          <w:spacing w:before="3"/>
                          <w:ind w:left="676" w:right="679"/>
                          <w:jc w:val="center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99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E34AF" w:rsidRDefault="00A24674">
                        <w:pPr>
                          <w:spacing w:before="3"/>
                          <w:ind w:left="529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00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Ω</w:t>
                        </w:r>
                      </w:p>
                    </w:tc>
                    <w:tc>
                      <w:tcPr>
                        <w:tcW w:w="14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E34AF" w:rsidRDefault="00A24674">
                        <w:pPr>
                          <w:spacing w:before="3"/>
                          <w:ind w:left="478" w:right="476"/>
                          <w:jc w:val="center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±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99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eastAsia="Arial" w:hAnsi="Arial" w:cs="Arial"/>
                            <w:w w:val="99"/>
                            <w:sz w:val="18"/>
                            <w:szCs w:val="18"/>
                          </w:rPr>
                          <w:t>%</w:t>
                        </w:r>
                      </w:p>
                    </w:tc>
                  </w:tr>
                  <w:tr w:rsidR="005E34AF">
                    <w:trPr>
                      <w:trHeight w:hRule="exact" w:val="432"/>
                    </w:trPr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E34AF" w:rsidRDefault="00A24674">
                        <w:pPr>
                          <w:ind w:left="361" w:right="362"/>
                          <w:jc w:val="center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99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15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E34AF" w:rsidRDefault="00A24674">
                        <w:pPr>
                          <w:spacing w:line="200" w:lineRule="exact"/>
                          <w:ind w:left="23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.2</w:t>
                        </w:r>
                        <w:r>
                          <w:rPr>
                            <w:rFonts w:ascii="Arial" w:eastAsia="Arial" w:hAnsi="Arial" w:cs="Arial"/>
                            <w:spacing w:val="48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00</w:t>
                        </w:r>
                        <w:r>
                          <w:rPr>
                            <w:rFonts w:ascii="Arial" w:eastAsia="Arial" w:hAnsi="Arial" w:cs="Arial"/>
                            <w:spacing w:val="-11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1"/>
                            <w:sz w:val="18"/>
                            <w:szCs w:val="18"/>
                          </w:rPr>
                          <w:t>Ω</w:t>
                        </w:r>
                        <w:r>
                          <w:rPr>
                            <w:rFonts w:ascii="Arial" w:eastAsia="Arial" w:hAnsi="Arial" w:cs="Arial"/>
                            <w:position w:val="1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E34AF" w:rsidRDefault="00A24674">
                        <w:pPr>
                          <w:ind w:left="400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mi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Ω</w:t>
                        </w:r>
                      </w:p>
                    </w:tc>
                    <w:tc>
                      <w:tcPr>
                        <w:tcW w:w="14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E34AF" w:rsidRDefault="00A24674">
                        <w:pPr>
                          <w:ind w:left="476" w:right="475"/>
                          <w:jc w:val="center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±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w w:val="99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eastAsia="Arial" w:hAnsi="Arial" w:cs="Arial"/>
                            <w:w w:val="99"/>
                            <w:sz w:val="18"/>
                            <w:szCs w:val="18"/>
                          </w:rPr>
                          <w:t>%</w:t>
                        </w:r>
                      </w:p>
                    </w:tc>
                  </w:tr>
                </w:tbl>
                <w:p w:rsidR="005E34AF" w:rsidRDefault="005E34AF"/>
              </w:txbxContent>
            </v:textbox>
            <w10:wrap anchorx="page"/>
          </v:shape>
        </w:pict>
      </w:r>
      <w:r w:rsidR="00A24674">
        <w:rPr>
          <w:rFonts w:ascii="Arial" w:eastAsia="Arial" w:hAnsi="Arial" w:cs="Arial"/>
          <w:position w:val="-1"/>
          <w:sz w:val="18"/>
          <w:szCs w:val="18"/>
        </w:rPr>
        <w:t>0</w:t>
      </w:r>
      <w:r w:rsidR="00A24674">
        <w:rPr>
          <w:rFonts w:ascii="Arial" w:eastAsia="Arial" w:hAnsi="Arial" w:cs="Arial"/>
          <w:spacing w:val="-2"/>
          <w:position w:val="-1"/>
          <w:sz w:val="18"/>
          <w:szCs w:val="18"/>
        </w:rPr>
        <w:t xml:space="preserve"> </w:t>
      </w:r>
      <w:r w:rsidR="00A24674">
        <w:rPr>
          <w:rFonts w:ascii="Arial" w:eastAsia="Arial" w:hAnsi="Arial" w:cs="Arial"/>
          <w:position w:val="-1"/>
          <w:sz w:val="18"/>
          <w:szCs w:val="18"/>
        </w:rPr>
        <w:t xml:space="preserve">– </w:t>
      </w:r>
      <w:r w:rsidR="00A24674">
        <w:rPr>
          <w:rFonts w:ascii="Arial" w:eastAsia="Arial" w:hAnsi="Arial" w:cs="Arial"/>
          <w:spacing w:val="1"/>
          <w:position w:val="-1"/>
          <w:sz w:val="18"/>
          <w:szCs w:val="18"/>
        </w:rPr>
        <w:t>2</w:t>
      </w:r>
      <w:r w:rsidR="00A24674">
        <w:rPr>
          <w:rFonts w:ascii="Arial" w:eastAsia="Arial" w:hAnsi="Arial" w:cs="Arial"/>
          <w:spacing w:val="-1"/>
          <w:position w:val="-1"/>
          <w:sz w:val="18"/>
          <w:szCs w:val="18"/>
        </w:rPr>
        <w:t>0</w:t>
      </w:r>
      <w:r w:rsidR="00A24674">
        <w:rPr>
          <w:rFonts w:ascii="Arial" w:eastAsia="Arial" w:hAnsi="Arial" w:cs="Arial"/>
          <w:position w:val="-1"/>
          <w:sz w:val="18"/>
          <w:szCs w:val="18"/>
        </w:rPr>
        <w:t>0</w:t>
      </w:r>
      <w:r w:rsidR="00A24674">
        <w:rPr>
          <w:rFonts w:ascii="Arial" w:eastAsia="Arial" w:hAnsi="Arial" w:cs="Arial"/>
          <w:spacing w:val="-2"/>
          <w:position w:val="-1"/>
          <w:sz w:val="18"/>
          <w:szCs w:val="18"/>
        </w:rPr>
        <w:t xml:space="preserve"> </w:t>
      </w:r>
      <w:r w:rsidR="00A24674">
        <w:rPr>
          <w:rFonts w:ascii="Arial" w:eastAsia="Arial" w:hAnsi="Arial" w:cs="Arial"/>
          <w:spacing w:val="-3"/>
          <w:position w:val="-1"/>
          <w:sz w:val="18"/>
          <w:szCs w:val="18"/>
        </w:rPr>
        <w:t>M</w:t>
      </w:r>
      <w:r w:rsidR="00A24674">
        <w:rPr>
          <w:rFonts w:ascii="Arial" w:eastAsia="Arial" w:hAnsi="Arial" w:cs="Arial"/>
          <w:position w:val="-1"/>
          <w:sz w:val="18"/>
          <w:szCs w:val="18"/>
        </w:rPr>
        <w:t>Ω</w:t>
      </w:r>
      <w:r w:rsidR="00A24674">
        <w:rPr>
          <w:rFonts w:ascii="Arial" w:eastAsia="Arial" w:hAnsi="Arial" w:cs="Arial"/>
          <w:spacing w:val="-3"/>
          <w:position w:val="-1"/>
          <w:sz w:val="18"/>
          <w:szCs w:val="18"/>
        </w:rPr>
        <w:t xml:space="preserve"> </w:t>
      </w:r>
      <w:r w:rsidR="00A24674">
        <w:rPr>
          <w:rFonts w:ascii="Arial" w:eastAsia="Arial" w:hAnsi="Arial" w:cs="Arial"/>
          <w:spacing w:val="1"/>
          <w:position w:val="-1"/>
          <w:sz w:val="18"/>
          <w:szCs w:val="18"/>
        </w:rPr>
        <w:t>a</w:t>
      </w:r>
      <w:r w:rsidR="00A24674">
        <w:rPr>
          <w:rFonts w:ascii="Arial" w:eastAsia="Arial" w:hAnsi="Arial" w:cs="Arial"/>
          <w:position w:val="-1"/>
          <w:sz w:val="18"/>
          <w:szCs w:val="18"/>
        </w:rPr>
        <w:t xml:space="preserve">t </w:t>
      </w:r>
      <w:r w:rsidR="00A24674">
        <w:rPr>
          <w:rFonts w:ascii="Arial" w:eastAsia="Arial" w:hAnsi="Arial" w:cs="Arial"/>
          <w:spacing w:val="1"/>
          <w:position w:val="-1"/>
          <w:sz w:val="18"/>
          <w:szCs w:val="18"/>
        </w:rPr>
        <w:t>50</w:t>
      </w:r>
      <w:r w:rsidR="00A24674">
        <w:rPr>
          <w:rFonts w:ascii="Arial" w:eastAsia="Arial" w:hAnsi="Arial" w:cs="Arial"/>
          <w:position w:val="-1"/>
          <w:sz w:val="18"/>
          <w:szCs w:val="18"/>
        </w:rPr>
        <w:t>0</w:t>
      </w:r>
      <w:r w:rsidR="00A24674">
        <w:rPr>
          <w:rFonts w:ascii="Arial" w:eastAsia="Arial" w:hAnsi="Arial" w:cs="Arial"/>
          <w:spacing w:val="-2"/>
          <w:position w:val="-1"/>
          <w:sz w:val="18"/>
          <w:szCs w:val="18"/>
        </w:rPr>
        <w:t xml:space="preserve"> </w:t>
      </w:r>
      <w:r w:rsidR="00A24674">
        <w:rPr>
          <w:rFonts w:ascii="Arial" w:eastAsia="Arial" w:hAnsi="Arial" w:cs="Arial"/>
          <w:position w:val="-1"/>
          <w:sz w:val="18"/>
          <w:szCs w:val="18"/>
        </w:rPr>
        <w:t>V</w:t>
      </w:r>
      <w:r w:rsidR="00A24674">
        <w:rPr>
          <w:rFonts w:ascii="Arial" w:eastAsia="Arial" w:hAnsi="Arial" w:cs="Arial"/>
          <w:spacing w:val="-1"/>
          <w:position w:val="-1"/>
          <w:sz w:val="18"/>
          <w:szCs w:val="18"/>
        </w:rPr>
        <w:t xml:space="preserve"> </w:t>
      </w:r>
      <w:r w:rsidR="00A24674">
        <w:rPr>
          <w:rFonts w:ascii="Arial" w:eastAsia="Arial" w:hAnsi="Arial" w:cs="Arial"/>
          <w:position w:val="-1"/>
          <w:sz w:val="18"/>
          <w:szCs w:val="18"/>
        </w:rPr>
        <w:t>DC</w:t>
      </w:r>
      <w:r w:rsidR="00A24674">
        <w:rPr>
          <w:rFonts w:ascii="Arial" w:eastAsia="Arial" w:hAnsi="Arial" w:cs="Arial"/>
          <w:spacing w:val="-3"/>
          <w:position w:val="-1"/>
          <w:sz w:val="18"/>
          <w:szCs w:val="18"/>
        </w:rPr>
        <w:t xml:space="preserve"> </w:t>
      </w:r>
      <w:r w:rsidR="00A24674">
        <w:rPr>
          <w:rFonts w:ascii="Arial" w:eastAsia="Arial" w:hAnsi="Arial" w:cs="Arial"/>
          <w:position w:val="-1"/>
          <w:sz w:val="18"/>
          <w:szCs w:val="18"/>
        </w:rPr>
        <w:t>±</w:t>
      </w:r>
      <w:r w:rsidR="00A24674">
        <w:rPr>
          <w:rFonts w:ascii="Arial" w:eastAsia="Arial" w:hAnsi="Arial" w:cs="Arial"/>
          <w:spacing w:val="-3"/>
          <w:position w:val="-1"/>
          <w:sz w:val="18"/>
          <w:szCs w:val="18"/>
        </w:rPr>
        <w:t xml:space="preserve"> </w:t>
      </w:r>
      <w:proofErr w:type="gramStart"/>
      <w:r w:rsidR="00A24674">
        <w:rPr>
          <w:rFonts w:ascii="Arial" w:eastAsia="Arial" w:hAnsi="Arial" w:cs="Arial"/>
          <w:position w:val="-1"/>
          <w:sz w:val="18"/>
          <w:szCs w:val="18"/>
        </w:rPr>
        <w:t>(</w:t>
      </w:r>
      <w:r w:rsidR="00A24674">
        <w:rPr>
          <w:rFonts w:ascii="Arial" w:eastAsia="Arial" w:hAnsi="Arial" w:cs="Arial"/>
          <w:spacing w:val="-1"/>
          <w:position w:val="-1"/>
          <w:sz w:val="18"/>
          <w:szCs w:val="18"/>
        </w:rPr>
        <w:t xml:space="preserve"> </w:t>
      </w:r>
      <w:r w:rsidR="00A24674">
        <w:rPr>
          <w:rFonts w:ascii="Arial" w:eastAsia="Arial" w:hAnsi="Arial" w:cs="Arial"/>
          <w:spacing w:val="1"/>
          <w:position w:val="-1"/>
          <w:sz w:val="18"/>
          <w:szCs w:val="18"/>
        </w:rPr>
        <w:t>2</w:t>
      </w:r>
      <w:proofErr w:type="gramEnd"/>
      <w:r w:rsidR="00A24674">
        <w:rPr>
          <w:rFonts w:ascii="Arial" w:eastAsia="Arial" w:hAnsi="Arial" w:cs="Arial"/>
          <w:position w:val="-1"/>
          <w:sz w:val="18"/>
          <w:szCs w:val="18"/>
        </w:rPr>
        <w:t>%</w:t>
      </w:r>
      <w:r w:rsidR="00A24674">
        <w:rPr>
          <w:rFonts w:ascii="Arial" w:eastAsia="Arial" w:hAnsi="Arial" w:cs="Arial"/>
          <w:spacing w:val="-2"/>
          <w:position w:val="-1"/>
          <w:sz w:val="18"/>
          <w:szCs w:val="18"/>
        </w:rPr>
        <w:t xml:space="preserve"> </w:t>
      </w:r>
      <w:r w:rsidR="00A24674">
        <w:rPr>
          <w:rFonts w:ascii="Arial" w:eastAsia="Arial" w:hAnsi="Arial" w:cs="Arial"/>
          <w:position w:val="-1"/>
          <w:sz w:val="18"/>
          <w:szCs w:val="18"/>
        </w:rPr>
        <w:t>+</w:t>
      </w:r>
      <w:r w:rsidR="00A24674">
        <w:rPr>
          <w:rFonts w:ascii="Arial" w:eastAsia="Arial" w:hAnsi="Arial" w:cs="Arial"/>
          <w:spacing w:val="-2"/>
          <w:position w:val="-1"/>
          <w:sz w:val="18"/>
          <w:szCs w:val="18"/>
        </w:rPr>
        <w:t xml:space="preserve"> </w:t>
      </w:r>
      <w:r w:rsidR="00A24674">
        <w:rPr>
          <w:rFonts w:ascii="Arial" w:eastAsia="Arial" w:hAnsi="Arial" w:cs="Arial"/>
          <w:spacing w:val="1"/>
          <w:position w:val="-1"/>
          <w:sz w:val="18"/>
          <w:szCs w:val="18"/>
        </w:rPr>
        <w:t>1d</w:t>
      </w:r>
      <w:r w:rsidR="00A24674">
        <w:rPr>
          <w:rFonts w:ascii="Arial" w:eastAsia="Arial" w:hAnsi="Arial" w:cs="Arial"/>
          <w:spacing w:val="-1"/>
          <w:position w:val="-1"/>
          <w:sz w:val="18"/>
          <w:szCs w:val="18"/>
        </w:rPr>
        <w:t>i</w:t>
      </w:r>
      <w:r w:rsidR="00A24674">
        <w:rPr>
          <w:rFonts w:ascii="Arial" w:eastAsia="Arial" w:hAnsi="Arial" w:cs="Arial"/>
          <w:spacing w:val="1"/>
          <w:position w:val="-1"/>
          <w:sz w:val="18"/>
          <w:szCs w:val="18"/>
        </w:rPr>
        <w:t>gi</w:t>
      </w:r>
      <w:r w:rsidR="00A24674">
        <w:rPr>
          <w:rFonts w:ascii="Arial" w:eastAsia="Arial" w:hAnsi="Arial" w:cs="Arial"/>
          <w:position w:val="-1"/>
          <w:sz w:val="18"/>
          <w:szCs w:val="18"/>
        </w:rPr>
        <w:t>t),</w:t>
      </w:r>
      <w:r w:rsidR="00A24674">
        <w:rPr>
          <w:rFonts w:ascii="Arial" w:eastAsia="Arial" w:hAnsi="Arial" w:cs="Arial"/>
          <w:spacing w:val="-7"/>
          <w:position w:val="-1"/>
          <w:sz w:val="18"/>
          <w:szCs w:val="18"/>
        </w:rPr>
        <w:t xml:space="preserve"> </w:t>
      </w:r>
      <w:r w:rsidR="00A24674">
        <w:rPr>
          <w:rFonts w:ascii="Arial" w:eastAsia="Arial" w:hAnsi="Arial" w:cs="Arial"/>
          <w:spacing w:val="1"/>
          <w:position w:val="-1"/>
          <w:sz w:val="18"/>
          <w:szCs w:val="18"/>
        </w:rPr>
        <w:t>0</w:t>
      </w:r>
      <w:r w:rsidR="00A24674">
        <w:rPr>
          <w:rFonts w:ascii="Arial" w:eastAsia="Arial" w:hAnsi="Arial" w:cs="Arial"/>
          <w:position w:val="-1"/>
          <w:sz w:val="18"/>
          <w:szCs w:val="18"/>
        </w:rPr>
        <w:t>.1</w:t>
      </w:r>
      <w:r w:rsidR="00A24674">
        <w:rPr>
          <w:rFonts w:ascii="Arial" w:eastAsia="Arial" w:hAnsi="Arial" w:cs="Arial"/>
          <w:spacing w:val="-2"/>
          <w:position w:val="-1"/>
          <w:sz w:val="18"/>
          <w:szCs w:val="18"/>
        </w:rPr>
        <w:t xml:space="preserve"> </w:t>
      </w:r>
      <w:r w:rsidR="00A24674">
        <w:rPr>
          <w:rFonts w:ascii="Arial" w:eastAsia="Arial" w:hAnsi="Arial" w:cs="Arial"/>
          <w:spacing w:val="-3"/>
          <w:position w:val="-1"/>
          <w:sz w:val="18"/>
          <w:szCs w:val="18"/>
        </w:rPr>
        <w:t>M</w:t>
      </w:r>
      <w:r w:rsidR="00A24674">
        <w:rPr>
          <w:rFonts w:ascii="Arial" w:eastAsia="Arial" w:hAnsi="Arial" w:cs="Arial"/>
          <w:position w:val="-1"/>
          <w:sz w:val="18"/>
          <w:szCs w:val="18"/>
        </w:rPr>
        <w:t>Ω</w:t>
      </w:r>
      <w:r w:rsidR="00A24674">
        <w:rPr>
          <w:rFonts w:ascii="Arial" w:eastAsia="Arial" w:hAnsi="Arial" w:cs="Arial"/>
          <w:spacing w:val="-3"/>
          <w:position w:val="-1"/>
          <w:sz w:val="18"/>
          <w:szCs w:val="18"/>
        </w:rPr>
        <w:t xml:space="preserve"> </w:t>
      </w:r>
      <w:r w:rsidR="00A24674">
        <w:rPr>
          <w:rFonts w:ascii="Arial" w:eastAsia="Arial" w:hAnsi="Arial" w:cs="Arial"/>
          <w:position w:val="-1"/>
          <w:sz w:val="18"/>
          <w:szCs w:val="18"/>
        </w:rPr>
        <w:t>r</w:t>
      </w:r>
      <w:r w:rsidR="00A24674">
        <w:rPr>
          <w:rFonts w:ascii="Arial" w:eastAsia="Arial" w:hAnsi="Arial" w:cs="Arial"/>
          <w:spacing w:val="1"/>
          <w:position w:val="-1"/>
          <w:sz w:val="18"/>
          <w:szCs w:val="18"/>
        </w:rPr>
        <w:t>e</w:t>
      </w:r>
      <w:r w:rsidR="00A24674">
        <w:rPr>
          <w:rFonts w:ascii="Arial" w:eastAsia="Arial" w:hAnsi="Arial" w:cs="Arial"/>
          <w:position w:val="-1"/>
          <w:sz w:val="18"/>
          <w:szCs w:val="18"/>
        </w:rPr>
        <w:t>s</w:t>
      </w:r>
      <w:r w:rsidR="00A24674">
        <w:rPr>
          <w:rFonts w:ascii="Arial" w:eastAsia="Arial" w:hAnsi="Arial" w:cs="Arial"/>
          <w:spacing w:val="1"/>
          <w:position w:val="-1"/>
          <w:sz w:val="18"/>
          <w:szCs w:val="18"/>
        </w:rPr>
        <w:t>o</w:t>
      </w:r>
      <w:r w:rsidR="00A24674">
        <w:rPr>
          <w:rFonts w:ascii="Arial" w:eastAsia="Arial" w:hAnsi="Arial" w:cs="Arial"/>
          <w:spacing w:val="-1"/>
          <w:position w:val="-1"/>
          <w:sz w:val="18"/>
          <w:szCs w:val="18"/>
        </w:rPr>
        <w:t>l</w:t>
      </w:r>
      <w:r w:rsidR="00A24674">
        <w:rPr>
          <w:rFonts w:ascii="Arial" w:eastAsia="Arial" w:hAnsi="Arial" w:cs="Arial"/>
          <w:spacing w:val="1"/>
          <w:position w:val="-1"/>
          <w:sz w:val="18"/>
          <w:szCs w:val="18"/>
        </w:rPr>
        <w:t>u</w:t>
      </w:r>
      <w:r w:rsidR="00A24674">
        <w:rPr>
          <w:rFonts w:ascii="Arial" w:eastAsia="Arial" w:hAnsi="Arial" w:cs="Arial"/>
          <w:position w:val="-1"/>
          <w:sz w:val="18"/>
          <w:szCs w:val="18"/>
        </w:rPr>
        <w:t>t</w:t>
      </w:r>
      <w:r w:rsidR="00A24674">
        <w:rPr>
          <w:rFonts w:ascii="Arial" w:eastAsia="Arial" w:hAnsi="Arial" w:cs="Arial"/>
          <w:spacing w:val="-1"/>
          <w:position w:val="-1"/>
          <w:sz w:val="18"/>
          <w:szCs w:val="18"/>
        </w:rPr>
        <w:t>i</w:t>
      </w:r>
      <w:r w:rsidR="00A24674">
        <w:rPr>
          <w:rFonts w:ascii="Arial" w:eastAsia="Arial" w:hAnsi="Arial" w:cs="Arial"/>
          <w:spacing w:val="1"/>
          <w:position w:val="-1"/>
          <w:sz w:val="18"/>
          <w:szCs w:val="18"/>
        </w:rPr>
        <w:t>o</w:t>
      </w:r>
      <w:r w:rsidR="00A24674">
        <w:rPr>
          <w:rFonts w:ascii="Arial" w:eastAsia="Arial" w:hAnsi="Arial" w:cs="Arial"/>
          <w:position w:val="-1"/>
          <w:sz w:val="18"/>
          <w:szCs w:val="18"/>
        </w:rPr>
        <w:t>n</w:t>
      </w:r>
    </w:p>
    <w:p w:rsidR="005E34AF" w:rsidRDefault="005E34AF">
      <w:pPr>
        <w:spacing w:line="200" w:lineRule="exact"/>
      </w:pPr>
    </w:p>
    <w:p w:rsidR="005E34AF" w:rsidRDefault="005E34AF">
      <w:pPr>
        <w:spacing w:before="9" w:line="280" w:lineRule="exact"/>
        <w:rPr>
          <w:sz w:val="28"/>
          <w:szCs w:val="28"/>
        </w:rPr>
      </w:pPr>
    </w:p>
    <w:p w:rsidR="005E34AF" w:rsidRDefault="00A24674">
      <w:pPr>
        <w:spacing w:before="12"/>
        <w:ind w:left="917"/>
        <w:rPr>
          <w:rFonts w:ascii="Arial" w:eastAsia="Arial" w:hAnsi="Arial" w:cs="Arial"/>
          <w:sz w:val="18"/>
          <w:szCs w:val="18"/>
        </w:rPr>
      </w:pPr>
      <w:r>
        <w:rPr>
          <w:rFonts w:ascii="Calibri" w:eastAsia="Calibri" w:hAnsi="Calibri" w:cs="Calibri"/>
          <w:sz w:val="22"/>
          <w:szCs w:val="22"/>
        </w:rPr>
        <w:t>B)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RESIS</w:t>
      </w:r>
      <w:r>
        <w:rPr>
          <w:rFonts w:ascii="Arial" w:eastAsia="Arial" w:hAnsi="Arial" w:cs="Arial"/>
          <w:b/>
          <w:spacing w:val="1"/>
          <w:sz w:val="18"/>
          <w:szCs w:val="18"/>
        </w:rPr>
        <w:t>T</w:t>
      </w:r>
      <w:r>
        <w:rPr>
          <w:rFonts w:ascii="Arial" w:eastAsia="Arial" w:hAnsi="Arial" w:cs="Arial"/>
          <w:b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NCE</w:t>
      </w:r>
    </w:p>
    <w:p w:rsidR="005E34AF" w:rsidRDefault="005E34AF">
      <w:pPr>
        <w:spacing w:before="2" w:line="160" w:lineRule="exact"/>
        <w:rPr>
          <w:sz w:val="17"/>
          <w:szCs w:val="17"/>
        </w:rPr>
      </w:pPr>
    </w:p>
    <w:p w:rsidR="005E34AF" w:rsidRDefault="005E34AF">
      <w:pPr>
        <w:spacing w:line="200" w:lineRule="exact"/>
      </w:pPr>
    </w:p>
    <w:p w:rsidR="005E34AF" w:rsidRDefault="005E34AF">
      <w:pPr>
        <w:spacing w:line="200" w:lineRule="exact"/>
      </w:pPr>
    </w:p>
    <w:p w:rsidR="005E34AF" w:rsidRDefault="005E34AF">
      <w:pPr>
        <w:spacing w:line="200" w:lineRule="exact"/>
      </w:pPr>
    </w:p>
    <w:p w:rsidR="005E34AF" w:rsidRDefault="005E34AF">
      <w:pPr>
        <w:spacing w:line="200" w:lineRule="exact"/>
      </w:pPr>
    </w:p>
    <w:p w:rsidR="005E34AF" w:rsidRDefault="005E34AF">
      <w:pPr>
        <w:spacing w:line="200" w:lineRule="exact"/>
      </w:pPr>
    </w:p>
    <w:p w:rsidR="005E34AF" w:rsidRDefault="005E34AF">
      <w:pPr>
        <w:spacing w:line="200" w:lineRule="exact"/>
      </w:pPr>
    </w:p>
    <w:p w:rsidR="005E34AF" w:rsidRDefault="005E34AF">
      <w:pPr>
        <w:spacing w:line="200" w:lineRule="exact"/>
      </w:pPr>
    </w:p>
    <w:p w:rsidR="005E34AF" w:rsidRDefault="005E34AF">
      <w:pPr>
        <w:spacing w:line="200" w:lineRule="exact"/>
      </w:pPr>
    </w:p>
    <w:p w:rsidR="005E34AF" w:rsidRDefault="005E34AF">
      <w:pPr>
        <w:spacing w:line="200" w:lineRule="exact"/>
      </w:pPr>
    </w:p>
    <w:p w:rsidR="005E34AF" w:rsidRDefault="005E34AF">
      <w:pPr>
        <w:spacing w:line="200" w:lineRule="exact"/>
      </w:pPr>
    </w:p>
    <w:p w:rsidR="005E34AF" w:rsidRDefault="00A24674">
      <w:pPr>
        <w:spacing w:before="12"/>
        <w:ind w:left="989"/>
        <w:rPr>
          <w:rFonts w:ascii="Arial" w:eastAsia="Arial" w:hAnsi="Arial" w:cs="Arial"/>
          <w:sz w:val="18"/>
          <w:szCs w:val="18"/>
        </w:rPr>
      </w:pPr>
      <w:r>
        <w:rPr>
          <w:rFonts w:ascii="Calibri" w:eastAsia="Calibri" w:hAnsi="Calibri" w:cs="Calibri"/>
          <w:sz w:val="22"/>
          <w:szCs w:val="22"/>
        </w:rPr>
        <w:t>C)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INDUC</w:t>
      </w:r>
      <w:r>
        <w:rPr>
          <w:rFonts w:ascii="Arial" w:eastAsia="Arial" w:hAnsi="Arial" w:cs="Arial"/>
          <w:b/>
          <w:spacing w:val="1"/>
          <w:sz w:val="18"/>
          <w:szCs w:val="18"/>
        </w:rPr>
        <w:t>T</w:t>
      </w:r>
      <w:r>
        <w:rPr>
          <w:rFonts w:ascii="Arial" w:eastAsia="Arial" w:hAnsi="Arial" w:cs="Arial"/>
          <w:b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sz w:val="18"/>
          <w:szCs w:val="18"/>
        </w:rPr>
        <w:t>NCE</w:t>
      </w:r>
    </w:p>
    <w:p w:rsidR="005E34AF" w:rsidRDefault="005E34AF">
      <w:pPr>
        <w:spacing w:before="9" w:line="180" w:lineRule="exact"/>
        <w:rPr>
          <w:sz w:val="18"/>
          <w:szCs w:val="18"/>
        </w:rPr>
      </w:pPr>
    </w:p>
    <w:p w:rsidR="005E34AF" w:rsidRDefault="005E34AF">
      <w:pPr>
        <w:spacing w:line="200" w:lineRule="exact"/>
      </w:pPr>
    </w:p>
    <w:p w:rsidR="005E34AF" w:rsidRDefault="005E34AF">
      <w:pPr>
        <w:spacing w:line="200" w:lineRule="exact"/>
      </w:pPr>
    </w:p>
    <w:p w:rsidR="005E34AF" w:rsidRDefault="005E34AF">
      <w:pPr>
        <w:spacing w:line="200" w:lineRule="exact"/>
      </w:pPr>
    </w:p>
    <w:p w:rsidR="005E34AF" w:rsidRDefault="005E34AF">
      <w:pPr>
        <w:spacing w:line="200" w:lineRule="exact"/>
      </w:pPr>
    </w:p>
    <w:p w:rsidR="005E34AF" w:rsidRDefault="005E34AF">
      <w:pPr>
        <w:spacing w:line="200" w:lineRule="exact"/>
      </w:pPr>
    </w:p>
    <w:p w:rsidR="005E34AF" w:rsidRDefault="005E34AF">
      <w:pPr>
        <w:spacing w:line="200" w:lineRule="exact"/>
      </w:pPr>
    </w:p>
    <w:p w:rsidR="005E34AF" w:rsidRDefault="005E34AF">
      <w:pPr>
        <w:spacing w:line="200" w:lineRule="exact"/>
      </w:pPr>
    </w:p>
    <w:p w:rsidR="005E34AF" w:rsidRDefault="005E34AF">
      <w:pPr>
        <w:spacing w:line="200" w:lineRule="exact"/>
      </w:pPr>
    </w:p>
    <w:p w:rsidR="005E34AF" w:rsidRDefault="005E34AF">
      <w:pPr>
        <w:spacing w:line="200" w:lineRule="exact"/>
      </w:pPr>
    </w:p>
    <w:p w:rsidR="005E34AF" w:rsidRDefault="005E34AF">
      <w:pPr>
        <w:spacing w:line="200" w:lineRule="exact"/>
        <w:sectPr w:rsidR="005E34AF">
          <w:type w:val="continuous"/>
          <w:pgSz w:w="12240" w:h="15840"/>
          <w:pgMar w:top="420" w:right="760" w:bottom="280" w:left="900" w:header="720" w:footer="720" w:gutter="0"/>
          <w:cols w:space="720"/>
        </w:sectPr>
      </w:pPr>
    </w:p>
    <w:p w:rsidR="005E34AF" w:rsidRDefault="00A24674">
      <w:pPr>
        <w:spacing w:before="12"/>
        <w:ind w:left="989" w:right="-53"/>
        <w:rPr>
          <w:rFonts w:ascii="Arial" w:eastAsia="Arial" w:hAnsi="Arial" w:cs="Arial"/>
          <w:sz w:val="18"/>
          <w:szCs w:val="18"/>
        </w:rPr>
      </w:pPr>
      <w:r>
        <w:rPr>
          <w:rFonts w:ascii="Calibri" w:eastAsia="Calibri" w:hAnsi="Calibri" w:cs="Calibri"/>
          <w:spacing w:val="1"/>
          <w:sz w:val="22"/>
          <w:szCs w:val="22"/>
        </w:rPr>
        <w:lastRenderedPageBreak/>
        <w:t>D</w:t>
      </w:r>
      <w:r>
        <w:rPr>
          <w:rFonts w:ascii="Calibri" w:eastAsia="Calibri" w:hAnsi="Calibri" w:cs="Calibri"/>
          <w:sz w:val="22"/>
          <w:szCs w:val="22"/>
        </w:rPr>
        <w:t xml:space="preserve">)   </w:t>
      </w:r>
      <w:r>
        <w:rPr>
          <w:rFonts w:ascii="Arial" w:eastAsia="Arial" w:hAnsi="Arial" w:cs="Arial"/>
          <w:b/>
          <w:sz w:val="18"/>
          <w:szCs w:val="18"/>
        </w:rPr>
        <w:t>N</w:t>
      </w:r>
      <w:r>
        <w:rPr>
          <w:rFonts w:ascii="Arial" w:eastAsia="Arial" w:hAnsi="Arial" w:cs="Arial"/>
          <w:b/>
          <w:spacing w:val="-1"/>
          <w:sz w:val="18"/>
          <w:szCs w:val="18"/>
        </w:rPr>
        <w:t>O</w:t>
      </w:r>
      <w:r>
        <w:rPr>
          <w:rFonts w:ascii="Arial" w:eastAsia="Arial" w:hAnsi="Arial" w:cs="Arial"/>
          <w:b/>
          <w:sz w:val="18"/>
          <w:szCs w:val="18"/>
        </w:rPr>
        <w:t>ISE</w:t>
      </w:r>
      <w:r>
        <w:rPr>
          <w:rFonts w:ascii="Arial" w:eastAsia="Arial" w:hAnsi="Arial" w:cs="Arial"/>
          <w:b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(</w:t>
      </w:r>
      <w:r>
        <w:rPr>
          <w:rFonts w:ascii="Arial" w:eastAsia="Arial" w:hAnsi="Arial" w:cs="Arial"/>
          <w:b/>
          <w:spacing w:val="1"/>
          <w:sz w:val="18"/>
          <w:szCs w:val="18"/>
        </w:rPr>
        <w:t>s</w:t>
      </w:r>
      <w:r>
        <w:rPr>
          <w:rFonts w:ascii="Arial" w:eastAsia="Arial" w:hAnsi="Arial" w:cs="Arial"/>
          <w:b/>
          <w:sz w:val="18"/>
          <w:szCs w:val="18"/>
        </w:rPr>
        <w:t>t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pacing w:val="-2"/>
          <w:sz w:val="18"/>
          <w:szCs w:val="18"/>
        </w:rPr>
        <w:t>t</w:t>
      </w:r>
      <w:r>
        <w:rPr>
          <w:rFonts w:ascii="Arial" w:eastAsia="Arial" w:hAnsi="Arial" w:cs="Arial"/>
          <w:b/>
          <w:spacing w:val="1"/>
          <w:sz w:val="18"/>
          <w:szCs w:val="18"/>
        </w:rPr>
        <w:t>hos</w:t>
      </w:r>
      <w:r>
        <w:rPr>
          <w:rFonts w:ascii="Arial" w:eastAsia="Arial" w:hAnsi="Arial" w:cs="Arial"/>
          <w:b/>
          <w:spacing w:val="-1"/>
          <w:sz w:val="18"/>
          <w:szCs w:val="18"/>
        </w:rPr>
        <w:t>c</w:t>
      </w:r>
      <w:r>
        <w:rPr>
          <w:rFonts w:ascii="Arial" w:eastAsia="Arial" w:hAnsi="Arial" w:cs="Arial"/>
          <w:b/>
          <w:spacing w:val="1"/>
          <w:sz w:val="18"/>
          <w:szCs w:val="18"/>
        </w:rPr>
        <w:t>o</w:t>
      </w:r>
      <w:r>
        <w:rPr>
          <w:rFonts w:ascii="Arial" w:eastAsia="Arial" w:hAnsi="Arial" w:cs="Arial"/>
          <w:b/>
          <w:spacing w:val="-2"/>
          <w:sz w:val="18"/>
          <w:szCs w:val="18"/>
        </w:rPr>
        <w:t>p</w:t>
      </w:r>
      <w:r>
        <w:rPr>
          <w:rFonts w:ascii="Arial" w:eastAsia="Arial" w:hAnsi="Arial" w:cs="Arial"/>
          <w:b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sz w:val="18"/>
          <w:szCs w:val="18"/>
        </w:rPr>
        <w:t>)</w:t>
      </w:r>
    </w:p>
    <w:p w:rsidR="005E34AF" w:rsidRDefault="00A24674">
      <w:pPr>
        <w:spacing w:before="12"/>
        <w:rPr>
          <w:rFonts w:ascii="Calibri" w:eastAsia="Calibri" w:hAnsi="Calibri" w:cs="Calibri"/>
          <w:sz w:val="22"/>
          <w:szCs w:val="22"/>
        </w:rPr>
        <w:sectPr w:rsidR="005E34AF">
          <w:type w:val="continuous"/>
          <w:pgSz w:w="12240" w:h="15840"/>
          <w:pgMar w:top="420" w:right="760" w:bottom="280" w:left="900" w:header="720" w:footer="720" w:gutter="0"/>
          <w:cols w:num="2" w:space="720" w:equalWidth="0">
            <w:col w:w="3128" w:space="1064"/>
            <w:col w:w="6388"/>
          </w:cols>
        </w:sectPr>
      </w:pPr>
      <w:r>
        <w:br w:type="column"/>
      </w:r>
      <w:r>
        <w:lastRenderedPageBreak/>
        <w:t xml:space="preserve">    </w:t>
      </w:r>
      <w:r>
        <w:rPr>
          <w:spacing w:val="18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qu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ncy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rang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3</w:t>
      </w:r>
      <w:r>
        <w:rPr>
          <w:rFonts w:ascii="Calibri" w:eastAsia="Calibri" w:hAnsi="Calibri" w:cs="Calibri"/>
          <w:sz w:val="22"/>
          <w:szCs w:val="22"/>
        </w:rPr>
        <w:t>0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Hz to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0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kHz</w:t>
      </w:r>
    </w:p>
    <w:p w:rsidR="005E34AF" w:rsidRDefault="005E34AF">
      <w:pPr>
        <w:spacing w:before="16" w:line="260" w:lineRule="exact"/>
        <w:rPr>
          <w:sz w:val="26"/>
          <w:szCs w:val="26"/>
        </w:rPr>
      </w:pPr>
    </w:p>
    <w:p w:rsidR="005E34AF" w:rsidRDefault="005E34AF">
      <w:pPr>
        <w:spacing w:before="12"/>
        <w:ind w:left="4192"/>
        <w:rPr>
          <w:rFonts w:ascii="Calibri" w:eastAsia="Calibri" w:hAnsi="Calibri" w:cs="Calibri"/>
          <w:sz w:val="22"/>
          <w:szCs w:val="22"/>
        </w:rPr>
      </w:pPr>
      <w:r w:rsidRPr="005E34AF">
        <w:pict>
          <v:shape id="_x0000_s1026" type="#_x0000_t202" style="position:absolute;left:0;text-align:left;margin-left:241pt;margin-top:-150.55pt;width:279.4pt;height:101.5pt;z-index:-25165721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900"/>
                    <w:gridCol w:w="1531"/>
                    <w:gridCol w:w="1709"/>
                    <w:gridCol w:w="1438"/>
                  </w:tblGrid>
                  <w:tr w:rsidR="005E34AF">
                    <w:trPr>
                      <w:trHeight w:hRule="exact" w:val="449"/>
                    </w:trPr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E34AF" w:rsidRDefault="00A24674">
                        <w:pPr>
                          <w:spacing w:line="200" w:lineRule="exact"/>
                          <w:ind w:left="121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RAN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</w:rPr>
                          <w:t>G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E</w:t>
                        </w:r>
                      </w:p>
                    </w:tc>
                    <w:tc>
                      <w:tcPr>
                        <w:tcW w:w="15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E34AF" w:rsidRDefault="00A24674">
                        <w:pPr>
                          <w:spacing w:line="200" w:lineRule="exact"/>
                          <w:ind w:left="301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H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)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.S.R</w:t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E34AF" w:rsidRDefault="00A24674">
                        <w:pPr>
                          <w:spacing w:line="200" w:lineRule="exact"/>
                          <w:ind w:left="258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RES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U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N</w:t>
                        </w:r>
                      </w:p>
                    </w:tc>
                    <w:tc>
                      <w:tcPr>
                        <w:tcW w:w="14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E34AF" w:rsidRDefault="00A24674">
                        <w:pPr>
                          <w:spacing w:line="200" w:lineRule="exact"/>
                          <w:ind w:left="15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b/>
                            <w:spacing w:val="1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ERANCE</w:t>
                        </w:r>
                      </w:p>
                    </w:tc>
                  </w:tr>
                  <w:tr w:rsidR="005E34AF">
                    <w:trPr>
                      <w:trHeight w:hRule="exact" w:val="355"/>
                    </w:trPr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E34AF" w:rsidRDefault="00A24674">
                        <w:pPr>
                          <w:ind w:left="362" w:right="362"/>
                          <w:jc w:val="center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9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15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E34AF" w:rsidRDefault="00A24674">
                        <w:pPr>
                          <w:ind w:left="527" w:right="526"/>
                          <w:jc w:val="center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w w:val="99"/>
                            <w:sz w:val="18"/>
                            <w:szCs w:val="18"/>
                          </w:rPr>
                          <w:t>200</w:t>
                        </w:r>
                        <w:r>
                          <w:rPr>
                            <w:rFonts w:ascii="Arial" w:eastAsia="Arial" w:hAnsi="Arial" w:cs="Arial"/>
                            <w:w w:val="99"/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E34AF" w:rsidRDefault="00A24674">
                        <w:pPr>
                          <w:ind w:left="599" w:right="602"/>
                          <w:jc w:val="center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 xml:space="preserve">1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  <w:w w:val="99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w w:val="99"/>
                            <w:sz w:val="18"/>
                            <w:szCs w:val="18"/>
                          </w:rPr>
                          <w:t>H</w:t>
                        </w:r>
                        <w:proofErr w:type="spellEnd"/>
                      </w:p>
                    </w:tc>
                    <w:tc>
                      <w:tcPr>
                        <w:tcW w:w="14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E34AF" w:rsidRDefault="00A24674">
                        <w:pPr>
                          <w:spacing w:line="220" w:lineRule="exact"/>
                          <w:ind w:left="452" w:right="455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± </w:t>
                        </w:r>
                        <w:r>
                          <w:rPr>
                            <w:rFonts w:ascii="Arial" w:eastAsia="Arial" w:hAnsi="Arial" w:cs="Arial"/>
                            <w:w w:val="99"/>
                          </w:rPr>
                          <w:t>3%</w:t>
                        </w:r>
                      </w:p>
                    </w:tc>
                  </w:tr>
                  <w:tr w:rsidR="005E34AF">
                    <w:trPr>
                      <w:trHeight w:hRule="exact" w:val="413"/>
                    </w:trPr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E34AF" w:rsidRDefault="00A24674">
                        <w:pPr>
                          <w:ind w:left="362" w:right="362"/>
                          <w:jc w:val="center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99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15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E34AF" w:rsidRDefault="00A24674">
                        <w:pPr>
                          <w:ind w:left="577" w:right="576"/>
                          <w:jc w:val="center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w w:val="99"/>
                            <w:sz w:val="18"/>
                            <w:szCs w:val="18"/>
                          </w:rPr>
                          <w:t>20</w:t>
                        </w:r>
                        <w:r>
                          <w:rPr>
                            <w:rFonts w:ascii="Arial" w:eastAsia="Arial" w:hAnsi="Arial" w:cs="Arial"/>
                            <w:w w:val="99"/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E34AF" w:rsidRDefault="00A24674">
                        <w:pPr>
                          <w:ind w:left="558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.1</w:t>
                        </w:r>
                        <w:r>
                          <w:rPr>
                            <w:rFonts w:ascii="Arial" w:eastAsia="Arial" w:hAnsi="Arial" w:cs="Arial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H</w:t>
                        </w:r>
                        <w:proofErr w:type="spellEnd"/>
                      </w:p>
                    </w:tc>
                    <w:tc>
                      <w:tcPr>
                        <w:tcW w:w="14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E34AF" w:rsidRDefault="00A24674">
                        <w:pPr>
                          <w:spacing w:line="220" w:lineRule="exact"/>
                          <w:ind w:left="452" w:right="455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± </w:t>
                        </w:r>
                        <w:r>
                          <w:rPr>
                            <w:rFonts w:ascii="Arial" w:eastAsia="Arial" w:hAnsi="Arial" w:cs="Arial"/>
                            <w:w w:val="99"/>
                          </w:rPr>
                          <w:t>3%</w:t>
                        </w:r>
                      </w:p>
                    </w:tc>
                  </w:tr>
                  <w:tr w:rsidR="005E34AF">
                    <w:trPr>
                      <w:trHeight w:hRule="exact" w:val="372"/>
                    </w:trPr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E34AF" w:rsidRDefault="00A24674">
                        <w:pPr>
                          <w:spacing w:before="3"/>
                          <w:ind w:left="362" w:right="362"/>
                          <w:jc w:val="center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9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15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E34AF" w:rsidRDefault="00A24674">
                        <w:pPr>
                          <w:spacing w:before="3"/>
                          <w:ind w:left="628" w:right="627"/>
                          <w:jc w:val="center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w w:val="99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eastAsia="Arial" w:hAnsi="Arial" w:cs="Arial"/>
                            <w:w w:val="99"/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E34AF" w:rsidRDefault="00A24674">
                        <w:pPr>
                          <w:spacing w:before="3"/>
                          <w:ind w:left="508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H</w:t>
                        </w:r>
                        <w:proofErr w:type="spellEnd"/>
                      </w:p>
                    </w:tc>
                    <w:tc>
                      <w:tcPr>
                        <w:tcW w:w="14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E34AF" w:rsidRDefault="00A24674">
                        <w:pPr>
                          <w:spacing w:before="1"/>
                          <w:ind w:left="452" w:right="455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± </w:t>
                        </w:r>
                        <w:r>
                          <w:rPr>
                            <w:rFonts w:ascii="Arial" w:eastAsia="Arial" w:hAnsi="Arial" w:cs="Arial"/>
                            <w:w w:val="99"/>
                          </w:rPr>
                          <w:t>3%</w:t>
                        </w:r>
                      </w:p>
                    </w:tc>
                  </w:tr>
                  <w:tr w:rsidR="005E34AF">
                    <w:trPr>
                      <w:trHeight w:hRule="exact" w:val="432"/>
                    </w:trPr>
                    <w:tc>
                      <w:tcPr>
                        <w:tcW w:w="9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E34AF" w:rsidRDefault="00A24674">
                        <w:pPr>
                          <w:ind w:left="362" w:right="362"/>
                          <w:jc w:val="center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99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15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E34AF" w:rsidRDefault="00A24674">
                        <w:pPr>
                          <w:ind w:left="676" w:right="679"/>
                          <w:jc w:val="center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99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170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E34AF" w:rsidRDefault="00A24674">
                        <w:pPr>
                          <w:ind w:left="457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00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pacing w:val="1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  <w:t>H</w:t>
                        </w:r>
                        <w:proofErr w:type="spellEnd"/>
                      </w:p>
                    </w:tc>
                    <w:tc>
                      <w:tcPr>
                        <w:tcW w:w="143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E34AF" w:rsidRDefault="00A24674">
                        <w:pPr>
                          <w:spacing w:line="220" w:lineRule="exact"/>
                          <w:ind w:left="452" w:right="455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± </w:t>
                        </w:r>
                        <w:r>
                          <w:rPr>
                            <w:rFonts w:ascii="Arial" w:eastAsia="Arial" w:hAnsi="Arial" w:cs="Arial"/>
                            <w:w w:val="99"/>
                          </w:rPr>
                          <w:t>3%</w:t>
                        </w:r>
                      </w:p>
                    </w:tc>
                  </w:tr>
                </w:tbl>
                <w:p w:rsidR="005E34AF" w:rsidRDefault="005E34AF"/>
              </w:txbxContent>
            </v:textbox>
            <w10:wrap anchorx="page"/>
          </v:shape>
        </w:pict>
      </w:r>
      <w:r w:rsidR="00A24674">
        <w:t xml:space="preserve">    </w:t>
      </w:r>
      <w:r w:rsidR="00A24674">
        <w:rPr>
          <w:spacing w:val="18"/>
        </w:rPr>
        <w:t xml:space="preserve"> </w:t>
      </w:r>
      <w:r w:rsidR="00A24674">
        <w:rPr>
          <w:rFonts w:ascii="Calibri" w:eastAsia="Calibri" w:hAnsi="Calibri" w:cs="Calibri"/>
          <w:sz w:val="22"/>
          <w:szCs w:val="22"/>
        </w:rPr>
        <w:t>Filt</w:t>
      </w:r>
      <w:r w:rsidR="00A24674">
        <w:rPr>
          <w:rFonts w:ascii="Calibri" w:eastAsia="Calibri" w:hAnsi="Calibri" w:cs="Calibri"/>
          <w:spacing w:val="1"/>
          <w:sz w:val="22"/>
          <w:szCs w:val="22"/>
        </w:rPr>
        <w:t>e</w:t>
      </w:r>
      <w:r w:rsidR="00A24674">
        <w:rPr>
          <w:rFonts w:ascii="Calibri" w:eastAsia="Calibri" w:hAnsi="Calibri" w:cs="Calibri"/>
          <w:sz w:val="22"/>
          <w:szCs w:val="22"/>
        </w:rPr>
        <w:t>rs:</w:t>
      </w:r>
      <w:r w:rsidR="00A24674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A24674">
        <w:rPr>
          <w:rFonts w:ascii="Calibri" w:eastAsia="Calibri" w:hAnsi="Calibri" w:cs="Calibri"/>
          <w:spacing w:val="-2"/>
          <w:sz w:val="22"/>
          <w:szCs w:val="22"/>
        </w:rPr>
        <w:t>l</w:t>
      </w:r>
      <w:r w:rsidR="00A24674">
        <w:rPr>
          <w:rFonts w:ascii="Calibri" w:eastAsia="Calibri" w:hAnsi="Calibri" w:cs="Calibri"/>
          <w:spacing w:val="1"/>
          <w:sz w:val="22"/>
          <w:szCs w:val="22"/>
        </w:rPr>
        <w:t>o</w:t>
      </w:r>
      <w:r w:rsidR="00A24674">
        <w:rPr>
          <w:rFonts w:ascii="Calibri" w:eastAsia="Calibri" w:hAnsi="Calibri" w:cs="Calibri"/>
          <w:spacing w:val="-1"/>
          <w:sz w:val="22"/>
          <w:szCs w:val="22"/>
        </w:rPr>
        <w:t>w</w:t>
      </w:r>
      <w:r w:rsidR="00A24674">
        <w:rPr>
          <w:rFonts w:ascii="Calibri" w:eastAsia="Calibri" w:hAnsi="Calibri" w:cs="Calibri"/>
          <w:sz w:val="22"/>
          <w:szCs w:val="22"/>
        </w:rPr>
        <w:t>,</w:t>
      </w:r>
      <w:r w:rsidR="00A24674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A24674">
        <w:rPr>
          <w:rFonts w:ascii="Calibri" w:eastAsia="Calibri" w:hAnsi="Calibri" w:cs="Calibri"/>
          <w:spacing w:val="2"/>
          <w:sz w:val="22"/>
          <w:szCs w:val="22"/>
        </w:rPr>
        <w:t>m</w:t>
      </w:r>
      <w:r w:rsidR="00A24674">
        <w:rPr>
          <w:rFonts w:ascii="Calibri" w:eastAsia="Calibri" w:hAnsi="Calibri" w:cs="Calibri"/>
          <w:sz w:val="22"/>
          <w:szCs w:val="22"/>
        </w:rPr>
        <w:t>iddl</w:t>
      </w:r>
      <w:r w:rsidR="00A24674">
        <w:rPr>
          <w:rFonts w:ascii="Calibri" w:eastAsia="Calibri" w:hAnsi="Calibri" w:cs="Calibri"/>
          <w:spacing w:val="1"/>
          <w:sz w:val="22"/>
          <w:szCs w:val="22"/>
        </w:rPr>
        <w:t>e</w:t>
      </w:r>
      <w:r w:rsidR="00A24674">
        <w:rPr>
          <w:rFonts w:ascii="Calibri" w:eastAsia="Calibri" w:hAnsi="Calibri" w:cs="Calibri"/>
          <w:sz w:val="22"/>
          <w:szCs w:val="22"/>
        </w:rPr>
        <w:t>,</w:t>
      </w:r>
      <w:r w:rsidR="00A24674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A24674">
        <w:rPr>
          <w:rFonts w:ascii="Calibri" w:eastAsia="Calibri" w:hAnsi="Calibri" w:cs="Calibri"/>
          <w:sz w:val="22"/>
          <w:szCs w:val="22"/>
        </w:rPr>
        <w:t>high,</w:t>
      </w:r>
      <w:r w:rsidR="00A24674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A24674">
        <w:rPr>
          <w:rFonts w:ascii="Calibri" w:eastAsia="Calibri" w:hAnsi="Calibri" w:cs="Calibri"/>
          <w:spacing w:val="-3"/>
          <w:sz w:val="22"/>
          <w:szCs w:val="22"/>
        </w:rPr>
        <w:t>u</w:t>
      </w:r>
      <w:r w:rsidR="00A24674">
        <w:rPr>
          <w:rFonts w:ascii="Calibri" w:eastAsia="Calibri" w:hAnsi="Calibri" w:cs="Calibri"/>
          <w:sz w:val="22"/>
          <w:szCs w:val="22"/>
        </w:rPr>
        <w:t>nfilt</w:t>
      </w:r>
      <w:r w:rsidR="00A24674">
        <w:rPr>
          <w:rFonts w:ascii="Calibri" w:eastAsia="Calibri" w:hAnsi="Calibri" w:cs="Calibri"/>
          <w:spacing w:val="1"/>
          <w:sz w:val="22"/>
          <w:szCs w:val="22"/>
        </w:rPr>
        <w:t>e</w:t>
      </w:r>
      <w:r w:rsidR="00A24674">
        <w:rPr>
          <w:rFonts w:ascii="Calibri" w:eastAsia="Calibri" w:hAnsi="Calibri" w:cs="Calibri"/>
          <w:sz w:val="22"/>
          <w:szCs w:val="22"/>
        </w:rPr>
        <w:t>r</w:t>
      </w:r>
      <w:r w:rsidR="00A24674">
        <w:rPr>
          <w:rFonts w:ascii="Calibri" w:eastAsia="Calibri" w:hAnsi="Calibri" w:cs="Calibri"/>
          <w:spacing w:val="1"/>
          <w:sz w:val="22"/>
          <w:szCs w:val="22"/>
        </w:rPr>
        <w:t>e</w:t>
      </w:r>
      <w:r w:rsidR="00A24674">
        <w:rPr>
          <w:rFonts w:ascii="Calibri" w:eastAsia="Calibri" w:hAnsi="Calibri" w:cs="Calibri"/>
          <w:sz w:val="22"/>
          <w:szCs w:val="22"/>
        </w:rPr>
        <w:t>d</w:t>
      </w:r>
    </w:p>
    <w:p w:rsidR="005E34AF" w:rsidRDefault="005E34AF">
      <w:pPr>
        <w:spacing w:line="200" w:lineRule="exact"/>
      </w:pPr>
    </w:p>
    <w:p w:rsidR="005E34AF" w:rsidRDefault="005E34AF">
      <w:pPr>
        <w:spacing w:line="200" w:lineRule="exact"/>
      </w:pPr>
    </w:p>
    <w:p w:rsidR="005E34AF" w:rsidRDefault="005E34AF">
      <w:pPr>
        <w:spacing w:before="1" w:line="280" w:lineRule="exact"/>
        <w:rPr>
          <w:sz w:val="28"/>
          <w:szCs w:val="28"/>
        </w:rPr>
      </w:pPr>
    </w:p>
    <w:p w:rsidR="005E34AF" w:rsidRDefault="00A24674">
      <w:pPr>
        <w:spacing w:before="34"/>
        <w:ind w:left="5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•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5"/>
        </w:rPr>
        <w:t>a</w:t>
      </w:r>
      <w:r>
        <w:rPr>
          <w:rFonts w:ascii="Arial" w:eastAsia="Arial" w:hAnsi="Arial" w:cs="Arial"/>
          <w:spacing w:val="-3"/>
        </w:rPr>
        <w:t>y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2"/>
        </w:rPr>
        <w:t>3</w:t>
      </w:r>
      <w:r>
        <w:rPr>
          <w:rFonts w:ascii="Arial" w:eastAsia="Arial" w:hAnsi="Arial" w:cs="Arial"/>
        </w:rPr>
        <w:t>½</w:t>
      </w:r>
      <w:r>
        <w:rPr>
          <w:rFonts w:ascii="Arial" w:eastAsia="Arial" w:hAnsi="Arial" w:cs="Arial"/>
          <w:spacing w:val="-3"/>
        </w:rPr>
        <w:t xml:space="preserve"> </w:t>
      </w:r>
      <w:proofErr w:type="gramStart"/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•</w:t>
      </w:r>
      <w:proofErr w:type="gramEnd"/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5"/>
        </w:rPr>
        <w:t>m</w:t>
      </w:r>
      <w:r>
        <w:rPr>
          <w:rFonts w:ascii="Arial" w:eastAsia="Arial" w:hAnsi="Arial" w:cs="Arial"/>
          <w:spacing w:val="-2"/>
        </w:rPr>
        <w:t>p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pe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Ra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ge: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0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5</w:t>
      </w:r>
      <w:r>
        <w:rPr>
          <w:rFonts w:ascii="Arial" w:eastAsia="Arial" w:hAnsi="Arial" w:cs="Arial"/>
          <w:spacing w:val="2"/>
        </w:rPr>
        <w:t>5</w:t>
      </w:r>
      <w:r>
        <w:rPr>
          <w:rFonts w:ascii="Arial" w:eastAsia="Arial" w:hAnsi="Arial" w:cs="Arial"/>
          <w:spacing w:val="-1"/>
        </w:rPr>
        <w:t>º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•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2"/>
        </w:rPr>
        <w:t>S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z</w:t>
      </w:r>
      <w:r>
        <w:rPr>
          <w:rFonts w:ascii="Arial" w:eastAsia="Arial" w:hAnsi="Arial" w:cs="Arial"/>
        </w:rPr>
        <w:t>e: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2</w:t>
      </w:r>
      <w:r>
        <w:rPr>
          <w:rFonts w:ascii="Arial" w:eastAsia="Arial" w:hAnsi="Arial" w:cs="Arial"/>
        </w:rPr>
        <w:t>37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2"/>
        </w:rPr>
        <w:t>3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</w:rPr>
        <w:t>45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•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2"/>
        </w:rPr>
        <w:t>W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g</w:t>
      </w:r>
      <w:r>
        <w:rPr>
          <w:rFonts w:ascii="Arial" w:eastAsia="Arial" w:hAnsi="Arial" w:cs="Arial"/>
        </w:rPr>
        <w:t>ht: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2"/>
        </w:rPr>
        <w:t>7</w:t>
      </w:r>
      <w:r>
        <w:rPr>
          <w:rFonts w:ascii="Arial" w:eastAsia="Arial" w:hAnsi="Arial" w:cs="Arial"/>
          <w:spacing w:val="-2"/>
        </w:rPr>
        <w:t>0</w:t>
      </w:r>
      <w:r>
        <w:rPr>
          <w:rFonts w:ascii="Arial" w:eastAsia="Arial" w:hAnsi="Arial" w:cs="Arial"/>
        </w:rPr>
        <w:t>0g</w:t>
      </w:r>
      <w:r>
        <w:rPr>
          <w:rFonts w:ascii="Arial" w:eastAsia="Arial" w:hAnsi="Arial" w:cs="Arial"/>
          <w:spacing w:val="5"/>
        </w:rPr>
        <w:t>m</w:t>
      </w:r>
      <w:r>
        <w:rPr>
          <w:rFonts w:ascii="Arial" w:eastAsia="Arial" w:hAnsi="Arial" w:cs="Arial"/>
        </w:rPr>
        <w:t>s</w:t>
      </w:r>
    </w:p>
    <w:p w:rsidR="005E34AF" w:rsidRDefault="00A24674">
      <w:pPr>
        <w:spacing w:before="34" w:line="220" w:lineRule="exact"/>
        <w:ind w:left="54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•</w:t>
      </w:r>
      <w:r>
        <w:rPr>
          <w:rFonts w:ascii="Arial" w:eastAsia="Arial" w:hAnsi="Arial" w:cs="Arial"/>
          <w:spacing w:val="-1"/>
          <w:position w:val="-1"/>
        </w:rPr>
        <w:t>P</w:t>
      </w:r>
      <w:r>
        <w:rPr>
          <w:rFonts w:ascii="Arial" w:eastAsia="Arial" w:hAnsi="Arial" w:cs="Arial"/>
          <w:spacing w:val="2"/>
          <w:position w:val="-1"/>
        </w:rPr>
        <w:t>o</w:t>
      </w:r>
      <w:r>
        <w:rPr>
          <w:rFonts w:ascii="Arial" w:eastAsia="Arial" w:hAnsi="Arial" w:cs="Arial"/>
          <w:position w:val="-1"/>
        </w:rPr>
        <w:t>we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>:</w:t>
      </w:r>
      <w:r>
        <w:rPr>
          <w:rFonts w:ascii="Arial" w:eastAsia="Arial" w:hAnsi="Arial" w:cs="Arial"/>
          <w:spacing w:val="-7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1</w:t>
      </w:r>
      <w:r>
        <w:rPr>
          <w:rFonts w:ascii="Arial" w:eastAsia="Arial" w:hAnsi="Arial" w:cs="Arial"/>
          <w:spacing w:val="2"/>
          <w:position w:val="-1"/>
        </w:rPr>
        <w:t>.</w:t>
      </w:r>
      <w:r>
        <w:rPr>
          <w:rFonts w:ascii="Arial" w:eastAsia="Arial" w:hAnsi="Arial" w:cs="Arial"/>
          <w:position w:val="-1"/>
        </w:rPr>
        <w:t>5V</w:t>
      </w:r>
      <w:r>
        <w:rPr>
          <w:rFonts w:ascii="Arial" w:eastAsia="Arial" w:hAnsi="Arial" w:cs="Arial"/>
          <w:spacing w:val="-5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x 6</w:t>
      </w:r>
      <w:r>
        <w:rPr>
          <w:rFonts w:ascii="Arial" w:eastAsia="Arial" w:hAnsi="Arial" w:cs="Arial"/>
          <w:spacing w:val="2"/>
          <w:position w:val="-1"/>
        </w:rPr>
        <w:t xml:space="preserve"> A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-4"/>
          <w:position w:val="-1"/>
        </w:rPr>
        <w:t xml:space="preserve"> </w:t>
      </w:r>
      <w:r>
        <w:rPr>
          <w:rFonts w:ascii="Arial" w:eastAsia="Arial" w:hAnsi="Arial" w:cs="Arial"/>
          <w:spacing w:val="1"/>
          <w:position w:val="-1"/>
        </w:rPr>
        <w:t>si</w:t>
      </w:r>
      <w:r>
        <w:rPr>
          <w:rFonts w:ascii="Arial" w:eastAsia="Arial" w:hAnsi="Arial" w:cs="Arial"/>
          <w:spacing w:val="-1"/>
          <w:position w:val="-1"/>
        </w:rPr>
        <w:t>z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-4"/>
          <w:position w:val="-1"/>
        </w:rPr>
        <w:t xml:space="preserve"> </w:t>
      </w:r>
      <w:r>
        <w:rPr>
          <w:rFonts w:ascii="Arial" w:eastAsia="Arial" w:hAnsi="Arial" w:cs="Arial"/>
          <w:spacing w:val="4"/>
          <w:position w:val="-1"/>
        </w:rPr>
        <w:t>c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-1"/>
          <w:position w:val="-1"/>
        </w:rPr>
        <w:t>ll</w:t>
      </w:r>
      <w:r>
        <w:rPr>
          <w:rFonts w:ascii="Arial" w:eastAsia="Arial" w:hAnsi="Arial" w:cs="Arial"/>
          <w:position w:val="-1"/>
        </w:rPr>
        <w:t>s</w:t>
      </w:r>
      <w:r>
        <w:rPr>
          <w:rFonts w:ascii="Arial" w:eastAsia="Arial" w:hAnsi="Arial" w:cs="Arial"/>
          <w:spacing w:val="-2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•</w:t>
      </w:r>
      <w:r>
        <w:rPr>
          <w:rFonts w:ascii="Arial" w:eastAsia="Arial" w:hAnsi="Arial" w:cs="Arial"/>
          <w:spacing w:val="1"/>
          <w:position w:val="-1"/>
        </w:rPr>
        <w:t xml:space="preserve"> </w:t>
      </w:r>
      <w:r>
        <w:rPr>
          <w:rFonts w:ascii="Arial" w:eastAsia="Arial" w:hAnsi="Arial" w:cs="Arial"/>
          <w:spacing w:val="-1"/>
          <w:position w:val="-1"/>
        </w:rPr>
        <w:t>E</w:t>
      </w:r>
      <w:r>
        <w:rPr>
          <w:rFonts w:ascii="Arial" w:eastAsia="Arial" w:hAnsi="Arial" w:cs="Arial"/>
          <w:spacing w:val="2"/>
          <w:position w:val="-1"/>
        </w:rPr>
        <w:t>n</w:t>
      </w:r>
      <w:r>
        <w:rPr>
          <w:rFonts w:ascii="Arial" w:eastAsia="Arial" w:hAnsi="Arial" w:cs="Arial"/>
          <w:spacing w:val="4"/>
          <w:position w:val="-1"/>
        </w:rPr>
        <w:t>c</w:t>
      </w:r>
      <w:r>
        <w:rPr>
          <w:rFonts w:ascii="Arial" w:eastAsia="Arial" w:hAnsi="Arial" w:cs="Arial"/>
          <w:spacing w:val="-1"/>
          <w:position w:val="-1"/>
        </w:rPr>
        <w:t>l</w:t>
      </w:r>
      <w:r>
        <w:rPr>
          <w:rFonts w:ascii="Arial" w:eastAsia="Arial" w:hAnsi="Arial" w:cs="Arial"/>
          <w:position w:val="-1"/>
        </w:rPr>
        <w:t>o</w:t>
      </w:r>
      <w:r>
        <w:rPr>
          <w:rFonts w:ascii="Arial" w:eastAsia="Arial" w:hAnsi="Arial" w:cs="Arial"/>
          <w:spacing w:val="1"/>
          <w:position w:val="-1"/>
        </w:rPr>
        <w:t>s</w:t>
      </w:r>
      <w:r>
        <w:rPr>
          <w:rFonts w:ascii="Arial" w:eastAsia="Arial" w:hAnsi="Arial" w:cs="Arial"/>
          <w:position w:val="-1"/>
        </w:rPr>
        <w:t>u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>e:</w:t>
      </w:r>
      <w:r>
        <w:rPr>
          <w:rFonts w:ascii="Arial" w:eastAsia="Arial" w:hAnsi="Arial" w:cs="Arial"/>
          <w:spacing w:val="-7"/>
          <w:position w:val="-1"/>
        </w:rPr>
        <w:t xml:space="preserve"> </w:t>
      </w:r>
      <w:proofErr w:type="spellStart"/>
      <w:r>
        <w:rPr>
          <w:rFonts w:ascii="Arial" w:eastAsia="Arial" w:hAnsi="Arial" w:cs="Arial"/>
          <w:position w:val="-1"/>
        </w:rPr>
        <w:t>M</w:t>
      </w:r>
      <w:r>
        <w:rPr>
          <w:rFonts w:ascii="Arial" w:eastAsia="Arial" w:hAnsi="Arial" w:cs="Arial"/>
          <w:spacing w:val="3"/>
          <w:position w:val="-1"/>
        </w:rPr>
        <w:t>o</w:t>
      </w:r>
      <w:r>
        <w:rPr>
          <w:rFonts w:ascii="Arial" w:eastAsia="Arial" w:hAnsi="Arial" w:cs="Arial"/>
          <w:position w:val="-1"/>
        </w:rPr>
        <w:t>u</w:t>
      </w:r>
      <w:r>
        <w:rPr>
          <w:rFonts w:ascii="Arial" w:eastAsia="Arial" w:hAnsi="Arial" w:cs="Arial"/>
          <w:spacing w:val="-1"/>
          <w:position w:val="-1"/>
        </w:rPr>
        <w:t>l</w:t>
      </w:r>
      <w:r>
        <w:rPr>
          <w:rFonts w:ascii="Arial" w:eastAsia="Arial" w:hAnsi="Arial" w:cs="Arial"/>
          <w:spacing w:val="2"/>
          <w:position w:val="-1"/>
        </w:rPr>
        <w:t>d</w:t>
      </w:r>
      <w:r>
        <w:rPr>
          <w:rFonts w:ascii="Arial" w:eastAsia="Arial" w:hAnsi="Arial" w:cs="Arial"/>
          <w:position w:val="-1"/>
        </w:rPr>
        <w:t>ed</w:t>
      </w:r>
      <w:proofErr w:type="spellEnd"/>
      <w:r>
        <w:rPr>
          <w:rFonts w:ascii="Arial" w:eastAsia="Arial" w:hAnsi="Arial" w:cs="Arial"/>
          <w:spacing w:val="-6"/>
          <w:position w:val="-1"/>
        </w:rPr>
        <w:t xml:space="preserve"> </w:t>
      </w:r>
      <w:r>
        <w:rPr>
          <w:rFonts w:ascii="Arial" w:eastAsia="Arial" w:hAnsi="Arial" w:cs="Arial"/>
          <w:spacing w:val="1"/>
          <w:position w:val="-1"/>
        </w:rPr>
        <w:t>i</w:t>
      </w:r>
      <w:r>
        <w:rPr>
          <w:rFonts w:ascii="Arial" w:eastAsia="Arial" w:hAnsi="Arial" w:cs="Arial"/>
          <w:position w:val="-1"/>
        </w:rPr>
        <w:t>n</w:t>
      </w:r>
      <w:r>
        <w:rPr>
          <w:rFonts w:ascii="Arial" w:eastAsia="Arial" w:hAnsi="Arial" w:cs="Arial"/>
          <w:spacing w:val="-2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h</w:t>
      </w:r>
      <w:r>
        <w:rPr>
          <w:rFonts w:ascii="Arial" w:eastAsia="Arial" w:hAnsi="Arial" w:cs="Arial"/>
          <w:spacing w:val="1"/>
          <w:position w:val="-1"/>
        </w:rPr>
        <w:t>i</w:t>
      </w:r>
      <w:r>
        <w:rPr>
          <w:rFonts w:ascii="Arial" w:eastAsia="Arial" w:hAnsi="Arial" w:cs="Arial"/>
          <w:position w:val="-1"/>
        </w:rPr>
        <w:t>gh</w:t>
      </w:r>
      <w:r>
        <w:rPr>
          <w:rFonts w:ascii="Arial" w:eastAsia="Arial" w:hAnsi="Arial" w:cs="Arial"/>
          <w:spacing w:val="-2"/>
          <w:position w:val="-1"/>
        </w:rPr>
        <w:t xml:space="preserve"> 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spacing w:val="5"/>
          <w:position w:val="-1"/>
        </w:rPr>
        <w:t>m</w:t>
      </w:r>
      <w:r>
        <w:rPr>
          <w:rFonts w:ascii="Arial" w:eastAsia="Arial" w:hAnsi="Arial" w:cs="Arial"/>
          <w:position w:val="-1"/>
        </w:rPr>
        <w:t>pa</w:t>
      </w:r>
      <w:r>
        <w:rPr>
          <w:rFonts w:ascii="Arial" w:eastAsia="Arial" w:hAnsi="Arial" w:cs="Arial"/>
          <w:spacing w:val="1"/>
          <w:position w:val="-1"/>
        </w:rPr>
        <w:t>c</w:t>
      </w:r>
      <w:r>
        <w:rPr>
          <w:rFonts w:ascii="Arial" w:eastAsia="Arial" w:hAnsi="Arial" w:cs="Arial"/>
          <w:position w:val="-1"/>
        </w:rPr>
        <w:t>t</w:t>
      </w:r>
      <w:r>
        <w:rPr>
          <w:rFonts w:ascii="Arial" w:eastAsia="Arial" w:hAnsi="Arial" w:cs="Arial"/>
          <w:spacing w:val="-6"/>
          <w:position w:val="-1"/>
        </w:rPr>
        <w:t xml:space="preserve"> </w:t>
      </w:r>
      <w:r>
        <w:rPr>
          <w:rFonts w:ascii="Arial" w:eastAsia="Arial" w:hAnsi="Arial" w:cs="Arial"/>
          <w:spacing w:val="-1"/>
          <w:position w:val="-1"/>
        </w:rPr>
        <w:t>A</w:t>
      </w:r>
      <w:r>
        <w:rPr>
          <w:rFonts w:ascii="Arial" w:eastAsia="Arial" w:hAnsi="Arial" w:cs="Arial"/>
          <w:spacing w:val="2"/>
          <w:position w:val="-1"/>
        </w:rPr>
        <w:t>B</w:t>
      </w:r>
      <w:r>
        <w:rPr>
          <w:rFonts w:ascii="Arial" w:eastAsia="Arial" w:hAnsi="Arial" w:cs="Arial"/>
          <w:position w:val="-1"/>
        </w:rPr>
        <w:t>S</w:t>
      </w:r>
    </w:p>
    <w:p w:rsidR="005E34AF" w:rsidRDefault="005E34AF">
      <w:pPr>
        <w:spacing w:line="200" w:lineRule="exact"/>
      </w:pPr>
    </w:p>
    <w:p w:rsidR="005E34AF" w:rsidRDefault="005E34AF">
      <w:pPr>
        <w:spacing w:before="18" w:line="240" w:lineRule="exact"/>
        <w:rPr>
          <w:sz w:val="24"/>
          <w:szCs w:val="24"/>
        </w:rPr>
      </w:pPr>
    </w:p>
    <w:p w:rsidR="005E34AF" w:rsidRDefault="00A24674">
      <w:pPr>
        <w:spacing w:before="32"/>
        <w:ind w:left="54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FF0000"/>
          <w:sz w:val="22"/>
          <w:szCs w:val="22"/>
          <w:u w:val="thick" w:color="FF0000"/>
        </w:rPr>
        <w:t>S</w:t>
      </w:r>
      <w:r>
        <w:rPr>
          <w:rFonts w:ascii="Arial" w:eastAsia="Arial" w:hAnsi="Arial" w:cs="Arial"/>
          <w:b/>
          <w:color w:val="FF0000"/>
          <w:spacing w:val="1"/>
          <w:sz w:val="22"/>
          <w:szCs w:val="22"/>
          <w:u w:val="thick" w:color="FF0000"/>
        </w:rPr>
        <w:t>t</w:t>
      </w:r>
      <w:r>
        <w:rPr>
          <w:rFonts w:ascii="Arial" w:eastAsia="Arial" w:hAnsi="Arial" w:cs="Arial"/>
          <w:b/>
          <w:color w:val="FF0000"/>
          <w:sz w:val="22"/>
          <w:szCs w:val="22"/>
          <w:u w:val="thick" w:color="FF0000"/>
        </w:rPr>
        <w:t>andard</w:t>
      </w:r>
      <w:r>
        <w:rPr>
          <w:rFonts w:ascii="Arial" w:eastAsia="Arial" w:hAnsi="Arial" w:cs="Arial"/>
          <w:b/>
          <w:color w:val="FF0000"/>
          <w:spacing w:val="1"/>
          <w:sz w:val="22"/>
          <w:szCs w:val="22"/>
          <w:u w:val="thick" w:color="FF0000"/>
        </w:rPr>
        <w:t xml:space="preserve"> </w:t>
      </w:r>
      <w:r>
        <w:rPr>
          <w:rFonts w:ascii="Arial" w:eastAsia="Arial" w:hAnsi="Arial" w:cs="Arial"/>
          <w:b/>
          <w:color w:val="FF0000"/>
          <w:sz w:val="22"/>
          <w:szCs w:val="22"/>
          <w:u w:val="thick" w:color="FF0000"/>
        </w:rPr>
        <w:t>Sup</w:t>
      </w:r>
      <w:r>
        <w:rPr>
          <w:rFonts w:ascii="Arial" w:eastAsia="Arial" w:hAnsi="Arial" w:cs="Arial"/>
          <w:b/>
          <w:color w:val="FF0000"/>
          <w:spacing w:val="-2"/>
          <w:sz w:val="22"/>
          <w:szCs w:val="22"/>
          <w:u w:val="thick" w:color="FF0000"/>
        </w:rPr>
        <w:t>p</w:t>
      </w:r>
      <w:r>
        <w:rPr>
          <w:rFonts w:ascii="Arial" w:eastAsia="Arial" w:hAnsi="Arial" w:cs="Arial"/>
          <w:b/>
          <w:color w:val="FF0000"/>
          <w:spacing w:val="1"/>
          <w:sz w:val="22"/>
          <w:szCs w:val="22"/>
          <w:u w:val="thick" w:color="FF0000"/>
        </w:rPr>
        <w:t>l</w:t>
      </w:r>
      <w:r>
        <w:rPr>
          <w:rFonts w:ascii="Arial" w:eastAsia="Arial" w:hAnsi="Arial" w:cs="Arial"/>
          <w:b/>
          <w:color w:val="FF0000"/>
          <w:spacing w:val="-4"/>
          <w:sz w:val="22"/>
          <w:szCs w:val="22"/>
          <w:u w:val="thick" w:color="FF0000"/>
        </w:rPr>
        <w:t>y</w:t>
      </w:r>
      <w:r>
        <w:rPr>
          <w:rFonts w:ascii="Arial" w:eastAsia="Arial" w:hAnsi="Arial" w:cs="Arial"/>
          <w:b/>
          <w:color w:val="FF0000"/>
          <w:sz w:val="22"/>
          <w:szCs w:val="22"/>
        </w:rPr>
        <w:t xml:space="preserve">: </w:t>
      </w:r>
      <w:r>
        <w:rPr>
          <w:rFonts w:ascii="Arial" w:eastAsia="Arial" w:hAnsi="Arial" w:cs="Arial"/>
          <w:b/>
          <w:color w:val="FF0000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1F60"/>
        </w:rPr>
        <w:t>•</w:t>
      </w:r>
      <w:r>
        <w:rPr>
          <w:rFonts w:ascii="Arial" w:eastAsia="Arial" w:hAnsi="Arial" w:cs="Arial"/>
          <w:b/>
          <w:color w:val="001F60"/>
          <w:spacing w:val="54"/>
        </w:rPr>
        <w:t xml:space="preserve"> </w:t>
      </w:r>
      <w:r>
        <w:rPr>
          <w:rFonts w:ascii="Arial" w:eastAsia="Arial" w:hAnsi="Arial" w:cs="Arial"/>
          <w:b/>
          <w:color w:val="001F60"/>
          <w:spacing w:val="5"/>
        </w:rPr>
        <w:t>M</w:t>
      </w:r>
      <w:r>
        <w:rPr>
          <w:rFonts w:ascii="Arial" w:eastAsia="Arial" w:hAnsi="Arial" w:cs="Arial"/>
          <w:b/>
          <w:color w:val="001F60"/>
          <w:spacing w:val="-1"/>
        </w:rPr>
        <w:t>o</w:t>
      </w:r>
      <w:r>
        <w:rPr>
          <w:rFonts w:ascii="Arial" w:eastAsia="Arial" w:hAnsi="Arial" w:cs="Arial"/>
          <w:b/>
          <w:color w:val="001F60"/>
          <w:spacing w:val="1"/>
        </w:rPr>
        <w:t>to</w:t>
      </w:r>
      <w:r>
        <w:rPr>
          <w:rFonts w:ascii="Arial" w:eastAsia="Arial" w:hAnsi="Arial" w:cs="Arial"/>
          <w:b/>
          <w:color w:val="001F60"/>
        </w:rPr>
        <w:t>r</w:t>
      </w:r>
      <w:r>
        <w:rPr>
          <w:rFonts w:ascii="Arial" w:eastAsia="Arial" w:hAnsi="Arial" w:cs="Arial"/>
          <w:b/>
          <w:color w:val="001F60"/>
          <w:spacing w:val="-7"/>
        </w:rPr>
        <w:t xml:space="preserve"> </w:t>
      </w:r>
      <w:r>
        <w:rPr>
          <w:rFonts w:ascii="Arial" w:eastAsia="Arial" w:hAnsi="Arial" w:cs="Arial"/>
          <w:b/>
          <w:color w:val="001F60"/>
        </w:rPr>
        <w:t>C</w:t>
      </w:r>
      <w:r>
        <w:rPr>
          <w:rFonts w:ascii="Arial" w:eastAsia="Arial" w:hAnsi="Arial" w:cs="Arial"/>
          <w:b/>
          <w:color w:val="001F60"/>
          <w:spacing w:val="1"/>
        </w:rPr>
        <w:t>h</w:t>
      </w:r>
      <w:r>
        <w:rPr>
          <w:rFonts w:ascii="Arial" w:eastAsia="Arial" w:hAnsi="Arial" w:cs="Arial"/>
          <w:b/>
          <w:color w:val="001F60"/>
          <w:spacing w:val="2"/>
        </w:rPr>
        <w:t>e</w:t>
      </w:r>
      <w:r>
        <w:rPr>
          <w:rFonts w:ascii="Arial" w:eastAsia="Arial" w:hAnsi="Arial" w:cs="Arial"/>
          <w:b/>
          <w:color w:val="001F60"/>
        </w:rPr>
        <w:t>c</w:t>
      </w:r>
      <w:r>
        <w:rPr>
          <w:rFonts w:ascii="Arial" w:eastAsia="Arial" w:hAnsi="Arial" w:cs="Arial"/>
          <w:b/>
          <w:color w:val="001F60"/>
          <w:spacing w:val="2"/>
        </w:rPr>
        <w:t>k</w:t>
      </w:r>
      <w:r>
        <w:rPr>
          <w:rFonts w:ascii="Arial" w:eastAsia="Arial" w:hAnsi="Arial" w:cs="Arial"/>
          <w:b/>
          <w:color w:val="001F60"/>
        </w:rPr>
        <w:t>er</w:t>
      </w:r>
      <w:r>
        <w:rPr>
          <w:rFonts w:ascii="Arial" w:eastAsia="Arial" w:hAnsi="Arial" w:cs="Arial"/>
          <w:b/>
          <w:color w:val="001F60"/>
          <w:spacing w:val="-7"/>
        </w:rPr>
        <w:t xml:space="preserve"> </w:t>
      </w:r>
      <w:r>
        <w:rPr>
          <w:rFonts w:ascii="Arial" w:eastAsia="Arial" w:hAnsi="Arial" w:cs="Arial"/>
          <w:b/>
          <w:color w:val="001F60"/>
          <w:spacing w:val="-1"/>
        </w:rPr>
        <w:t>E</w:t>
      </w:r>
      <w:r>
        <w:rPr>
          <w:rFonts w:ascii="Arial" w:eastAsia="Arial" w:hAnsi="Arial" w:cs="Arial"/>
          <w:b/>
          <w:color w:val="001F60"/>
          <w:spacing w:val="5"/>
        </w:rPr>
        <w:t>M</w:t>
      </w:r>
      <w:r>
        <w:rPr>
          <w:rFonts w:ascii="Arial" w:eastAsia="Arial" w:hAnsi="Arial" w:cs="Arial"/>
          <w:b/>
          <w:color w:val="001F60"/>
          <w:spacing w:val="2"/>
        </w:rPr>
        <w:t>C</w:t>
      </w:r>
      <w:r>
        <w:rPr>
          <w:rFonts w:ascii="Arial" w:eastAsia="Arial" w:hAnsi="Arial" w:cs="Arial"/>
          <w:b/>
          <w:color w:val="001F60"/>
          <w:spacing w:val="1"/>
        </w:rPr>
        <w:t>-</w:t>
      </w:r>
      <w:r>
        <w:rPr>
          <w:rFonts w:ascii="Arial" w:eastAsia="Arial" w:hAnsi="Arial" w:cs="Arial"/>
          <w:b/>
          <w:color w:val="001F60"/>
        </w:rPr>
        <w:t>28N</w:t>
      </w:r>
      <w:r>
        <w:rPr>
          <w:rFonts w:ascii="Arial" w:eastAsia="Arial" w:hAnsi="Arial" w:cs="Arial"/>
          <w:b/>
          <w:color w:val="001F60"/>
          <w:spacing w:val="47"/>
        </w:rPr>
        <w:t xml:space="preserve"> </w:t>
      </w:r>
      <w:r>
        <w:rPr>
          <w:rFonts w:ascii="Arial" w:eastAsia="Arial" w:hAnsi="Arial" w:cs="Arial"/>
          <w:b/>
          <w:color w:val="001F60"/>
        </w:rPr>
        <w:t>•</w:t>
      </w:r>
      <w:r>
        <w:rPr>
          <w:rFonts w:ascii="Arial" w:eastAsia="Arial" w:hAnsi="Arial" w:cs="Arial"/>
          <w:b/>
          <w:color w:val="001F60"/>
          <w:spacing w:val="-1"/>
        </w:rPr>
        <w:t xml:space="preserve"> </w:t>
      </w:r>
      <w:r>
        <w:rPr>
          <w:rFonts w:ascii="Arial" w:eastAsia="Arial" w:hAnsi="Arial" w:cs="Arial"/>
          <w:b/>
          <w:color w:val="001F60"/>
          <w:spacing w:val="3"/>
        </w:rPr>
        <w:t>T</w:t>
      </w:r>
      <w:r>
        <w:rPr>
          <w:rFonts w:ascii="Arial" w:eastAsia="Arial" w:hAnsi="Arial" w:cs="Arial"/>
          <w:b/>
          <w:color w:val="001F60"/>
        </w:rPr>
        <w:t>est</w:t>
      </w:r>
      <w:r>
        <w:rPr>
          <w:rFonts w:ascii="Arial" w:eastAsia="Arial" w:hAnsi="Arial" w:cs="Arial"/>
          <w:b/>
          <w:color w:val="001F60"/>
          <w:spacing w:val="-4"/>
        </w:rPr>
        <w:t xml:space="preserve"> </w:t>
      </w:r>
      <w:r>
        <w:rPr>
          <w:rFonts w:ascii="Arial" w:eastAsia="Arial" w:hAnsi="Arial" w:cs="Arial"/>
          <w:b/>
          <w:color w:val="001F60"/>
          <w:spacing w:val="1"/>
        </w:rPr>
        <w:t>L</w:t>
      </w:r>
      <w:r>
        <w:rPr>
          <w:rFonts w:ascii="Arial" w:eastAsia="Arial" w:hAnsi="Arial" w:cs="Arial"/>
          <w:b/>
          <w:color w:val="001F60"/>
        </w:rPr>
        <w:t>ea</w:t>
      </w:r>
      <w:r>
        <w:rPr>
          <w:rFonts w:ascii="Arial" w:eastAsia="Arial" w:hAnsi="Arial" w:cs="Arial"/>
          <w:b/>
          <w:color w:val="001F60"/>
          <w:spacing w:val="1"/>
        </w:rPr>
        <w:t>d</w:t>
      </w:r>
      <w:r>
        <w:rPr>
          <w:rFonts w:ascii="Arial" w:eastAsia="Arial" w:hAnsi="Arial" w:cs="Arial"/>
          <w:b/>
          <w:color w:val="001F60"/>
        </w:rPr>
        <w:t>s</w:t>
      </w:r>
      <w:r>
        <w:rPr>
          <w:rFonts w:ascii="Arial" w:eastAsia="Arial" w:hAnsi="Arial" w:cs="Arial"/>
          <w:b/>
          <w:color w:val="001F60"/>
          <w:spacing w:val="-3"/>
        </w:rPr>
        <w:t xml:space="preserve"> </w:t>
      </w:r>
      <w:r>
        <w:rPr>
          <w:rFonts w:ascii="Arial" w:eastAsia="Arial" w:hAnsi="Arial" w:cs="Arial"/>
          <w:b/>
          <w:color w:val="001F60"/>
        </w:rPr>
        <w:t>- 1</w:t>
      </w:r>
      <w:r>
        <w:rPr>
          <w:rFonts w:ascii="Arial" w:eastAsia="Arial" w:hAnsi="Arial" w:cs="Arial"/>
          <w:b/>
          <w:color w:val="001F60"/>
          <w:spacing w:val="2"/>
        </w:rPr>
        <w:t>s</w:t>
      </w:r>
      <w:r>
        <w:rPr>
          <w:rFonts w:ascii="Arial" w:eastAsia="Arial" w:hAnsi="Arial" w:cs="Arial"/>
          <w:b/>
          <w:color w:val="001F60"/>
        </w:rPr>
        <w:t>et</w:t>
      </w:r>
      <w:r>
        <w:rPr>
          <w:rFonts w:ascii="Arial" w:eastAsia="Arial" w:hAnsi="Arial" w:cs="Arial"/>
          <w:b/>
          <w:color w:val="001F60"/>
          <w:spacing w:val="-4"/>
        </w:rPr>
        <w:t xml:space="preserve"> </w:t>
      </w:r>
      <w:r>
        <w:rPr>
          <w:rFonts w:ascii="Arial" w:eastAsia="Arial" w:hAnsi="Arial" w:cs="Arial"/>
          <w:b/>
          <w:color w:val="001F60"/>
        </w:rPr>
        <w:t>•</w:t>
      </w:r>
      <w:r>
        <w:rPr>
          <w:rFonts w:ascii="Arial" w:eastAsia="Arial" w:hAnsi="Arial" w:cs="Arial"/>
          <w:b/>
          <w:color w:val="001F60"/>
          <w:spacing w:val="-1"/>
        </w:rPr>
        <w:t xml:space="preserve"> </w:t>
      </w:r>
      <w:r>
        <w:rPr>
          <w:rFonts w:ascii="Arial" w:eastAsia="Arial" w:hAnsi="Arial" w:cs="Arial"/>
          <w:b/>
          <w:color w:val="001F60"/>
        </w:rPr>
        <w:t>N</w:t>
      </w:r>
      <w:r>
        <w:rPr>
          <w:rFonts w:ascii="Arial" w:eastAsia="Arial" w:hAnsi="Arial" w:cs="Arial"/>
          <w:b/>
          <w:color w:val="001F60"/>
          <w:spacing w:val="1"/>
        </w:rPr>
        <w:t>o</w:t>
      </w:r>
      <w:r>
        <w:rPr>
          <w:rFonts w:ascii="Arial" w:eastAsia="Arial" w:hAnsi="Arial" w:cs="Arial"/>
          <w:b/>
          <w:color w:val="001F60"/>
        </w:rPr>
        <w:t>i</w:t>
      </w:r>
      <w:r>
        <w:rPr>
          <w:rFonts w:ascii="Arial" w:eastAsia="Arial" w:hAnsi="Arial" w:cs="Arial"/>
          <w:b/>
          <w:color w:val="001F60"/>
          <w:spacing w:val="2"/>
        </w:rPr>
        <w:t>s</w:t>
      </w:r>
      <w:r>
        <w:rPr>
          <w:rFonts w:ascii="Arial" w:eastAsia="Arial" w:hAnsi="Arial" w:cs="Arial"/>
          <w:b/>
          <w:color w:val="001F60"/>
        </w:rPr>
        <w:t>e</w:t>
      </w:r>
      <w:r>
        <w:rPr>
          <w:rFonts w:ascii="Arial" w:eastAsia="Arial" w:hAnsi="Arial" w:cs="Arial"/>
          <w:b/>
          <w:color w:val="001F60"/>
          <w:spacing w:val="-3"/>
        </w:rPr>
        <w:t xml:space="preserve"> </w:t>
      </w:r>
      <w:r>
        <w:rPr>
          <w:rFonts w:ascii="Arial" w:eastAsia="Arial" w:hAnsi="Arial" w:cs="Arial"/>
          <w:b/>
          <w:color w:val="001F60"/>
          <w:spacing w:val="2"/>
        </w:rPr>
        <w:t>P</w:t>
      </w:r>
      <w:r>
        <w:rPr>
          <w:rFonts w:ascii="Arial" w:eastAsia="Arial" w:hAnsi="Arial" w:cs="Arial"/>
          <w:b/>
          <w:color w:val="001F60"/>
        </w:rPr>
        <w:t>r</w:t>
      </w:r>
      <w:r>
        <w:rPr>
          <w:rFonts w:ascii="Arial" w:eastAsia="Arial" w:hAnsi="Arial" w:cs="Arial"/>
          <w:b/>
          <w:color w:val="001F60"/>
          <w:spacing w:val="1"/>
        </w:rPr>
        <w:t>ob</w:t>
      </w:r>
      <w:r>
        <w:rPr>
          <w:rFonts w:ascii="Arial" w:eastAsia="Arial" w:hAnsi="Arial" w:cs="Arial"/>
          <w:b/>
          <w:color w:val="001F60"/>
        </w:rPr>
        <w:t>e</w:t>
      </w:r>
      <w:r>
        <w:rPr>
          <w:rFonts w:ascii="Arial" w:eastAsia="Arial" w:hAnsi="Arial" w:cs="Arial"/>
          <w:b/>
          <w:color w:val="001F60"/>
          <w:spacing w:val="-8"/>
        </w:rPr>
        <w:t xml:space="preserve"> </w:t>
      </w:r>
      <w:r>
        <w:rPr>
          <w:rFonts w:ascii="Arial" w:eastAsia="Arial" w:hAnsi="Arial" w:cs="Arial"/>
          <w:b/>
          <w:color w:val="001F60"/>
          <w:spacing w:val="4"/>
        </w:rPr>
        <w:t>w</w:t>
      </w:r>
      <w:r>
        <w:rPr>
          <w:rFonts w:ascii="Arial" w:eastAsia="Arial" w:hAnsi="Arial" w:cs="Arial"/>
          <w:b/>
          <w:color w:val="001F60"/>
        </w:rPr>
        <w:t>i</w:t>
      </w:r>
      <w:r>
        <w:rPr>
          <w:rFonts w:ascii="Arial" w:eastAsia="Arial" w:hAnsi="Arial" w:cs="Arial"/>
          <w:b/>
          <w:color w:val="001F60"/>
          <w:spacing w:val="1"/>
        </w:rPr>
        <w:t>t</w:t>
      </w:r>
      <w:r>
        <w:rPr>
          <w:rFonts w:ascii="Arial" w:eastAsia="Arial" w:hAnsi="Arial" w:cs="Arial"/>
          <w:b/>
          <w:color w:val="001F60"/>
        </w:rPr>
        <w:t>h</w:t>
      </w:r>
      <w:r>
        <w:rPr>
          <w:rFonts w:ascii="Arial" w:eastAsia="Arial" w:hAnsi="Arial" w:cs="Arial"/>
          <w:b/>
          <w:color w:val="001F60"/>
          <w:spacing w:val="-6"/>
        </w:rPr>
        <w:t xml:space="preserve"> </w:t>
      </w:r>
      <w:proofErr w:type="gramStart"/>
      <w:r>
        <w:rPr>
          <w:rFonts w:ascii="Arial" w:eastAsia="Arial" w:hAnsi="Arial" w:cs="Arial"/>
          <w:b/>
          <w:color w:val="001F60"/>
          <w:spacing w:val="3"/>
        </w:rPr>
        <w:t>T</w:t>
      </w:r>
      <w:r>
        <w:rPr>
          <w:rFonts w:ascii="Arial" w:eastAsia="Arial" w:hAnsi="Arial" w:cs="Arial"/>
          <w:b/>
          <w:color w:val="001F60"/>
        </w:rPr>
        <w:t xml:space="preserve">ip </w:t>
      </w:r>
      <w:r>
        <w:rPr>
          <w:rFonts w:ascii="Arial" w:eastAsia="Arial" w:hAnsi="Arial" w:cs="Arial"/>
          <w:b/>
          <w:color w:val="001F60"/>
          <w:spacing w:val="52"/>
        </w:rPr>
        <w:t xml:space="preserve"> </w:t>
      </w:r>
      <w:r>
        <w:rPr>
          <w:rFonts w:ascii="Arial" w:eastAsia="Arial" w:hAnsi="Arial" w:cs="Arial"/>
          <w:b/>
          <w:color w:val="001F60"/>
        </w:rPr>
        <w:t>•</w:t>
      </w:r>
      <w:proofErr w:type="gramEnd"/>
      <w:r>
        <w:rPr>
          <w:rFonts w:ascii="Arial" w:eastAsia="Arial" w:hAnsi="Arial" w:cs="Arial"/>
          <w:b/>
          <w:color w:val="001F60"/>
          <w:spacing w:val="-1"/>
        </w:rPr>
        <w:t xml:space="preserve"> </w:t>
      </w:r>
      <w:r>
        <w:rPr>
          <w:rFonts w:ascii="Arial" w:eastAsia="Arial" w:hAnsi="Arial" w:cs="Arial"/>
          <w:b/>
          <w:color w:val="001F60"/>
        </w:rPr>
        <w:t>Head</w:t>
      </w:r>
      <w:r>
        <w:rPr>
          <w:rFonts w:ascii="Arial" w:eastAsia="Arial" w:hAnsi="Arial" w:cs="Arial"/>
          <w:b/>
          <w:color w:val="001F60"/>
          <w:spacing w:val="2"/>
        </w:rPr>
        <w:t xml:space="preserve"> </w:t>
      </w:r>
      <w:r>
        <w:rPr>
          <w:rFonts w:ascii="Arial" w:eastAsia="Arial" w:hAnsi="Arial" w:cs="Arial"/>
          <w:b/>
          <w:color w:val="001F60"/>
          <w:spacing w:val="-1"/>
        </w:rPr>
        <w:t>P</w:t>
      </w:r>
      <w:r>
        <w:rPr>
          <w:rFonts w:ascii="Arial" w:eastAsia="Arial" w:hAnsi="Arial" w:cs="Arial"/>
          <w:b/>
          <w:color w:val="001F60"/>
          <w:spacing w:val="3"/>
        </w:rPr>
        <w:t>h</w:t>
      </w:r>
      <w:r>
        <w:rPr>
          <w:rFonts w:ascii="Arial" w:eastAsia="Arial" w:hAnsi="Arial" w:cs="Arial"/>
          <w:b/>
          <w:color w:val="001F60"/>
          <w:spacing w:val="1"/>
        </w:rPr>
        <w:t>on</w:t>
      </w:r>
      <w:r>
        <w:rPr>
          <w:rFonts w:ascii="Arial" w:eastAsia="Arial" w:hAnsi="Arial" w:cs="Arial"/>
          <w:b/>
          <w:color w:val="001F60"/>
        </w:rPr>
        <w:t>e</w:t>
      </w:r>
    </w:p>
    <w:p w:rsidR="005E34AF" w:rsidRDefault="00A24674">
      <w:pPr>
        <w:spacing w:before="39"/>
        <w:ind w:left="540"/>
        <w:rPr>
          <w:rFonts w:ascii="Arial" w:eastAsia="Arial" w:hAnsi="Arial" w:cs="Arial"/>
          <w:b/>
          <w:color w:val="001F60"/>
        </w:rPr>
      </w:pPr>
      <w:r>
        <w:rPr>
          <w:rFonts w:ascii="Arial" w:eastAsia="Arial" w:hAnsi="Arial" w:cs="Arial"/>
          <w:b/>
          <w:color w:val="001F60"/>
        </w:rPr>
        <w:t>•</w:t>
      </w:r>
      <w:r>
        <w:rPr>
          <w:rFonts w:ascii="Arial" w:eastAsia="Arial" w:hAnsi="Arial" w:cs="Arial"/>
          <w:b/>
          <w:color w:val="001F60"/>
          <w:spacing w:val="-1"/>
        </w:rPr>
        <w:t xml:space="preserve"> </w:t>
      </w:r>
      <w:r>
        <w:rPr>
          <w:rFonts w:ascii="Arial" w:eastAsia="Arial" w:hAnsi="Arial" w:cs="Arial"/>
          <w:b/>
          <w:color w:val="001F60"/>
        </w:rPr>
        <w:t>Ba</w:t>
      </w:r>
      <w:r>
        <w:rPr>
          <w:rFonts w:ascii="Arial" w:eastAsia="Arial" w:hAnsi="Arial" w:cs="Arial"/>
          <w:b/>
          <w:color w:val="001F60"/>
          <w:spacing w:val="1"/>
        </w:rPr>
        <w:t>tt</w:t>
      </w:r>
      <w:r>
        <w:rPr>
          <w:rFonts w:ascii="Arial" w:eastAsia="Arial" w:hAnsi="Arial" w:cs="Arial"/>
          <w:b/>
          <w:color w:val="001F60"/>
        </w:rPr>
        <w:t>er</w:t>
      </w:r>
      <w:r>
        <w:rPr>
          <w:rFonts w:ascii="Arial" w:eastAsia="Arial" w:hAnsi="Arial" w:cs="Arial"/>
          <w:b/>
          <w:color w:val="001F60"/>
          <w:spacing w:val="2"/>
        </w:rPr>
        <w:t>i</w:t>
      </w:r>
      <w:r>
        <w:rPr>
          <w:rFonts w:ascii="Arial" w:eastAsia="Arial" w:hAnsi="Arial" w:cs="Arial"/>
          <w:b/>
          <w:color w:val="001F60"/>
        </w:rPr>
        <w:t>es</w:t>
      </w:r>
      <w:r>
        <w:rPr>
          <w:rFonts w:ascii="Arial" w:eastAsia="Arial" w:hAnsi="Arial" w:cs="Arial"/>
          <w:b/>
          <w:color w:val="001F60"/>
          <w:spacing w:val="-9"/>
        </w:rPr>
        <w:t xml:space="preserve"> </w:t>
      </w:r>
      <w:r>
        <w:rPr>
          <w:rFonts w:ascii="Arial" w:eastAsia="Arial" w:hAnsi="Arial" w:cs="Arial"/>
          <w:b/>
          <w:color w:val="001F60"/>
        </w:rPr>
        <w:t>- 6</w:t>
      </w:r>
      <w:r>
        <w:rPr>
          <w:rFonts w:ascii="Arial" w:eastAsia="Arial" w:hAnsi="Arial" w:cs="Arial"/>
          <w:b/>
          <w:color w:val="001F60"/>
          <w:spacing w:val="1"/>
        </w:rPr>
        <w:t>n</w:t>
      </w:r>
      <w:r>
        <w:rPr>
          <w:rFonts w:ascii="Arial" w:eastAsia="Arial" w:hAnsi="Arial" w:cs="Arial"/>
          <w:b/>
          <w:color w:val="001F60"/>
          <w:spacing w:val="3"/>
        </w:rPr>
        <w:t>o</w:t>
      </w:r>
      <w:r>
        <w:rPr>
          <w:rFonts w:ascii="Arial" w:eastAsia="Arial" w:hAnsi="Arial" w:cs="Arial"/>
          <w:b/>
          <w:color w:val="001F60"/>
          <w:spacing w:val="1"/>
        </w:rPr>
        <w:t>s</w:t>
      </w:r>
      <w:r>
        <w:rPr>
          <w:rFonts w:ascii="Arial" w:eastAsia="Arial" w:hAnsi="Arial" w:cs="Arial"/>
          <w:b/>
          <w:color w:val="001F60"/>
        </w:rPr>
        <w:t>•</w:t>
      </w:r>
      <w:r>
        <w:rPr>
          <w:rFonts w:ascii="Arial" w:eastAsia="Arial" w:hAnsi="Arial" w:cs="Arial"/>
          <w:b/>
          <w:color w:val="001F60"/>
          <w:spacing w:val="50"/>
        </w:rPr>
        <w:t xml:space="preserve"> </w:t>
      </w:r>
      <w:r>
        <w:rPr>
          <w:rFonts w:ascii="Arial" w:eastAsia="Arial" w:hAnsi="Arial" w:cs="Arial"/>
          <w:b/>
          <w:color w:val="001F60"/>
          <w:spacing w:val="5"/>
        </w:rPr>
        <w:t>M</w:t>
      </w:r>
      <w:r>
        <w:rPr>
          <w:rFonts w:ascii="Arial" w:eastAsia="Arial" w:hAnsi="Arial" w:cs="Arial"/>
          <w:b/>
          <w:color w:val="001F60"/>
        </w:rPr>
        <w:t>a</w:t>
      </w:r>
      <w:r>
        <w:rPr>
          <w:rFonts w:ascii="Arial" w:eastAsia="Arial" w:hAnsi="Arial" w:cs="Arial"/>
          <w:b/>
          <w:color w:val="001F60"/>
          <w:spacing w:val="1"/>
        </w:rPr>
        <w:t>nu</w:t>
      </w:r>
      <w:r>
        <w:rPr>
          <w:rFonts w:ascii="Arial" w:eastAsia="Arial" w:hAnsi="Arial" w:cs="Arial"/>
          <w:b/>
          <w:color w:val="001F60"/>
        </w:rPr>
        <w:t>al</w:t>
      </w:r>
      <w:r>
        <w:rPr>
          <w:rFonts w:ascii="Arial" w:eastAsia="Arial" w:hAnsi="Arial" w:cs="Arial"/>
          <w:b/>
          <w:color w:val="001F60"/>
          <w:spacing w:val="-7"/>
        </w:rPr>
        <w:t xml:space="preserve"> </w:t>
      </w:r>
      <w:r>
        <w:rPr>
          <w:rFonts w:ascii="Arial" w:eastAsia="Arial" w:hAnsi="Arial" w:cs="Arial"/>
          <w:b/>
          <w:color w:val="001F60"/>
        </w:rPr>
        <w:t>•</w:t>
      </w:r>
      <w:r>
        <w:rPr>
          <w:rFonts w:ascii="Arial" w:eastAsia="Arial" w:hAnsi="Arial" w:cs="Arial"/>
          <w:b/>
          <w:color w:val="001F60"/>
          <w:spacing w:val="54"/>
        </w:rPr>
        <w:t xml:space="preserve"> </w:t>
      </w:r>
      <w:r>
        <w:rPr>
          <w:rFonts w:ascii="Arial" w:eastAsia="Arial" w:hAnsi="Arial" w:cs="Arial"/>
          <w:b/>
          <w:color w:val="001F60"/>
        </w:rPr>
        <w:t>Ca</w:t>
      </w:r>
      <w:r>
        <w:rPr>
          <w:rFonts w:ascii="Arial" w:eastAsia="Arial" w:hAnsi="Arial" w:cs="Arial"/>
          <w:b/>
          <w:color w:val="001F60"/>
          <w:spacing w:val="2"/>
        </w:rPr>
        <w:t>li</w:t>
      </w:r>
      <w:r>
        <w:rPr>
          <w:rFonts w:ascii="Arial" w:eastAsia="Arial" w:hAnsi="Arial" w:cs="Arial"/>
          <w:b/>
          <w:color w:val="001F60"/>
          <w:spacing w:val="1"/>
        </w:rPr>
        <w:t>b</w:t>
      </w:r>
      <w:r>
        <w:rPr>
          <w:rFonts w:ascii="Arial" w:eastAsia="Arial" w:hAnsi="Arial" w:cs="Arial"/>
          <w:b/>
          <w:color w:val="001F60"/>
        </w:rPr>
        <w:t>ra</w:t>
      </w:r>
      <w:r>
        <w:rPr>
          <w:rFonts w:ascii="Arial" w:eastAsia="Arial" w:hAnsi="Arial" w:cs="Arial"/>
          <w:b/>
          <w:color w:val="001F60"/>
          <w:spacing w:val="1"/>
        </w:rPr>
        <w:t>t</w:t>
      </w:r>
      <w:r>
        <w:rPr>
          <w:rFonts w:ascii="Arial" w:eastAsia="Arial" w:hAnsi="Arial" w:cs="Arial"/>
          <w:b/>
          <w:color w:val="001F60"/>
        </w:rPr>
        <w:t>i</w:t>
      </w:r>
      <w:r>
        <w:rPr>
          <w:rFonts w:ascii="Arial" w:eastAsia="Arial" w:hAnsi="Arial" w:cs="Arial"/>
          <w:b/>
          <w:color w:val="001F60"/>
          <w:spacing w:val="1"/>
        </w:rPr>
        <w:t>o</w:t>
      </w:r>
      <w:r>
        <w:rPr>
          <w:rFonts w:ascii="Arial" w:eastAsia="Arial" w:hAnsi="Arial" w:cs="Arial"/>
          <w:b/>
          <w:color w:val="001F60"/>
        </w:rPr>
        <w:t>n</w:t>
      </w:r>
      <w:r>
        <w:rPr>
          <w:rFonts w:ascii="Arial" w:eastAsia="Arial" w:hAnsi="Arial" w:cs="Arial"/>
          <w:b/>
          <w:color w:val="001F60"/>
          <w:spacing w:val="-10"/>
        </w:rPr>
        <w:t xml:space="preserve"> </w:t>
      </w:r>
      <w:r>
        <w:rPr>
          <w:rFonts w:ascii="Arial" w:eastAsia="Arial" w:hAnsi="Arial" w:cs="Arial"/>
          <w:b/>
          <w:color w:val="001F60"/>
          <w:spacing w:val="3"/>
        </w:rPr>
        <w:t>R</w:t>
      </w:r>
      <w:r>
        <w:rPr>
          <w:rFonts w:ascii="Arial" w:eastAsia="Arial" w:hAnsi="Arial" w:cs="Arial"/>
          <w:b/>
          <w:color w:val="001F60"/>
        </w:rPr>
        <w:t>e</w:t>
      </w:r>
      <w:r>
        <w:rPr>
          <w:rFonts w:ascii="Arial" w:eastAsia="Arial" w:hAnsi="Arial" w:cs="Arial"/>
          <w:b/>
          <w:color w:val="001F60"/>
          <w:spacing w:val="1"/>
        </w:rPr>
        <w:t>po</w:t>
      </w:r>
      <w:r>
        <w:rPr>
          <w:rFonts w:ascii="Arial" w:eastAsia="Arial" w:hAnsi="Arial" w:cs="Arial"/>
          <w:b/>
          <w:color w:val="001F60"/>
        </w:rPr>
        <w:t>rt</w:t>
      </w:r>
      <w:r>
        <w:rPr>
          <w:rFonts w:ascii="Arial" w:eastAsia="Arial" w:hAnsi="Arial" w:cs="Arial"/>
          <w:b/>
          <w:color w:val="001F60"/>
          <w:spacing w:val="-6"/>
        </w:rPr>
        <w:t xml:space="preserve"> </w:t>
      </w:r>
      <w:r>
        <w:rPr>
          <w:rFonts w:ascii="Arial" w:eastAsia="Arial" w:hAnsi="Arial" w:cs="Arial"/>
          <w:b/>
          <w:color w:val="001F60"/>
        </w:rPr>
        <w:t>&amp;</w:t>
      </w:r>
      <w:r>
        <w:rPr>
          <w:rFonts w:ascii="Arial" w:eastAsia="Arial" w:hAnsi="Arial" w:cs="Arial"/>
          <w:b/>
          <w:color w:val="001F60"/>
          <w:spacing w:val="4"/>
        </w:rPr>
        <w:t xml:space="preserve"> </w:t>
      </w:r>
      <w:r>
        <w:rPr>
          <w:rFonts w:ascii="Arial" w:eastAsia="Arial" w:hAnsi="Arial" w:cs="Arial"/>
          <w:b/>
          <w:color w:val="001F60"/>
          <w:spacing w:val="2"/>
        </w:rPr>
        <w:t>W</w:t>
      </w:r>
      <w:r>
        <w:rPr>
          <w:rFonts w:ascii="Arial" w:eastAsia="Arial" w:hAnsi="Arial" w:cs="Arial"/>
          <w:b/>
          <w:color w:val="001F60"/>
        </w:rPr>
        <w:t>arra</w:t>
      </w:r>
      <w:r>
        <w:rPr>
          <w:rFonts w:ascii="Arial" w:eastAsia="Arial" w:hAnsi="Arial" w:cs="Arial"/>
          <w:b/>
          <w:color w:val="001F60"/>
          <w:spacing w:val="1"/>
        </w:rPr>
        <w:t>n</w:t>
      </w:r>
      <w:r>
        <w:rPr>
          <w:rFonts w:ascii="Arial" w:eastAsia="Arial" w:hAnsi="Arial" w:cs="Arial"/>
          <w:b/>
          <w:color w:val="001F60"/>
          <w:spacing w:val="3"/>
        </w:rPr>
        <w:t>t</w:t>
      </w:r>
      <w:r>
        <w:rPr>
          <w:rFonts w:ascii="Arial" w:eastAsia="Arial" w:hAnsi="Arial" w:cs="Arial"/>
          <w:b/>
          <w:color w:val="001F60"/>
        </w:rPr>
        <w:t>y</w:t>
      </w:r>
      <w:r>
        <w:rPr>
          <w:rFonts w:ascii="Arial" w:eastAsia="Arial" w:hAnsi="Arial" w:cs="Arial"/>
          <w:b/>
          <w:color w:val="001F60"/>
          <w:spacing w:val="-9"/>
        </w:rPr>
        <w:t xml:space="preserve"> </w:t>
      </w:r>
      <w:r>
        <w:rPr>
          <w:rFonts w:ascii="Arial" w:eastAsia="Arial" w:hAnsi="Arial" w:cs="Arial"/>
          <w:b/>
          <w:color w:val="001F60"/>
        </w:rPr>
        <w:t>/</w:t>
      </w:r>
      <w:r>
        <w:rPr>
          <w:rFonts w:ascii="Arial" w:eastAsia="Arial" w:hAnsi="Arial" w:cs="Arial"/>
          <w:b/>
          <w:color w:val="001F60"/>
          <w:spacing w:val="-1"/>
        </w:rPr>
        <w:t xml:space="preserve"> </w:t>
      </w:r>
      <w:r>
        <w:rPr>
          <w:rFonts w:ascii="Arial" w:eastAsia="Arial" w:hAnsi="Arial" w:cs="Arial"/>
          <w:b/>
          <w:color w:val="001F60"/>
          <w:spacing w:val="1"/>
        </w:rPr>
        <w:t>Gu</w:t>
      </w:r>
      <w:r>
        <w:rPr>
          <w:rFonts w:ascii="Arial" w:eastAsia="Arial" w:hAnsi="Arial" w:cs="Arial"/>
          <w:b/>
          <w:color w:val="001F60"/>
        </w:rPr>
        <w:t>a</w:t>
      </w:r>
      <w:r>
        <w:rPr>
          <w:rFonts w:ascii="Arial" w:eastAsia="Arial" w:hAnsi="Arial" w:cs="Arial"/>
          <w:b/>
          <w:color w:val="001F60"/>
          <w:spacing w:val="2"/>
        </w:rPr>
        <w:t>r</w:t>
      </w:r>
      <w:r>
        <w:rPr>
          <w:rFonts w:ascii="Arial" w:eastAsia="Arial" w:hAnsi="Arial" w:cs="Arial"/>
          <w:b/>
          <w:color w:val="001F60"/>
        </w:rPr>
        <w:t>a</w:t>
      </w:r>
      <w:r>
        <w:rPr>
          <w:rFonts w:ascii="Arial" w:eastAsia="Arial" w:hAnsi="Arial" w:cs="Arial"/>
          <w:b/>
          <w:color w:val="001F60"/>
          <w:spacing w:val="1"/>
        </w:rPr>
        <w:t>nt</w:t>
      </w:r>
      <w:r>
        <w:rPr>
          <w:rFonts w:ascii="Arial" w:eastAsia="Arial" w:hAnsi="Arial" w:cs="Arial"/>
          <w:b/>
          <w:color w:val="001F60"/>
        </w:rPr>
        <w:t>ee</w:t>
      </w:r>
      <w:r>
        <w:rPr>
          <w:rFonts w:ascii="Arial" w:eastAsia="Arial" w:hAnsi="Arial" w:cs="Arial"/>
          <w:b/>
          <w:color w:val="001F60"/>
          <w:spacing w:val="-10"/>
        </w:rPr>
        <w:t xml:space="preserve"> </w:t>
      </w:r>
      <w:r>
        <w:rPr>
          <w:rFonts w:ascii="Arial" w:eastAsia="Arial" w:hAnsi="Arial" w:cs="Arial"/>
          <w:b/>
          <w:color w:val="001F60"/>
          <w:spacing w:val="3"/>
        </w:rPr>
        <w:t>C</w:t>
      </w:r>
      <w:r>
        <w:rPr>
          <w:rFonts w:ascii="Arial" w:eastAsia="Arial" w:hAnsi="Arial" w:cs="Arial"/>
          <w:b/>
          <w:color w:val="001F60"/>
        </w:rPr>
        <w:t>e</w:t>
      </w:r>
      <w:r>
        <w:rPr>
          <w:rFonts w:ascii="Arial" w:eastAsia="Arial" w:hAnsi="Arial" w:cs="Arial"/>
          <w:b/>
          <w:color w:val="001F60"/>
          <w:spacing w:val="2"/>
        </w:rPr>
        <w:t>r</w:t>
      </w:r>
      <w:r>
        <w:rPr>
          <w:rFonts w:ascii="Arial" w:eastAsia="Arial" w:hAnsi="Arial" w:cs="Arial"/>
          <w:b/>
          <w:color w:val="001F60"/>
          <w:spacing w:val="1"/>
        </w:rPr>
        <w:t>t</w:t>
      </w:r>
      <w:r>
        <w:rPr>
          <w:rFonts w:ascii="Arial" w:eastAsia="Arial" w:hAnsi="Arial" w:cs="Arial"/>
          <w:b/>
          <w:color w:val="001F60"/>
        </w:rPr>
        <w:t>i</w:t>
      </w:r>
      <w:r>
        <w:rPr>
          <w:rFonts w:ascii="Arial" w:eastAsia="Arial" w:hAnsi="Arial" w:cs="Arial"/>
          <w:b/>
          <w:color w:val="001F60"/>
          <w:spacing w:val="1"/>
        </w:rPr>
        <w:t>f</w:t>
      </w:r>
      <w:r>
        <w:rPr>
          <w:rFonts w:ascii="Arial" w:eastAsia="Arial" w:hAnsi="Arial" w:cs="Arial"/>
          <w:b/>
          <w:color w:val="001F60"/>
        </w:rPr>
        <w:t>ica</w:t>
      </w:r>
      <w:r>
        <w:rPr>
          <w:rFonts w:ascii="Arial" w:eastAsia="Arial" w:hAnsi="Arial" w:cs="Arial"/>
          <w:b/>
          <w:color w:val="001F60"/>
          <w:spacing w:val="-1"/>
        </w:rPr>
        <w:t>t</w:t>
      </w:r>
      <w:r>
        <w:rPr>
          <w:rFonts w:ascii="Arial" w:eastAsia="Arial" w:hAnsi="Arial" w:cs="Arial"/>
          <w:b/>
          <w:color w:val="001F60"/>
        </w:rPr>
        <w:t>e</w:t>
      </w:r>
      <w:r>
        <w:rPr>
          <w:rFonts w:ascii="Arial" w:eastAsia="Arial" w:hAnsi="Arial" w:cs="Arial"/>
          <w:b/>
          <w:color w:val="001F60"/>
          <w:spacing w:val="-9"/>
        </w:rPr>
        <w:t xml:space="preserve"> </w:t>
      </w:r>
      <w:r>
        <w:rPr>
          <w:rFonts w:ascii="Arial" w:eastAsia="Arial" w:hAnsi="Arial" w:cs="Arial"/>
          <w:b/>
          <w:color w:val="001F60"/>
        </w:rPr>
        <w:t>•C</w:t>
      </w:r>
      <w:r>
        <w:rPr>
          <w:rFonts w:ascii="Arial" w:eastAsia="Arial" w:hAnsi="Arial" w:cs="Arial"/>
          <w:b/>
          <w:color w:val="001F60"/>
          <w:spacing w:val="2"/>
        </w:rPr>
        <w:t>a</w:t>
      </w:r>
      <w:r>
        <w:rPr>
          <w:rFonts w:ascii="Arial" w:eastAsia="Arial" w:hAnsi="Arial" w:cs="Arial"/>
          <w:b/>
          <w:color w:val="001F60"/>
        </w:rPr>
        <w:t>r</w:t>
      </w:r>
      <w:r>
        <w:rPr>
          <w:rFonts w:ascii="Arial" w:eastAsia="Arial" w:hAnsi="Arial" w:cs="Arial"/>
          <w:b/>
          <w:color w:val="001F60"/>
          <w:spacing w:val="2"/>
        </w:rPr>
        <w:t>r</w:t>
      </w:r>
      <w:r>
        <w:rPr>
          <w:rFonts w:ascii="Arial" w:eastAsia="Arial" w:hAnsi="Arial" w:cs="Arial"/>
          <w:b/>
          <w:color w:val="001F60"/>
        </w:rPr>
        <w:t>y</w:t>
      </w:r>
      <w:r>
        <w:rPr>
          <w:rFonts w:ascii="Arial" w:eastAsia="Arial" w:hAnsi="Arial" w:cs="Arial"/>
          <w:b/>
          <w:color w:val="001F60"/>
          <w:spacing w:val="-6"/>
        </w:rPr>
        <w:t xml:space="preserve"> </w:t>
      </w:r>
      <w:r>
        <w:rPr>
          <w:rFonts w:ascii="Arial" w:eastAsia="Arial" w:hAnsi="Arial" w:cs="Arial"/>
          <w:b/>
          <w:color w:val="001F60"/>
        </w:rPr>
        <w:t>C</w:t>
      </w:r>
      <w:r>
        <w:rPr>
          <w:rFonts w:ascii="Arial" w:eastAsia="Arial" w:hAnsi="Arial" w:cs="Arial"/>
          <w:b/>
          <w:color w:val="001F60"/>
          <w:spacing w:val="2"/>
        </w:rPr>
        <w:t>a</w:t>
      </w:r>
      <w:r>
        <w:rPr>
          <w:rFonts w:ascii="Arial" w:eastAsia="Arial" w:hAnsi="Arial" w:cs="Arial"/>
          <w:b/>
          <w:color w:val="001F60"/>
        </w:rPr>
        <w:t>se</w:t>
      </w:r>
    </w:p>
    <w:p w:rsidR="00AA5D87" w:rsidRDefault="00AA5D87">
      <w:pPr>
        <w:spacing w:before="39"/>
        <w:ind w:left="540"/>
        <w:rPr>
          <w:rFonts w:ascii="Arial" w:eastAsia="Arial" w:hAnsi="Arial" w:cs="Arial"/>
          <w:b/>
          <w:color w:val="001F60"/>
        </w:rPr>
      </w:pPr>
    </w:p>
    <w:p w:rsidR="00AA5D87" w:rsidRDefault="00AA5D87">
      <w:pPr>
        <w:spacing w:before="39"/>
        <w:ind w:left="540"/>
        <w:rPr>
          <w:rFonts w:ascii="Arial" w:eastAsia="Arial" w:hAnsi="Arial" w:cs="Arial"/>
          <w:b/>
          <w:color w:val="001F60"/>
        </w:rPr>
      </w:pPr>
    </w:p>
    <w:tbl>
      <w:tblPr>
        <w:tblpPr w:leftFromText="180" w:rightFromText="180" w:vertAnchor="page" w:horzAnchor="margin" w:tblpXSpec="center" w:tblpY="13891"/>
        <w:tblW w:w="11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1"/>
        <w:gridCol w:w="9119"/>
      </w:tblGrid>
      <w:tr w:rsidR="00AA5D87" w:rsidTr="00EF1B52">
        <w:tblPrEx>
          <w:tblCellMar>
            <w:top w:w="0" w:type="dxa"/>
            <w:bottom w:w="0" w:type="dxa"/>
          </w:tblCellMar>
        </w:tblPrEx>
        <w:trPr>
          <w:trHeight w:val="1408"/>
        </w:trPr>
        <w:tc>
          <w:tcPr>
            <w:tcW w:w="1951" w:type="dxa"/>
          </w:tcPr>
          <w:p w:rsidR="00AA5D87" w:rsidRPr="00512C4C" w:rsidRDefault="00AA5D87" w:rsidP="00EF1B5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>
                  <wp:extent cx="895350" cy="771525"/>
                  <wp:effectExtent l="0" t="0" r="0" b="0"/>
                  <wp:docPr id="1" name="Picture 1" descr="https://pmequipments.com/assets/img/pm_equipments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pmequipments.com/assets/img/pm_equipments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9" w:type="dxa"/>
          </w:tcPr>
          <w:p w:rsidR="00AA5D87" w:rsidRPr="00DE1CEF" w:rsidRDefault="00AA5D87" w:rsidP="00EF1B52">
            <w:pPr>
              <w:pStyle w:val="NoSpacing"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PREDICTIVE MEASURING EQUIPMENTS</w:t>
            </w:r>
          </w:p>
          <w:p w:rsidR="00AA5D87" w:rsidRDefault="00AA5D87" w:rsidP="00EF1B52">
            <w:pPr>
              <w:pStyle w:val="NoSpacing"/>
              <w:jc w:val="center"/>
            </w:pPr>
            <w:r>
              <w:t xml:space="preserve">Plot No 146, Phase 1, </w:t>
            </w:r>
            <w:proofErr w:type="spellStart"/>
            <w:r>
              <w:t>Mytrinagar</w:t>
            </w:r>
            <w:proofErr w:type="spellEnd"/>
            <w:r>
              <w:t xml:space="preserve">, </w:t>
            </w:r>
            <w:proofErr w:type="spellStart"/>
            <w:r>
              <w:t>Madinaguda</w:t>
            </w:r>
            <w:proofErr w:type="spellEnd"/>
            <w:r>
              <w:t>, Hyderabad – 500049</w:t>
            </w:r>
          </w:p>
          <w:p w:rsidR="00AA5D87" w:rsidRDefault="00AA5D87" w:rsidP="00EF1B52">
            <w:pPr>
              <w:pStyle w:val="NoSpacing"/>
              <w:jc w:val="center"/>
            </w:pPr>
            <w:r>
              <w:t xml:space="preserve">Mobile: +91-90593 40351, </w:t>
            </w:r>
            <w:proofErr w:type="spellStart"/>
            <w:r>
              <w:t>eMail</w:t>
            </w:r>
            <w:proofErr w:type="spellEnd"/>
            <w:r>
              <w:t xml:space="preserve">: </w:t>
            </w:r>
            <w:r w:rsidRPr="00E76C00">
              <w:t>info@pmequipments.com</w:t>
            </w:r>
            <w:r>
              <w:t xml:space="preserve">, </w:t>
            </w:r>
            <w:r w:rsidRPr="00E76C00">
              <w:t>www.pmequipments.com</w:t>
            </w:r>
          </w:p>
          <w:p w:rsidR="00AA5D87" w:rsidRPr="005634D6" w:rsidRDefault="00AA5D87" w:rsidP="00EF1B52">
            <w:pPr>
              <w:pStyle w:val="NoSpacing"/>
              <w:rPr>
                <w:sz w:val="18"/>
                <w:szCs w:val="18"/>
              </w:rPr>
            </w:pPr>
          </w:p>
        </w:tc>
      </w:tr>
    </w:tbl>
    <w:p w:rsidR="00AA5D87" w:rsidRDefault="00AA5D87">
      <w:pPr>
        <w:spacing w:before="39"/>
        <w:ind w:left="540"/>
        <w:rPr>
          <w:rFonts w:ascii="Arial" w:eastAsia="Arial" w:hAnsi="Arial" w:cs="Arial"/>
        </w:rPr>
        <w:sectPr w:rsidR="00AA5D87">
          <w:type w:val="continuous"/>
          <w:pgSz w:w="12240" w:h="15840"/>
          <w:pgMar w:top="420" w:right="760" w:bottom="280" w:left="900" w:header="720" w:footer="720" w:gutter="0"/>
          <w:cols w:space="720"/>
        </w:sectPr>
      </w:pPr>
    </w:p>
    <w:p w:rsidR="005E34AF" w:rsidRDefault="005E34AF">
      <w:pPr>
        <w:spacing w:line="200" w:lineRule="exact"/>
      </w:pPr>
    </w:p>
    <w:sectPr w:rsidR="005E34AF" w:rsidSect="005E34AF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 Awesome 5 Free Regular">
    <w:panose1 w:val="02000503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BC23AD"/>
    <w:multiLevelType w:val="multilevel"/>
    <w:tmpl w:val="B60A5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34AF"/>
    <w:rsid w:val="005E34AF"/>
    <w:rsid w:val="00A24674"/>
    <w:rsid w:val="00AA5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NoSpacing">
    <w:name w:val="No Spacing"/>
    <w:uiPriority w:val="1"/>
    <w:qFormat/>
    <w:rsid w:val="00AA5D87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D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D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560</Words>
  <Characters>3198</Characters>
  <Application>Microsoft Office Word</Application>
  <DocSecurity>0</DocSecurity>
  <Lines>26</Lines>
  <Paragraphs>7</Paragraphs>
  <ScaleCrop>false</ScaleCrop>
  <Company>Inventech Web Services</Company>
  <LinksUpToDate>false</LinksUpToDate>
  <CharactersWithSpaces>3751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Shashi Kiran</cp:lastModifiedBy>
  <cp:revision>2</cp:revision>
  <dcterms:created xsi:type="dcterms:W3CDTF">2022-07-02T16:01:00Z</dcterms:created>
  <dcterms:modified xsi:type="dcterms:W3CDTF">2022-07-02T16:01:00Z</dcterms:modified>
</cp:coreProperties>
</file>