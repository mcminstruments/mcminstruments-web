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2E" w:rsidRDefault="00B13E2E">
      <w:pPr>
        <w:spacing w:before="5" w:line="100" w:lineRule="exact"/>
        <w:rPr>
          <w:sz w:val="10"/>
          <w:szCs w:val="10"/>
        </w:rPr>
      </w:pPr>
      <w:r w:rsidRPr="00B13E2E">
        <w:pict>
          <v:group id="_x0000_s1052" style="position:absolute;margin-left:30.65pt;margin-top:9pt;width:575.5pt;height:732.6pt;z-index:-251659264;mso-position-horizontal-relative:page;mso-position-vertical-relative:page" coordorigin="613,180" coordsize="11510,14653">
            <v:shape id="_x0000_s1060" style="position:absolute;left:752;top:240;width:11348;height:14570" coordorigin="752,240" coordsize="11348,14570" path="m752,14810r11348,l12100,240,752,240r,14570xe" filled="f" strokecolor="#6f2f9f" strokeweight="2.25pt">
              <v:path arrowok="t"/>
            </v:shape>
            <v:shape id="_x0000_s1059" style="position:absolute;left:2153;top:12410;width:1440;height:209" coordorigin="2153,12410" coordsize="1440,209" path="m2153,12619r1441,l3594,12410r-1441,l2153,12619xe" fillcolor="yellow" stroked="f">
              <v:path arrowok="t"/>
            </v:shape>
            <v:shape id="_x0000_s1058" style="position:absolute;left:881;top:510;width:11072;height:3101" coordorigin="881,510" coordsize="11072,3101" path="m881,3611r11072,l11953,510,881,510r,3101xe" stroked="f">
              <v:path arrowok="t"/>
            </v:shape>
            <v:shape id="_x0000_s1057" style="position:absolute;left:628;top:195;width:1701;height:1181" coordorigin="628,195" coordsize="1701,1181" path="m2015,768l2289,640,1943,595,2075,439r-332,47l1772,195,1479,512,1286,320r-82,221l657,320,992,611,628,666,921,839,639,993r435,-36l1003,1158r233,-109l1296,1376r161,-364l1671,1274r61,-289l2057,1184,1954,903r375,19l2015,768xe" stroked="f">
              <v:path arrowok="t"/>
            </v:shape>
            <v:shape id="_x0000_s1056" style="position:absolute;left:628;top:195;width:1701;height:1181" coordorigin="628,195" coordsize="1701,1181" path="m1479,512l1772,195r-29,291l2075,439,1943,595r346,45l2015,768r314,154l1954,903r103,281l1732,985r-61,289l1457,1012r-161,364l1236,1049r-233,109l1074,957,639,993,921,839,628,666,992,611,657,320r547,221l1286,320r193,192xe" filled="f" strokecolor="#92d050" strokeweight="1.5pt">
              <v:path arrowok="t"/>
            </v:shape>
            <v:shape id="_x0000_s1055" style="position:absolute;left:5940;top:3611;width:6013;height:6971" coordorigin="5940,3611" coordsize="6013,6971" path="m5940,10582r6013,l11953,3611r-6013,l5940,10582xe" stroked="f">
              <v:path arrowok="t"/>
            </v:shape>
            <v:shape id="_x0000_s1054" style="position:absolute;left:881;top:3611;width:4341;height:6896" coordorigin="881,3611" coordsize="4341,6896" path="m881,10507r4341,l5222,3611r-4341,l881,1050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040;top:3698;width:3754;height:6722">
              <v:imagedata r:id="rId5" o:title=""/>
            </v:shape>
            <w10:wrap anchorx="page" anchory="page"/>
          </v:group>
        </w:pic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41"/>
        <w:gridCol w:w="718"/>
        <w:gridCol w:w="6013"/>
      </w:tblGrid>
      <w:tr w:rsidR="00B13E2E">
        <w:trPr>
          <w:trHeight w:hRule="exact" w:val="3101"/>
        </w:trPr>
        <w:tc>
          <w:tcPr>
            <w:tcW w:w="11072" w:type="dxa"/>
            <w:gridSpan w:val="3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B13E2E" w:rsidRDefault="004B1F26">
            <w:pPr>
              <w:spacing w:before="72"/>
              <w:ind w:left="143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3A09C6"/>
                <w:spacing w:val="-196"/>
                <w:w w:val="96"/>
                <w:sz w:val="44"/>
                <w:szCs w:val="44"/>
              </w:rPr>
              <w:t>D</w:t>
            </w:r>
            <w:r>
              <w:rPr>
                <w:color w:val="001F5F"/>
                <w:w w:val="96"/>
                <w:position w:val="15"/>
                <w:sz w:val="28"/>
                <w:szCs w:val="28"/>
              </w:rPr>
              <w:t>N</w:t>
            </w:r>
            <w:r>
              <w:rPr>
                <w:color w:val="001F5F"/>
                <w:spacing w:val="-160"/>
                <w:w w:val="96"/>
                <w:position w:val="15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3A09C6"/>
                <w:w w:val="96"/>
                <w:sz w:val="44"/>
                <w:szCs w:val="44"/>
              </w:rPr>
              <w:t>I</w:t>
            </w:r>
            <w:r>
              <w:rPr>
                <w:rFonts w:ascii="Arial" w:eastAsia="Arial" w:hAnsi="Arial" w:cs="Arial"/>
                <w:b/>
                <w:color w:val="3A09C6"/>
                <w:spacing w:val="-284"/>
                <w:w w:val="96"/>
                <w:sz w:val="44"/>
                <w:szCs w:val="44"/>
              </w:rPr>
              <w:t>G</w:t>
            </w:r>
            <w:r>
              <w:rPr>
                <w:color w:val="001F5F"/>
                <w:w w:val="96"/>
                <w:position w:val="15"/>
                <w:sz w:val="28"/>
                <w:szCs w:val="28"/>
              </w:rPr>
              <w:t>W</w:t>
            </w:r>
            <w:r>
              <w:rPr>
                <w:color w:val="001F5F"/>
                <w:spacing w:val="-18"/>
                <w:w w:val="96"/>
                <w:position w:val="1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 xml:space="preserve">I      </w:t>
            </w:r>
            <w:r>
              <w:rPr>
                <w:rFonts w:ascii="Arial" w:eastAsia="Arial" w:hAnsi="Arial" w:cs="Arial"/>
                <w:b/>
                <w:color w:val="3A09C6"/>
                <w:spacing w:val="3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D</w:t>
            </w:r>
            <w:r>
              <w:rPr>
                <w:rFonts w:ascii="Arial" w:eastAsia="Arial" w:hAnsi="Arial" w:cs="Arial"/>
                <w:b/>
                <w:color w:val="3A09C6"/>
                <w:spacing w:val="2"/>
                <w:sz w:val="44"/>
                <w:szCs w:val="44"/>
              </w:rPr>
              <w:t>I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GI</w:t>
            </w:r>
            <w:r>
              <w:rPr>
                <w:rFonts w:ascii="Arial" w:eastAsia="Arial" w:hAnsi="Arial" w:cs="Arial"/>
                <w:b/>
                <w:color w:val="3A09C6"/>
                <w:spacing w:val="2"/>
                <w:sz w:val="44"/>
                <w:szCs w:val="44"/>
              </w:rPr>
              <w:t>T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AL</w:t>
            </w:r>
            <w:r>
              <w:rPr>
                <w:rFonts w:ascii="Arial" w:eastAsia="Arial" w:hAnsi="Arial" w:cs="Arial"/>
                <w:b/>
                <w:color w:val="3A09C6"/>
                <w:spacing w:val="-1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A09C6"/>
                <w:spacing w:val="1"/>
                <w:sz w:val="44"/>
                <w:szCs w:val="44"/>
              </w:rPr>
              <w:t>M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OT</w:t>
            </w:r>
            <w:r>
              <w:rPr>
                <w:rFonts w:ascii="Arial" w:eastAsia="Arial" w:hAnsi="Arial" w:cs="Arial"/>
                <w:b/>
                <w:color w:val="3A09C6"/>
                <w:spacing w:val="-1"/>
                <w:sz w:val="44"/>
                <w:szCs w:val="44"/>
              </w:rPr>
              <w:t>O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R</w:t>
            </w:r>
            <w:r>
              <w:rPr>
                <w:rFonts w:ascii="Arial" w:eastAsia="Arial" w:hAnsi="Arial" w:cs="Arial"/>
                <w:b/>
                <w:color w:val="3A09C6"/>
                <w:spacing w:val="-1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A09C6"/>
                <w:spacing w:val="2"/>
                <w:sz w:val="44"/>
                <w:szCs w:val="44"/>
              </w:rPr>
              <w:t>C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HE</w:t>
            </w:r>
            <w:r>
              <w:rPr>
                <w:rFonts w:ascii="Arial" w:eastAsia="Arial" w:hAnsi="Arial" w:cs="Arial"/>
                <w:b/>
                <w:color w:val="3A09C6"/>
                <w:spacing w:val="1"/>
                <w:sz w:val="44"/>
                <w:szCs w:val="44"/>
              </w:rPr>
              <w:t>C</w:t>
            </w:r>
            <w:r>
              <w:rPr>
                <w:rFonts w:ascii="Arial" w:eastAsia="Arial" w:hAnsi="Arial" w:cs="Arial"/>
                <w:b/>
                <w:color w:val="3A09C6"/>
                <w:spacing w:val="2"/>
                <w:sz w:val="44"/>
                <w:szCs w:val="44"/>
              </w:rPr>
              <w:t>K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ER</w:t>
            </w:r>
            <w:r>
              <w:rPr>
                <w:rFonts w:ascii="Arial" w:eastAsia="Arial" w:hAnsi="Arial" w:cs="Arial"/>
                <w:b/>
                <w:color w:val="3A09C6"/>
                <w:spacing w:val="-22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A09C6"/>
                <w:sz w:val="44"/>
                <w:szCs w:val="44"/>
              </w:rPr>
              <w:t>EM</w:t>
            </w:r>
            <w:r>
              <w:rPr>
                <w:rFonts w:ascii="Arial" w:eastAsia="Arial" w:hAnsi="Arial" w:cs="Arial"/>
                <w:b/>
                <w:color w:val="3A09C6"/>
                <w:spacing w:val="3"/>
                <w:sz w:val="44"/>
                <w:szCs w:val="44"/>
              </w:rPr>
              <w:t>C</w:t>
            </w:r>
            <w:r>
              <w:rPr>
                <w:rFonts w:ascii="Arial" w:eastAsia="Arial" w:hAnsi="Arial" w:cs="Arial"/>
                <w:b/>
                <w:color w:val="6F2F9F"/>
                <w:sz w:val="44"/>
                <w:szCs w:val="44"/>
              </w:rPr>
              <w:t>-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44"/>
                <w:szCs w:val="44"/>
              </w:rPr>
              <w:t>3</w:t>
            </w:r>
            <w:r>
              <w:rPr>
                <w:rFonts w:ascii="Arial" w:eastAsia="Arial" w:hAnsi="Arial" w:cs="Arial"/>
                <w:b/>
                <w:color w:val="6F2F9F"/>
                <w:spacing w:val="3"/>
                <w:sz w:val="44"/>
                <w:szCs w:val="44"/>
              </w:rPr>
              <w:t>8N</w:t>
            </w:r>
          </w:p>
          <w:p w:rsidR="00B13E2E" w:rsidRDefault="00B13E2E">
            <w:pPr>
              <w:spacing w:before="17" w:line="260" w:lineRule="exact"/>
              <w:rPr>
                <w:sz w:val="26"/>
                <w:szCs w:val="26"/>
              </w:rPr>
            </w:pPr>
          </w:p>
          <w:p w:rsidR="00B13E2E" w:rsidRDefault="004B1F26">
            <w:pPr>
              <w:spacing w:line="361" w:lineRule="auto"/>
              <w:ind w:left="143" w:right="13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rod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 xml:space="preserve">w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 xml:space="preserve">ure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etec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5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vi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i/>
                <w:color w:val="6F2F9F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6F2F9F"/>
                <w:sz w:val="22"/>
                <w:szCs w:val="22"/>
              </w:rPr>
              <w:t xml:space="preserve">ments 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t all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inds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 xml:space="preserve">of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ors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nd C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>ase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E26C09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E26C09"/>
                <w:spacing w:val="3"/>
                <w:w w:val="97"/>
                <w:sz w:val="28"/>
                <w:szCs w:val="28"/>
              </w:rPr>
              <w:t>•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w w:val="97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w w:val="97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w w:val="97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w w:val="97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w w:val="97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w w:val="97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w w:val="97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w w:val="97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4"/>
                <w:w w:val="9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or,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E26C09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ran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rou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 S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color w:val="E26C09"/>
                <w:spacing w:val="3"/>
                <w:sz w:val="28"/>
                <w:szCs w:val="28"/>
              </w:rPr>
              <w:t>•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E26C09"/>
                <w:spacing w:val="-2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 a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w 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l or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4"/>
                <w:szCs w:val="24"/>
              </w:rPr>
              <w:t>?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E26C09"/>
                <w:spacing w:val="3"/>
                <w:sz w:val="28"/>
                <w:szCs w:val="28"/>
              </w:rPr>
              <w:t>•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ompl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s,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ntern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l F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rou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d Fa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? &amp;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C09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nic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oise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hines</w:t>
            </w:r>
            <w:r>
              <w:rPr>
                <w:rFonts w:ascii="Arial" w:eastAsia="Arial" w:hAnsi="Arial" w:cs="Arial"/>
                <w:b/>
                <w:color w:val="E26C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, g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C09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d p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mp</w:t>
            </w:r>
            <w:r>
              <w:rPr>
                <w:rFonts w:ascii="Arial" w:eastAsia="Arial" w:hAnsi="Arial" w:cs="Arial"/>
                <w:b/>
                <w:color w:val="E26C0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C09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C09"/>
                <w:sz w:val="22"/>
                <w:szCs w:val="22"/>
              </w:rPr>
              <w:t>oise.</w:t>
            </w:r>
          </w:p>
        </w:tc>
      </w:tr>
      <w:tr w:rsidR="00B13E2E">
        <w:trPr>
          <w:trHeight w:hRule="exact" w:val="6896"/>
        </w:trPr>
        <w:tc>
          <w:tcPr>
            <w:tcW w:w="434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B13E2E" w:rsidRDefault="00B13E2E"/>
        </w:tc>
        <w:tc>
          <w:tcPr>
            <w:tcW w:w="718" w:type="dxa"/>
            <w:tcBorders>
              <w:top w:val="single" w:sz="12" w:space="0" w:color="92D050"/>
              <w:left w:val="single" w:sz="12" w:space="0" w:color="92D050"/>
              <w:bottom w:val="nil"/>
              <w:right w:val="single" w:sz="12" w:space="0" w:color="92D050"/>
            </w:tcBorders>
          </w:tcPr>
          <w:p w:rsidR="00B13E2E" w:rsidRDefault="00B13E2E"/>
        </w:tc>
        <w:tc>
          <w:tcPr>
            <w:tcW w:w="6013" w:type="dxa"/>
            <w:tcBorders>
              <w:top w:val="single" w:sz="12" w:space="0" w:color="92D050"/>
              <w:left w:val="single" w:sz="12" w:space="0" w:color="92D050"/>
              <w:bottom w:val="nil"/>
              <w:right w:val="single" w:sz="12" w:space="0" w:color="92D050"/>
            </w:tcBorders>
          </w:tcPr>
          <w:p w:rsidR="00B13E2E" w:rsidRDefault="004B1F26">
            <w:pPr>
              <w:spacing w:before="75"/>
              <w:ind w:left="14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C00000"/>
                <w:sz w:val="22"/>
                <w:szCs w:val="22"/>
                <w:u w:val="thick" w:color="C00000"/>
              </w:rPr>
              <w:t>F</w:t>
            </w:r>
            <w:r>
              <w:rPr>
                <w:rFonts w:ascii="Arial" w:eastAsia="Arial" w:hAnsi="Arial" w:cs="Arial"/>
                <w:b/>
                <w:color w:val="C00000"/>
                <w:spacing w:val="-1"/>
                <w:sz w:val="22"/>
                <w:szCs w:val="22"/>
                <w:u w:val="thick" w:color="C00000"/>
              </w:rPr>
              <w:t>e</w:t>
            </w:r>
            <w:r>
              <w:rPr>
                <w:rFonts w:ascii="Arial" w:eastAsia="Arial" w:hAnsi="Arial" w:cs="Arial"/>
                <w:b/>
                <w:color w:val="C00000"/>
                <w:sz w:val="22"/>
                <w:szCs w:val="22"/>
                <w:u w:val="thick" w:color="C00000"/>
              </w:rPr>
              <w:t>atures:</w:t>
            </w:r>
          </w:p>
          <w:p w:rsidR="00B13E2E" w:rsidRDefault="00B13E2E">
            <w:pPr>
              <w:spacing w:before="7" w:line="180" w:lineRule="exact"/>
              <w:rPr>
                <w:sz w:val="18"/>
                <w:szCs w:val="18"/>
              </w:rPr>
            </w:pPr>
          </w:p>
          <w:p w:rsidR="00B13E2E" w:rsidRDefault="004B1F26">
            <w:pPr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 R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(I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sur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t</w:t>
            </w:r>
          </w:p>
          <w:p w:rsidR="00B13E2E" w:rsidRDefault="004B1F26">
            <w:pPr>
              <w:spacing w:before="79" w:line="343" w:lineRule="auto"/>
              <w:ind w:left="865" w:right="64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etec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ow h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acks in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ut</w:t>
            </w:r>
            <w:r>
              <w:rPr>
                <w:rFonts w:ascii="Arial" w:eastAsia="Arial" w:hAnsi="Arial" w:cs="Arial"/>
                <w:color w:val="3A09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otor</w:t>
            </w:r>
          </w:p>
          <w:p w:rsidR="00B13E2E" w:rsidRDefault="004B1F26">
            <w:pPr>
              <w:spacing w:line="260" w:lineRule="exact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position w:val="-1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uctance</w:t>
            </w:r>
            <w:r>
              <w:rPr>
                <w:rFonts w:ascii="Arial" w:eastAsia="Arial" w:hAnsi="Arial" w:cs="Arial"/>
                <w:color w:val="3A09C6"/>
                <w:spacing w:val="-4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sur</w:t>
            </w:r>
            <w:r>
              <w:rPr>
                <w:rFonts w:ascii="Arial" w:eastAsia="Arial" w:hAnsi="Arial" w:cs="Arial"/>
                <w:color w:val="3A09C6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ng</w:t>
            </w:r>
          </w:p>
          <w:p w:rsidR="00B13E2E" w:rsidRDefault="004B1F26">
            <w:pPr>
              <w:spacing w:before="79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w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sur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t of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ng</w:t>
            </w:r>
          </w:p>
          <w:p w:rsidR="00B13E2E" w:rsidRDefault="004B1F26">
            <w:pPr>
              <w:spacing w:before="79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ntifi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t c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/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se</w:t>
            </w:r>
          </w:p>
          <w:p w:rsidR="00B13E2E" w:rsidRDefault="00B13E2E">
            <w:pPr>
              <w:spacing w:before="6" w:line="120" w:lineRule="exact"/>
              <w:rPr>
                <w:sz w:val="12"/>
                <w:szCs w:val="12"/>
              </w:rPr>
            </w:pPr>
          </w:p>
          <w:p w:rsidR="00B13E2E" w:rsidRDefault="004B1F26">
            <w:pPr>
              <w:ind w:left="86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 a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wi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l</w:t>
            </w:r>
          </w:p>
          <w:p w:rsidR="00B13E2E" w:rsidRDefault="004B1F26">
            <w:pPr>
              <w:spacing w:before="79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ntifi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ern</w:t>
            </w:r>
            <w:proofErr w:type="spellEnd"/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 sh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</w:t>
            </w:r>
          </w:p>
          <w:p w:rsidR="00B13E2E" w:rsidRDefault="004B1F26">
            <w:pPr>
              <w:spacing w:before="79" w:line="341" w:lineRule="auto"/>
              <w:ind w:left="865" w:right="259" w:hanging="36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 opera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on acc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 &amp;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ui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ck</w:t>
            </w:r>
            <w:r>
              <w:rPr>
                <w:rFonts w:ascii="Arial" w:eastAsia="Arial" w:hAnsi="Arial" w:cs="Arial"/>
                <w:color w:val="3A09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sses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of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.</w:t>
            </w:r>
          </w:p>
          <w:p w:rsidR="00B13E2E" w:rsidRDefault="004B1F26">
            <w:pPr>
              <w:spacing w:line="260" w:lineRule="exact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position w:val="-1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 xml:space="preserve">se 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(M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cal</w:t>
            </w:r>
            <w:r>
              <w:rPr>
                <w:rFonts w:ascii="Arial" w:eastAsia="Arial" w:hAnsi="Arial" w:cs="Arial"/>
                <w:color w:val="3A09C6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so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A09C6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ds de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3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position w:val="-1"/>
                <w:sz w:val="22"/>
                <w:szCs w:val="22"/>
              </w:rPr>
              <w:t>)</w:t>
            </w:r>
          </w:p>
          <w:p w:rsidR="00B13E2E" w:rsidRDefault="00B13E2E">
            <w:pPr>
              <w:spacing w:before="7" w:line="120" w:lineRule="exact"/>
              <w:rPr>
                <w:sz w:val="12"/>
                <w:szCs w:val="12"/>
              </w:rPr>
            </w:pPr>
          </w:p>
          <w:p w:rsidR="00B13E2E" w:rsidRDefault="004B1F26">
            <w:pPr>
              <w:spacing w:line="359" w:lineRule="auto"/>
              <w:ind w:left="865" w:right="98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b/>
                <w:color w:val="6F2F9F"/>
                <w:spacing w:val="4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6F2F9F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F2F9F"/>
                <w:spacing w:val="5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6F2F9F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6F2F9F"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6F2F9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6F2F9F"/>
                <w:spacing w:val="-1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6F2F9F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6F2F9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 xml:space="preserve"> Environ</w:t>
            </w:r>
            <w:r>
              <w:rPr>
                <w:rFonts w:ascii="Arial" w:eastAsia="Arial" w:hAnsi="Arial" w:cs="Arial"/>
                <w:b/>
                <w:color w:val="6F2F9F"/>
                <w:spacing w:val="5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6F2F9F"/>
                <w:spacing w:val="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color w:val="6F2F9F"/>
                <w:spacing w:val="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6F2F9F"/>
                <w:sz w:val="22"/>
                <w:szCs w:val="22"/>
              </w:rPr>
              <w:t>s</w:t>
            </w:r>
          </w:p>
          <w:p w:rsidR="00B13E2E" w:rsidRDefault="004B1F26">
            <w:pPr>
              <w:spacing w:line="240" w:lineRule="exact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ery</w:t>
            </w:r>
            <w:r>
              <w:rPr>
                <w:rFonts w:ascii="Arial" w:eastAsia="Arial" w:hAnsi="Arial" w:cs="Arial"/>
                <w:color w:val="3A09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y</w:t>
            </w:r>
          </w:p>
          <w:p w:rsidR="00B13E2E" w:rsidRDefault="004B1F26">
            <w:pPr>
              <w:spacing w:before="79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color w:val="3A09C6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ument</w:t>
            </w:r>
          </w:p>
          <w:p w:rsidR="00B13E2E" w:rsidRDefault="004B1F26">
            <w:pPr>
              <w:spacing w:before="79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w b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A09C6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A09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sz w:val="22"/>
                <w:szCs w:val="22"/>
              </w:rPr>
              <w:t>on</w:t>
            </w:r>
          </w:p>
          <w:p w:rsidR="00B13E2E" w:rsidRDefault="004B1F26">
            <w:pPr>
              <w:spacing w:before="79" w:line="280" w:lineRule="exact"/>
              <w:ind w:left="5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MS PGothic" w:eastAsia="MS PGothic" w:hAnsi="MS PGothic" w:cs="MS PGothic"/>
                <w:color w:val="3A09C6"/>
                <w:position w:val="-2"/>
                <w:sz w:val="22"/>
                <w:szCs w:val="22"/>
              </w:rPr>
              <w:t>❖</w:t>
            </w:r>
            <w:r>
              <w:rPr>
                <w:rFonts w:ascii="MS PGothic" w:eastAsia="MS PGothic" w:hAnsi="MS PGothic" w:cs="MS PGothic"/>
                <w:color w:val="3A09C6"/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MS PGothic" w:eastAsia="MS PGothic" w:hAnsi="MS PGothic" w:cs="MS PGothic"/>
                <w:color w:val="3A09C6"/>
                <w:spacing w:val="6"/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A09C6"/>
                <w:spacing w:val="-1"/>
                <w:position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A09C6"/>
                <w:spacing w:val="-1"/>
                <w:position w:val="-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A09C6"/>
                <w:spacing w:val="2"/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We</w:t>
            </w:r>
            <w:r>
              <w:rPr>
                <w:rFonts w:ascii="Arial" w:eastAsia="Arial" w:hAnsi="Arial" w:cs="Arial"/>
                <w:color w:val="3A09C6"/>
                <w:spacing w:val="-1"/>
                <w:position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A09C6"/>
                <w:spacing w:val="-1"/>
                <w:position w:val="-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3A09C6"/>
                <w:position w:val="-2"/>
                <w:sz w:val="22"/>
                <w:szCs w:val="22"/>
              </w:rPr>
              <w:t>t</w:t>
            </w:r>
          </w:p>
        </w:tc>
      </w:tr>
      <w:tr w:rsidR="00B13E2E">
        <w:trPr>
          <w:trHeight w:hRule="exact" w:val="75"/>
        </w:trPr>
        <w:tc>
          <w:tcPr>
            <w:tcW w:w="4341" w:type="dxa"/>
            <w:tcBorders>
              <w:top w:val="single" w:sz="12" w:space="0" w:color="92D050"/>
              <w:left w:val="nil"/>
              <w:bottom w:val="nil"/>
              <w:right w:val="nil"/>
            </w:tcBorders>
          </w:tcPr>
          <w:p w:rsidR="00B13E2E" w:rsidRDefault="00B13E2E"/>
        </w:tc>
        <w:tc>
          <w:tcPr>
            <w:tcW w:w="718" w:type="dxa"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B13E2E" w:rsidRDefault="00B13E2E"/>
        </w:tc>
        <w:tc>
          <w:tcPr>
            <w:tcW w:w="6013" w:type="dxa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B13E2E" w:rsidRDefault="00B13E2E"/>
        </w:tc>
      </w:tr>
    </w:tbl>
    <w:p w:rsidR="00B13E2E" w:rsidRDefault="004B1F26">
      <w:pPr>
        <w:spacing w:before="64" w:line="276" w:lineRule="auto"/>
        <w:ind w:left="660" w:right="134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PRED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I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C</w:t>
      </w:r>
      <w:r>
        <w:rPr>
          <w:rFonts w:ascii="Arial" w:eastAsia="Arial" w:hAnsi="Arial" w:cs="Arial"/>
          <w:b/>
          <w:color w:val="3A09C6"/>
          <w:spacing w:val="2"/>
          <w:sz w:val="22"/>
          <w:szCs w:val="22"/>
          <w:u w:val="thick" w:color="3A09C6"/>
        </w:rPr>
        <w:t>T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I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V</w:t>
      </w:r>
      <w:r>
        <w:rPr>
          <w:rFonts w:ascii="Arial" w:eastAsia="Arial" w:hAnsi="Arial" w:cs="Arial"/>
          <w:b/>
          <w:color w:val="3A09C6"/>
          <w:sz w:val="22"/>
          <w:szCs w:val="22"/>
          <w:u w:val="thick" w:color="3A09C6"/>
        </w:rPr>
        <w:t>E</w:t>
      </w:r>
      <w:r>
        <w:rPr>
          <w:rFonts w:ascii="Arial" w:eastAsia="Arial" w:hAnsi="Arial" w:cs="Arial"/>
          <w:b/>
          <w:color w:val="3A09C6"/>
          <w:spacing w:val="58"/>
          <w:sz w:val="22"/>
          <w:szCs w:val="22"/>
          <w:u w:val="thick" w:color="3A09C6"/>
        </w:rPr>
        <w:t xml:space="preserve"> 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M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A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I</w:t>
      </w:r>
      <w:r>
        <w:rPr>
          <w:rFonts w:ascii="Arial" w:eastAsia="Arial" w:hAnsi="Arial" w:cs="Arial"/>
          <w:b/>
          <w:color w:val="3A09C6"/>
          <w:spacing w:val="-3"/>
          <w:sz w:val="22"/>
          <w:szCs w:val="22"/>
          <w:u w:val="thick" w:color="3A09C6"/>
        </w:rPr>
        <w:t>N</w:t>
      </w:r>
      <w:r>
        <w:rPr>
          <w:rFonts w:ascii="Arial" w:eastAsia="Arial" w:hAnsi="Arial" w:cs="Arial"/>
          <w:b/>
          <w:color w:val="3A09C6"/>
          <w:spacing w:val="2"/>
          <w:sz w:val="22"/>
          <w:szCs w:val="22"/>
          <w:u w:val="thick" w:color="3A09C6"/>
        </w:rPr>
        <w:t>T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EN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A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  <w:u w:val="thick" w:color="3A09C6"/>
        </w:rPr>
        <w:t>NC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  <w:u w:val="thick" w:color="3A09C6"/>
        </w:rPr>
        <w:t>E</w:t>
      </w:r>
      <w:r>
        <w:rPr>
          <w:rFonts w:ascii="Arial" w:eastAsia="Arial" w:hAnsi="Arial" w:cs="Arial"/>
          <w:b/>
          <w:color w:val="3A09C6"/>
          <w:sz w:val="22"/>
          <w:szCs w:val="22"/>
        </w:rPr>
        <w:t>:</w:t>
      </w:r>
      <w:r>
        <w:rPr>
          <w:rFonts w:ascii="Arial" w:eastAsia="Arial" w:hAnsi="Arial" w:cs="Arial"/>
          <w:b/>
          <w:color w:val="3A09C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gu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fy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ts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ilu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ccu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su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ain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ndi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ing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kin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rs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do</w:t>
      </w:r>
      <w:r>
        <w:rPr>
          <w:rFonts w:ascii="Arial" w:eastAsia="Arial" w:hAnsi="Arial" w:cs="Arial"/>
          <w:color w:val="000000"/>
          <w:sz w:val="18"/>
          <w:szCs w:val="18"/>
        </w:rPr>
        <w:t>wn-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vi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ed.</w:t>
      </w:r>
      <w:r>
        <w:rPr>
          <w:rFonts w:ascii="Arial" w:eastAsia="Arial" w:hAnsi="Arial" w:cs="Arial"/>
          <w:b/>
          <w:color w:val="000000"/>
          <w:spacing w:val="-3"/>
          <w:sz w:val="18"/>
          <w:szCs w:val="18"/>
        </w:rPr>
        <w:t>E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color w:val="000000"/>
          <w:sz w:val="18"/>
          <w:szCs w:val="18"/>
        </w:rPr>
        <w:t>C-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>38</w:t>
      </w:r>
      <w:r>
        <w:rPr>
          <w:rFonts w:ascii="Arial" w:eastAsia="Arial" w:hAnsi="Arial" w:cs="Arial"/>
          <w:b/>
          <w:color w:val="000000"/>
          <w:sz w:val="18"/>
          <w:szCs w:val="18"/>
        </w:rPr>
        <w:t>N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igi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iag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 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oo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 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qu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k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ck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th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nes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 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ipp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ve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</w:p>
    <w:p w:rsidR="00B13E2E" w:rsidRDefault="004B1F26">
      <w:pPr>
        <w:spacing w:line="277" w:lineRule="auto"/>
        <w:ind w:left="660" w:right="1262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3</w:t>
      </w: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.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yp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ful</w:t>
      </w:r>
      <w:r>
        <w:rPr>
          <w:rFonts w:ascii="Arial" w:eastAsia="Arial" w:hAnsi="Arial" w:cs="Arial"/>
          <w:spacing w:val="7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ope</w:t>
      </w:r>
      <w:r>
        <w:rPr>
          <w:rFonts w:ascii="Arial" w:eastAsia="Arial" w:hAnsi="Arial" w:cs="Arial"/>
          <w:sz w:val="18"/>
          <w:szCs w:val="18"/>
          <w:highlight w:val="yellow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ci</w:t>
      </w:r>
      <w:r>
        <w:rPr>
          <w:rFonts w:ascii="Arial" w:eastAsia="Arial" w:hAnsi="Arial" w:cs="Arial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ui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h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sz w:val="18"/>
          <w:szCs w:val="18"/>
          <w:highlight w:val="yellow"/>
        </w:rPr>
        <w:t>rt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 xml:space="preserve"> ci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u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2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oun</w:t>
      </w:r>
      <w:r>
        <w:rPr>
          <w:rFonts w:ascii="Arial" w:eastAsia="Arial" w:hAnsi="Arial" w:cs="Arial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fa</w:t>
      </w:r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u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l</w:t>
      </w:r>
      <w:r>
        <w:rPr>
          <w:rFonts w:ascii="Arial" w:eastAsia="Arial" w:hAnsi="Arial" w:cs="Arial"/>
          <w:sz w:val="18"/>
          <w:szCs w:val="18"/>
          <w:highlight w:val="yellow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sz w:val="18"/>
          <w:szCs w:val="18"/>
          <w:highlight w:val="yellow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2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vol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5</w:t>
      </w:r>
      <w:r>
        <w:rPr>
          <w:rFonts w:ascii="Arial" w:eastAsia="Arial" w:hAnsi="Arial" w:cs="Arial"/>
          <w:b/>
          <w:spacing w:val="-2"/>
          <w:sz w:val="18"/>
          <w:szCs w:val="18"/>
        </w:rPr>
        <w:t>0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z w:val="18"/>
          <w:szCs w:val="18"/>
        </w:rPr>
        <w:t>V/</w:t>
      </w:r>
      <w:r>
        <w:rPr>
          <w:rFonts w:ascii="Arial" w:eastAsia="Arial" w:hAnsi="Arial" w:cs="Arial"/>
          <w:b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spacing w:val="-2"/>
          <w:sz w:val="18"/>
          <w:szCs w:val="18"/>
        </w:rPr>
        <w:t>0</w:t>
      </w:r>
      <w:r>
        <w:rPr>
          <w:rFonts w:ascii="Arial" w:eastAsia="Arial" w:hAnsi="Arial" w:cs="Arial"/>
          <w:b/>
          <w:spacing w:val="1"/>
          <w:sz w:val="18"/>
          <w:szCs w:val="18"/>
        </w:rPr>
        <w:t>00</w:t>
      </w:r>
      <w:r>
        <w:rPr>
          <w:rFonts w:ascii="Arial" w:eastAsia="Arial" w:hAnsi="Arial" w:cs="Arial"/>
          <w:b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ment</w:t>
      </w:r>
      <w:r>
        <w:rPr>
          <w:rFonts w:ascii="Arial" w:eastAsia="Arial" w:hAnsi="Arial" w:cs="Arial"/>
          <w:sz w:val="18"/>
          <w:szCs w:val="18"/>
        </w:rPr>
        <w:t>.</w:t>
      </w:r>
    </w:p>
    <w:p w:rsidR="00B13E2E" w:rsidRDefault="00B13E2E">
      <w:pPr>
        <w:spacing w:before="6" w:line="180" w:lineRule="exact"/>
        <w:rPr>
          <w:sz w:val="19"/>
          <w:szCs w:val="19"/>
        </w:rPr>
      </w:pPr>
    </w:p>
    <w:p w:rsidR="00B13E2E" w:rsidRDefault="004B1F26">
      <w:pPr>
        <w:spacing w:line="276" w:lineRule="auto"/>
        <w:ind w:left="660" w:right="1307"/>
        <w:rPr>
          <w:rFonts w:ascii="Arial" w:eastAsia="Arial" w:hAnsi="Arial" w:cs="Arial"/>
          <w:sz w:val="18"/>
          <w:szCs w:val="18"/>
        </w:rPr>
        <w:sectPr w:rsidR="00B13E2E">
          <w:pgSz w:w="12240" w:h="15840"/>
          <w:pgMar w:top="420" w:right="180" w:bottom="280" w:left="780" w:header="720" w:footer="720" w:gutter="0"/>
          <w:cols w:space="720"/>
        </w:sectPr>
      </w:pPr>
      <w:r>
        <w:rPr>
          <w:rFonts w:ascii="Arial" w:eastAsia="Arial" w:hAnsi="Arial" w:cs="Arial"/>
          <w:b/>
          <w:color w:val="6F2F9F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spacing w:val="1"/>
          <w:u w:val="thick" w:color="6F2F9F"/>
        </w:rPr>
        <w:t>O</w:t>
      </w:r>
      <w:r>
        <w:rPr>
          <w:rFonts w:ascii="Arial" w:eastAsia="Arial" w:hAnsi="Arial" w:cs="Arial"/>
          <w:b/>
          <w:color w:val="6F2F9F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pacing w:val="-1"/>
          <w:u w:val="thick" w:color="6F2F9F"/>
        </w:rPr>
        <w:t>SE</w:t>
      </w:r>
      <w:r>
        <w:rPr>
          <w:rFonts w:ascii="Arial" w:eastAsia="Arial" w:hAnsi="Arial" w:cs="Arial"/>
          <w:b/>
          <w:color w:val="6F2F9F"/>
        </w:rPr>
        <w:t>:</w:t>
      </w:r>
      <w:r>
        <w:rPr>
          <w:rFonts w:ascii="Arial" w:eastAsia="Arial" w:hAnsi="Arial" w:cs="Arial"/>
          <w:b/>
          <w:color w:val="6F2F9F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3"/>
        </w:rPr>
        <w:t>(</w:t>
      </w:r>
      <w:r>
        <w:rPr>
          <w:rFonts w:ascii="Arial" w:eastAsia="Arial" w:hAnsi="Arial" w:cs="Arial"/>
          <w:color w:val="000000"/>
          <w:spacing w:val="-1"/>
        </w:rPr>
        <w:t>El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tr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te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  <w:spacing w:val="3"/>
        </w:rPr>
        <w:t>s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3"/>
        </w:rPr>
        <w:t>e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Lis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und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min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th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oba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sou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abno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mos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os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al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1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.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y</w:t>
      </w:r>
      <w:r>
        <w:rPr>
          <w:rFonts w:ascii="Arial" w:eastAsia="Arial" w:hAnsi="Arial" w:cs="Arial"/>
          <w:color w:val="000000"/>
          <w:sz w:val="18"/>
          <w:szCs w:val="18"/>
        </w:rPr>
        <w:t>-t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han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ng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ondi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ion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gea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ope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re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j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fe</w:t>
      </w:r>
      <w:r>
        <w:rPr>
          <w:rFonts w:ascii="Arial" w:eastAsia="Arial" w:hAnsi="Arial" w:cs="Arial"/>
          <w:color w:val="000000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oun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ied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pli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ied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B13E2E" w:rsidRDefault="00B13E2E">
      <w:pPr>
        <w:spacing w:before="68"/>
        <w:ind w:left="140"/>
        <w:rPr>
          <w:rFonts w:ascii="Arial" w:eastAsia="Arial" w:hAnsi="Arial" w:cs="Arial"/>
        </w:rPr>
      </w:pPr>
      <w:r w:rsidRPr="00B13E2E">
        <w:lastRenderedPageBreak/>
        <w:pict>
          <v:group id="_x0000_s1026" style="position:absolute;left:0;text-align:left;margin-left:36.5pt;margin-top:16.1pt;width:568.6pt;height:753.55pt;z-index:-251658240;mso-position-horizontal-relative:page;mso-position-vertical-relative:page" coordorigin="730,322" coordsize="11372,15071">
            <v:shape id="_x0000_s1051" style="position:absolute;left:752;top:344;width:11327;height:15026" coordorigin="752,344" coordsize="11327,15026" path="m752,15370r11327,l12079,344,752,344r,15026xe" filled="f" strokecolor="#6f2f9f" strokeweight="2.25pt">
              <v:path arrowok="t"/>
            </v:shape>
            <v:shape id="_x0000_s1050" style="position:absolute;left:1450;top:9702;width:3485;height:0" coordorigin="1450,9702" coordsize="3485,0" path="m1450,9702r3485,e" filled="f" strokeweight=".58pt">
              <v:path arrowok="t"/>
            </v:shape>
            <v:shape id="_x0000_s1049" style="position:absolute;left:4945;top:9702;width:5569;height:0" coordorigin="4945,9702" coordsize="5569,0" path="m4945,9702r5569,e" filled="f" strokeweight=".58pt">
              <v:path arrowok="t"/>
            </v:shape>
            <v:shape id="_x0000_s1048" style="position:absolute;left:4945;top:10259;width:5569;height:0" coordorigin="4945,10259" coordsize="5569,0" path="m4945,10259r5569,e" filled="f" strokeweight=".20464mm">
              <v:path arrowok="t"/>
            </v:shape>
            <v:shape id="_x0000_s1047" style="position:absolute;left:1445;top:9697;width:0;height:1126" coordorigin="1445,9697" coordsize="0,1126" path="m1445,9697r,1126e" filled="f" strokeweight=".58pt">
              <v:path arrowok="t"/>
            </v:shape>
            <v:shape id="_x0000_s1046" style="position:absolute;left:1450;top:10818;width:3485;height:0" coordorigin="1450,10818" coordsize="3485,0" path="m1450,10818r3485,e" filled="f" strokeweight=".58pt">
              <v:path arrowok="t"/>
            </v:shape>
            <v:shape id="_x0000_s1045" style="position:absolute;left:4940;top:9697;width:0;height:1126" coordorigin="4940,9697" coordsize="0,1126" path="m4940,9697r,1126e" filled="f" strokeweight=".58pt">
              <v:path arrowok="t"/>
            </v:shape>
            <v:shape id="_x0000_s1044" style="position:absolute;left:4945;top:10818;width:5569;height:0" coordorigin="4945,10818" coordsize="5569,0" path="m4945,10818r5569,e" filled="f" strokeweight=".58pt">
              <v:path arrowok="t"/>
            </v:shape>
            <v:shape id="_x0000_s1043" style="position:absolute;left:10519;top:9697;width:0;height:1126" coordorigin="10519,9697" coordsize="0,1126" path="m10519,9697r,1126e" filled="f" strokeweight=".58pt">
              <v:path arrowok="t"/>
            </v:shape>
            <v:shape id="_x0000_s1042" style="position:absolute;left:1450;top:12220;width:10272;height:0" coordorigin="1450,12220" coordsize="10272,0" path="m1450,12220r10272,e" filled="f" strokeweight=".58pt">
              <v:path arrowok="t"/>
            </v:shape>
            <v:shape id="_x0000_s1041" style="position:absolute;left:1445;top:12216;width:0;height:775" coordorigin="1445,12216" coordsize="0,775" path="m1445,12216r,775e" filled="f" strokeweight=".58pt">
              <v:path arrowok="t"/>
            </v:shape>
            <v:shape id="_x0000_s1040" style="position:absolute;left:1450;top:12986;width:10272;height:0" coordorigin="1450,12986" coordsize="10272,0" path="m1450,12986r10272,e" filled="f" strokeweight=".58pt">
              <v:path arrowok="t"/>
            </v:shape>
            <v:shape id="_x0000_s1039" style="position:absolute;left:11726;top:12216;width:0;height:775" coordorigin="11726,12216" coordsize="0,775" path="m11726,12216r,775e" filled="f" strokeweight=".58pt">
              <v:path arrowok="t"/>
            </v:shape>
            <v:shape id="_x0000_s1038" style="position:absolute;left:7421;top:481;width:4157;height:2986" coordorigin="7421,481" coordsize="4157,2986" path="m7421,3467r4157,l11578,481r-4157,l7421,3467xe" stroked="f">
              <v:path arrowok="t"/>
            </v:shape>
            <v:shape id="_x0000_s1037" style="position:absolute;left:7421;top:481;width:4157;height:2986" coordorigin="7421,481" coordsize="4157,2986" path="m7421,3467r4157,l11578,481r-4157,l7421,3467xe" filled="f" strokecolor="#92d050" strokeweight="1.5pt">
              <v:path arrowok="t"/>
            </v:shape>
            <v:shape id="_x0000_s1036" type="#_x0000_t75" style="position:absolute;left:7610;top:569;width:3809;height:2455">
              <v:imagedata r:id="rId6" o:title=""/>
            </v:shape>
            <v:shape id="_x0000_s1035" style="position:absolute;left:1121;top:481;width:6300;height:2986" coordorigin="1121,481" coordsize="6300,2986" path="m1121,3467r6300,l7421,481r-6300,l1121,3467xe" stroked="f">
              <v:path arrowok="t"/>
            </v:shape>
            <v:shape id="_x0000_s1034" style="position:absolute;left:1121;top:481;width:6300;height:2986" coordorigin="1121,481" coordsize="6300,2986" path="m1121,3467r6300,l7421,481r-6300,l1121,3467xe" filled="f" strokecolor="#92d050" strokeweight="1.5pt">
              <v:path arrowok="t"/>
            </v:shape>
            <v:shape id="_x0000_s1033" style="position:absolute;left:863;top:3611;width:3300;height:387" coordorigin="863,3611" coordsize="3300,387" path="m863,3998r3300,l4163,3611r-3300,l863,3998xe" stroked="f">
              <v:path arrowok="t"/>
            </v:shape>
            <v:shape id="_x0000_s1032" style="position:absolute;left:1268;top:3998;width:9091;height:644" coordorigin="1268,3998" coordsize="9091,644" path="m1268,4642r9091,l10359,3998r-9091,l1268,4642xe" stroked="f">
              <v:path arrowok="t"/>
            </v:shape>
            <v:shape id="_x0000_s1031" style="position:absolute;left:1268;top:3998;width:9091;height:644" coordorigin="1268,3998" coordsize="9091,644" path="m1268,4642r9091,l10359,3998r-9091,l1268,4642xe" filled="f">
              <v:path arrowok="t"/>
            </v:shape>
            <v:shape id="_x0000_s1030" style="position:absolute;left:9404;top:462;width:2249;height:2637" coordorigin="9404,462" coordsize="2249,2637" path="m11652,775l9794,462,9404,2786r1858,313l11652,775xe" stroked="f">
              <v:path arrowok="t"/>
            </v:shape>
            <v:shape id="_x0000_s1029" style="position:absolute;left:9404;top:462;width:2249;height:2637" coordorigin="9404,462" coordsize="2249,2637" path="m11652,775r-390,2324l9404,2786,9794,462r1858,313xe" filled="f" strokecolor="yellow">
              <v:path arrowok="t"/>
            </v:shape>
            <v:shape id="_x0000_s1028" type="#_x0000_t75" style="position:absolute;left:9756;top:688;width:1949;height:2433">
              <v:imagedata r:id="rId7" o:title=""/>
            </v:shape>
            <v:shape id="_x0000_s1027" style="position:absolute;left:4727;top:3998;width:0;height:644" coordorigin="4727,3998" coordsize="0,644" path="m4727,3998r,644e" filled="f">
              <v:path arrowok="t"/>
            </v:shape>
            <w10:wrap anchorx="page" anchory="page"/>
          </v:group>
        </w:pict>
      </w:r>
      <w:r w:rsidR="004B1F26">
        <w:rPr>
          <w:rFonts w:ascii="Arial" w:eastAsia="Arial" w:hAnsi="Arial" w:cs="Arial"/>
          <w:b/>
          <w:color w:val="3A09C6"/>
        </w:rPr>
        <w:t>Mo</w:t>
      </w:r>
      <w:r w:rsidR="004B1F26">
        <w:rPr>
          <w:rFonts w:ascii="Arial" w:eastAsia="Arial" w:hAnsi="Arial" w:cs="Arial"/>
          <w:b/>
          <w:color w:val="3A09C6"/>
          <w:spacing w:val="1"/>
        </w:rPr>
        <w:t>t</w:t>
      </w:r>
      <w:r w:rsidR="004B1F26">
        <w:rPr>
          <w:rFonts w:ascii="Arial" w:eastAsia="Arial" w:hAnsi="Arial" w:cs="Arial"/>
          <w:b/>
          <w:color w:val="3A09C6"/>
        </w:rPr>
        <w:t>or</w:t>
      </w:r>
      <w:r w:rsidR="004B1F26">
        <w:rPr>
          <w:rFonts w:ascii="Arial" w:eastAsia="Arial" w:hAnsi="Arial" w:cs="Arial"/>
          <w:b/>
          <w:color w:val="3A09C6"/>
          <w:spacing w:val="-7"/>
        </w:rPr>
        <w:t xml:space="preserve"> </w:t>
      </w:r>
      <w:r w:rsidR="004B1F26">
        <w:rPr>
          <w:rFonts w:ascii="Arial" w:eastAsia="Arial" w:hAnsi="Arial" w:cs="Arial"/>
          <w:b/>
          <w:color w:val="3A09C6"/>
        </w:rPr>
        <w:t>Che</w:t>
      </w:r>
      <w:r w:rsidR="004B1F26">
        <w:rPr>
          <w:rFonts w:ascii="Arial" w:eastAsia="Arial" w:hAnsi="Arial" w:cs="Arial"/>
          <w:b/>
          <w:color w:val="3A09C6"/>
          <w:spacing w:val="1"/>
        </w:rPr>
        <w:t>c</w:t>
      </w:r>
      <w:r w:rsidR="004B1F26">
        <w:rPr>
          <w:rFonts w:ascii="Arial" w:eastAsia="Arial" w:hAnsi="Arial" w:cs="Arial"/>
          <w:b/>
          <w:color w:val="3A09C6"/>
        </w:rPr>
        <w:t>k</w:t>
      </w:r>
      <w:r w:rsidR="004B1F26">
        <w:rPr>
          <w:rFonts w:ascii="Arial" w:eastAsia="Arial" w:hAnsi="Arial" w:cs="Arial"/>
          <w:b/>
          <w:color w:val="3A09C6"/>
          <w:spacing w:val="1"/>
        </w:rPr>
        <w:t>e</w:t>
      </w:r>
      <w:r w:rsidR="004B1F26">
        <w:rPr>
          <w:rFonts w:ascii="Arial" w:eastAsia="Arial" w:hAnsi="Arial" w:cs="Arial"/>
          <w:b/>
          <w:color w:val="3A09C6"/>
        </w:rPr>
        <w:t>r</w:t>
      </w:r>
      <w:r w:rsidR="004B1F26">
        <w:rPr>
          <w:rFonts w:ascii="Arial" w:eastAsia="Arial" w:hAnsi="Arial" w:cs="Arial"/>
          <w:b/>
          <w:color w:val="3A09C6"/>
          <w:spacing w:val="-9"/>
        </w:rPr>
        <w:t xml:space="preserve"> </w:t>
      </w:r>
      <w:r w:rsidR="004B1F26">
        <w:rPr>
          <w:rFonts w:ascii="Arial" w:eastAsia="Arial" w:hAnsi="Arial" w:cs="Arial"/>
          <w:b/>
          <w:color w:val="3A09C6"/>
          <w:spacing w:val="1"/>
        </w:rPr>
        <w:t>E</w:t>
      </w:r>
      <w:r w:rsidR="004B1F26">
        <w:rPr>
          <w:rFonts w:ascii="Arial" w:eastAsia="Arial" w:hAnsi="Arial" w:cs="Arial"/>
          <w:b/>
          <w:color w:val="3A09C6"/>
        </w:rPr>
        <w:t>M</w:t>
      </w:r>
      <w:r w:rsidR="004B1F26">
        <w:rPr>
          <w:rFonts w:ascii="Arial" w:eastAsia="Arial" w:hAnsi="Arial" w:cs="Arial"/>
          <w:b/>
          <w:color w:val="3A09C6"/>
          <w:spacing w:val="1"/>
        </w:rPr>
        <w:t>C-</w:t>
      </w:r>
      <w:r w:rsidR="004B1F26">
        <w:rPr>
          <w:rFonts w:ascii="Arial" w:eastAsia="Arial" w:hAnsi="Arial" w:cs="Arial"/>
          <w:b/>
          <w:color w:val="3A09C6"/>
        </w:rPr>
        <w:t>38N</w:t>
      </w:r>
      <w:r w:rsidR="004B1F26">
        <w:rPr>
          <w:rFonts w:ascii="Arial" w:eastAsia="Arial" w:hAnsi="Arial" w:cs="Arial"/>
          <w:b/>
          <w:color w:val="3A09C6"/>
          <w:spacing w:val="-7"/>
        </w:rPr>
        <w:t xml:space="preserve"> </w:t>
      </w:r>
      <w:r w:rsidR="004B1F26">
        <w:rPr>
          <w:rFonts w:ascii="Arial" w:eastAsia="Arial" w:hAnsi="Arial" w:cs="Arial"/>
          <w:color w:val="000000"/>
          <w:spacing w:val="2"/>
        </w:rPr>
        <w:t>f</w:t>
      </w:r>
      <w:r w:rsidR="004B1F26">
        <w:rPr>
          <w:rFonts w:ascii="Arial" w:eastAsia="Arial" w:hAnsi="Arial" w:cs="Arial"/>
          <w:color w:val="000000"/>
          <w:spacing w:val="-1"/>
        </w:rPr>
        <w:t>i</w:t>
      </w:r>
      <w:r w:rsidR="004B1F26">
        <w:rPr>
          <w:rFonts w:ascii="Arial" w:eastAsia="Arial" w:hAnsi="Arial" w:cs="Arial"/>
          <w:color w:val="000000"/>
        </w:rPr>
        <w:t>n</w:t>
      </w:r>
      <w:r w:rsidR="004B1F26">
        <w:rPr>
          <w:rFonts w:ascii="Arial" w:eastAsia="Arial" w:hAnsi="Arial" w:cs="Arial"/>
          <w:color w:val="000000"/>
          <w:spacing w:val="-1"/>
        </w:rPr>
        <w:t>d</w:t>
      </w:r>
      <w:r w:rsidR="004B1F26">
        <w:rPr>
          <w:rFonts w:ascii="Arial" w:eastAsia="Arial" w:hAnsi="Arial" w:cs="Arial"/>
          <w:color w:val="000000"/>
        </w:rPr>
        <w:t>s</w:t>
      </w:r>
      <w:r w:rsidR="004B1F26">
        <w:rPr>
          <w:rFonts w:ascii="Arial" w:eastAsia="Arial" w:hAnsi="Arial" w:cs="Arial"/>
          <w:color w:val="000000"/>
          <w:spacing w:val="-3"/>
        </w:rPr>
        <w:t xml:space="preserve"> </w:t>
      </w:r>
      <w:r w:rsidR="004B1F26">
        <w:rPr>
          <w:rFonts w:ascii="Arial" w:eastAsia="Arial" w:hAnsi="Arial" w:cs="Arial"/>
          <w:color w:val="000000"/>
          <w:spacing w:val="2"/>
        </w:rPr>
        <w:t>t</w:t>
      </w:r>
      <w:r w:rsidR="004B1F26">
        <w:rPr>
          <w:rFonts w:ascii="Arial" w:eastAsia="Arial" w:hAnsi="Arial" w:cs="Arial"/>
          <w:color w:val="000000"/>
        </w:rPr>
        <w:t>he</w:t>
      </w:r>
      <w:r w:rsidR="004B1F26">
        <w:rPr>
          <w:rFonts w:ascii="Arial" w:eastAsia="Arial" w:hAnsi="Arial" w:cs="Arial"/>
          <w:color w:val="000000"/>
          <w:spacing w:val="-4"/>
        </w:rPr>
        <w:t xml:space="preserve"> </w:t>
      </w:r>
      <w:r w:rsidR="004B1F26">
        <w:rPr>
          <w:rFonts w:ascii="Arial" w:eastAsia="Arial" w:hAnsi="Arial" w:cs="Arial"/>
          <w:color w:val="000000"/>
          <w:spacing w:val="2"/>
        </w:rPr>
        <w:t>f</w:t>
      </w:r>
      <w:r w:rsidR="004B1F26">
        <w:rPr>
          <w:rFonts w:ascii="Arial" w:eastAsia="Arial" w:hAnsi="Arial" w:cs="Arial"/>
          <w:color w:val="000000"/>
        </w:rPr>
        <w:t>a</w:t>
      </w:r>
      <w:r w:rsidR="004B1F26">
        <w:rPr>
          <w:rFonts w:ascii="Arial" w:eastAsia="Arial" w:hAnsi="Arial" w:cs="Arial"/>
          <w:color w:val="000000"/>
          <w:spacing w:val="-1"/>
        </w:rPr>
        <w:t>u</w:t>
      </w:r>
      <w:r w:rsidR="004B1F26">
        <w:rPr>
          <w:rFonts w:ascii="Arial" w:eastAsia="Arial" w:hAnsi="Arial" w:cs="Arial"/>
          <w:color w:val="000000"/>
          <w:spacing w:val="1"/>
        </w:rPr>
        <w:t>l</w:t>
      </w:r>
      <w:r w:rsidR="004B1F26">
        <w:rPr>
          <w:rFonts w:ascii="Arial" w:eastAsia="Arial" w:hAnsi="Arial" w:cs="Arial"/>
          <w:color w:val="000000"/>
        </w:rPr>
        <w:t>ts</w:t>
      </w:r>
      <w:r w:rsidR="004B1F26">
        <w:rPr>
          <w:rFonts w:ascii="Arial" w:eastAsia="Arial" w:hAnsi="Arial" w:cs="Arial"/>
          <w:color w:val="000000"/>
          <w:spacing w:val="-4"/>
        </w:rPr>
        <w:t xml:space="preserve"> </w:t>
      </w:r>
      <w:r w:rsidR="004B1F26">
        <w:rPr>
          <w:rFonts w:ascii="Arial" w:eastAsia="Arial" w:hAnsi="Arial" w:cs="Arial"/>
          <w:color w:val="000000"/>
          <w:spacing w:val="1"/>
        </w:rPr>
        <w:t>y</w:t>
      </w:r>
      <w:r w:rsidR="004B1F26">
        <w:rPr>
          <w:rFonts w:ascii="Arial" w:eastAsia="Arial" w:hAnsi="Arial" w:cs="Arial"/>
          <w:color w:val="000000"/>
        </w:rPr>
        <w:t>ou</w:t>
      </w:r>
      <w:r w:rsidR="004B1F26">
        <w:rPr>
          <w:rFonts w:ascii="Arial" w:eastAsia="Arial" w:hAnsi="Arial" w:cs="Arial"/>
          <w:color w:val="000000"/>
          <w:spacing w:val="-4"/>
        </w:rPr>
        <w:t xml:space="preserve"> </w:t>
      </w:r>
      <w:r w:rsidR="004B1F26">
        <w:rPr>
          <w:rFonts w:ascii="Arial" w:eastAsia="Arial" w:hAnsi="Arial" w:cs="Arial"/>
          <w:color w:val="000000"/>
          <w:spacing w:val="1"/>
        </w:rPr>
        <w:t>c</w:t>
      </w:r>
      <w:r w:rsidR="004B1F26">
        <w:rPr>
          <w:rFonts w:ascii="Arial" w:eastAsia="Arial" w:hAnsi="Arial" w:cs="Arial"/>
          <w:color w:val="000000"/>
        </w:rPr>
        <w:t>a</w:t>
      </w:r>
      <w:r w:rsidR="004B1F26">
        <w:rPr>
          <w:rFonts w:ascii="Arial" w:eastAsia="Arial" w:hAnsi="Arial" w:cs="Arial"/>
          <w:color w:val="000000"/>
          <w:spacing w:val="1"/>
        </w:rPr>
        <w:t>n</w:t>
      </w:r>
      <w:r w:rsidR="004B1F26">
        <w:rPr>
          <w:rFonts w:ascii="Arial" w:eastAsia="Arial" w:hAnsi="Arial" w:cs="Arial"/>
          <w:color w:val="000000"/>
          <w:spacing w:val="-1"/>
        </w:rPr>
        <w:t>’</w:t>
      </w:r>
      <w:r w:rsidR="004B1F26">
        <w:rPr>
          <w:rFonts w:ascii="Arial" w:eastAsia="Arial" w:hAnsi="Arial" w:cs="Arial"/>
          <w:color w:val="000000"/>
        </w:rPr>
        <w:t>t</w:t>
      </w:r>
      <w:r w:rsidR="004B1F26">
        <w:rPr>
          <w:rFonts w:ascii="Arial" w:eastAsia="Arial" w:hAnsi="Arial" w:cs="Arial"/>
          <w:color w:val="000000"/>
          <w:spacing w:val="-4"/>
        </w:rPr>
        <w:t xml:space="preserve"> </w:t>
      </w:r>
      <w:r w:rsidR="004B1F26">
        <w:rPr>
          <w:rFonts w:ascii="Arial" w:eastAsia="Arial" w:hAnsi="Arial" w:cs="Arial"/>
          <w:color w:val="000000"/>
          <w:spacing w:val="1"/>
        </w:rPr>
        <w:t>s</w:t>
      </w:r>
      <w:r w:rsidR="004B1F26">
        <w:rPr>
          <w:rFonts w:ascii="Arial" w:eastAsia="Arial" w:hAnsi="Arial" w:cs="Arial"/>
          <w:color w:val="000000"/>
          <w:spacing w:val="2"/>
        </w:rPr>
        <w:t>e</w:t>
      </w:r>
      <w:r w:rsidR="004B1F26">
        <w:rPr>
          <w:rFonts w:ascii="Arial" w:eastAsia="Arial" w:hAnsi="Arial" w:cs="Arial"/>
          <w:color w:val="000000"/>
        </w:rPr>
        <w:t>e</w:t>
      </w:r>
      <w:r w:rsidR="004B1F26">
        <w:rPr>
          <w:rFonts w:ascii="Arial" w:eastAsia="Arial" w:hAnsi="Arial" w:cs="Arial"/>
          <w:color w:val="000000"/>
          <w:spacing w:val="-3"/>
        </w:rPr>
        <w:t xml:space="preserve"> </w:t>
      </w:r>
      <w:r w:rsidR="004B1F26">
        <w:rPr>
          <w:rFonts w:ascii="Arial" w:eastAsia="Arial" w:hAnsi="Arial" w:cs="Arial"/>
          <w:color w:val="000000"/>
        </w:rPr>
        <w:t>w</w:t>
      </w:r>
      <w:r w:rsidR="004B1F26">
        <w:rPr>
          <w:rFonts w:ascii="Arial" w:eastAsia="Arial" w:hAnsi="Arial" w:cs="Arial"/>
          <w:color w:val="000000"/>
          <w:spacing w:val="-1"/>
        </w:rPr>
        <w:t>i</w:t>
      </w:r>
      <w:r w:rsidR="004B1F26">
        <w:rPr>
          <w:rFonts w:ascii="Arial" w:eastAsia="Arial" w:hAnsi="Arial" w:cs="Arial"/>
          <w:color w:val="000000"/>
          <w:spacing w:val="2"/>
        </w:rPr>
        <w:t>t</w:t>
      </w:r>
      <w:r w:rsidR="004B1F26">
        <w:rPr>
          <w:rFonts w:ascii="Arial" w:eastAsia="Arial" w:hAnsi="Arial" w:cs="Arial"/>
          <w:color w:val="000000"/>
        </w:rPr>
        <w:t>h</w:t>
      </w:r>
      <w:r w:rsidR="004B1F26">
        <w:rPr>
          <w:rFonts w:ascii="Arial" w:eastAsia="Arial" w:hAnsi="Arial" w:cs="Arial"/>
          <w:color w:val="000000"/>
          <w:spacing w:val="-4"/>
        </w:rPr>
        <w:t xml:space="preserve"> </w:t>
      </w:r>
      <w:r w:rsidR="004B1F26">
        <w:rPr>
          <w:rFonts w:ascii="Arial" w:eastAsia="Arial" w:hAnsi="Arial" w:cs="Arial"/>
          <w:color w:val="000000"/>
          <w:spacing w:val="1"/>
        </w:rPr>
        <w:t>a</w:t>
      </w:r>
      <w:r w:rsidR="004B1F26">
        <w:rPr>
          <w:rFonts w:ascii="Arial" w:eastAsia="Arial" w:hAnsi="Arial" w:cs="Arial"/>
          <w:color w:val="000000"/>
        </w:rPr>
        <w:t>ny</w:t>
      </w:r>
    </w:p>
    <w:p w:rsidR="00B13E2E" w:rsidRDefault="004B1F26">
      <w:pPr>
        <w:spacing w:before="34"/>
        <w:ind w:left="14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</w:t>
      </w:r>
      <w:proofErr w:type="gram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</w:p>
    <w:p w:rsidR="00B13E2E" w:rsidRDefault="00B13E2E">
      <w:pPr>
        <w:spacing w:before="13" w:line="220" w:lineRule="exact"/>
        <w:rPr>
          <w:sz w:val="22"/>
          <w:szCs w:val="22"/>
        </w:rPr>
      </w:pPr>
    </w:p>
    <w:p w:rsidR="00B13E2E" w:rsidRDefault="004B1F26">
      <w:pPr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pha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</w:p>
    <w:p w:rsidR="00B13E2E" w:rsidRDefault="004B1F26">
      <w:pPr>
        <w:spacing w:before="33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e</w:t>
      </w:r>
    </w:p>
    <w:p w:rsidR="00B13E2E" w:rsidRDefault="004B1F26">
      <w:pPr>
        <w:spacing w:before="30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</w:p>
    <w:p w:rsidR="00B13E2E" w:rsidRDefault="004B1F26">
      <w:pPr>
        <w:spacing w:before="30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</w:p>
    <w:p w:rsidR="00B13E2E" w:rsidRDefault="004B1F26">
      <w:pPr>
        <w:spacing w:before="30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</w:t>
      </w:r>
      <w:r>
        <w:rPr>
          <w:rFonts w:ascii="Arial" w:eastAsia="Arial" w:hAnsi="Arial" w:cs="Arial"/>
          <w:spacing w:val="1"/>
          <w:sz w:val="18"/>
          <w:szCs w:val="18"/>
        </w:rPr>
        <w:t>oke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</w:p>
    <w:p w:rsidR="00B13E2E" w:rsidRDefault="004B1F26">
      <w:pPr>
        <w:spacing w:before="33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ounde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</w:p>
    <w:p w:rsidR="00B13E2E" w:rsidRDefault="004B1F26">
      <w:pPr>
        <w:spacing w:before="30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B13E2E" w:rsidRDefault="004B1F26">
      <w:pPr>
        <w:spacing w:before="33" w:line="200" w:lineRule="exact"/>
        <w:ind w:left="500"/>
        <w:rPr>
          <w:rFonts w:ascii="Arial" w:eastAsia="Arial" w:hAnsi="Arial" w:cs="Arial"/>
          <w:sz w:val="18"/>
          <w:szCs w:val="18"/>
        </w:rPr>
      </w:pPr>
      <w:r>
        <w:rPr>
          <w:rFonts w:ascii="Verdana" w:eastAsia="Verdana" w:hAnsi="Verdana" w:cs="Verdana"/>
          <w:position w:val="-1"/>
          <w:sz w:val="18"/>
          <w:szCs w:val="18"/>
        </w:rPr>
        <w:t xml:space="preserve">•   </w:t>
      </w:r>
      <w:r>
        <w:rPr>
          <w:rFonts w:ascii="Verdana" w:eastAsia="Verdana" w:hAnsi="Verdana" w:cs="Verdana"/>
          <w:spacing w:val="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Me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han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ac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in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/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ea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ng</w:t>
      </w:r>
      <w:r>
        <w:rPr>
          <w:rFonts w:ascii="Arial" w:eastAsia="Arial" w:hAnsi="Arial" w:cs="Arial"/>
          <w:position w:val="-1"/>
          <w:sz w:val="18"/>
          <w:szCs w:val="18"/>
        </w:rPr>
        <w:t>,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gea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an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pu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oi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</w:p>
    <w:p w:rsidR="00B13E2E" w:rsidRDefault="00B13E2E">
      <w:pPr>
        <w:spacing w:before="7" w:line="180" w:lineRule="exact"/>
        <w:rPr>
          <w:sz w:val="19"/>
          <w:szCs w:val="19"/>
        </w:rPr>
      </w:pPr>
    </w:p>
    <w:p w:rsidR="00B13E2E" w:rsidRDefault="00B13E2E">
      <w:pPr>
        <w:spacing w:line="200" w:lineRule="exact"/>
      </w:pPr>
    </w:p>
    <w:p w:rsidR="00B13E2E" w:rsidRDefault="004B1F26">
      <w:pPr>
        <w:spacing w:before="32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A09C6"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color w:val="3A09C6"/>
          <w:sz w:val="22"/>
          <w:szCs w:val="22"/>
        </w:rPr>
        <w:t>e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3A09C6"/>
          <w:sz w:val="22"/>
          <w:szCs w:val="22"/>
        </w:rPr>
        <w:t>h</w:t>
      </w:r>
      <w:r>
        <w:rPr>
          <w:rFonts w:ascii="Arial" w:eastAsia="Arial" w:hAnsi="Arial" w:cs="Arial"/>
          <w:b/>
          <w:color w:val="3A09C6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3A09C6"/>
          <w:sz w:val="22"/>
          <w:szCs w:val="22"/>
        </w:rPr>
        <w:t>c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3A09C6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3A09C6"/>
          <w:sz w:val="22"/>
          <w:szCs w:val="22"/>
        </w:rPr>
        <w:t>p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3A09C6"/>
          <w:sz w:val="22"/>
          <w:szCs w:val="22"/>
        </w:rPr>
        <w:t>c</w:t>
      </w:r>
      <w:r>
        <w:rPr>
          <w:rFonts w:ascii="Arial" w:eastAsia="Arial" w:hAnsi="Arial" w:cs="Arial"/>
          <w:b/>
          <w:color w:val="3A09C6"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color w:val="3A09C6"/>
          <w:sz w:val="22"/>
          <w:szCs w:val="22"/>
        </w:rPr>
        <w:t>c</w:t>
      </w:r>
      <w:r>
        <w:rPr>
          <w:rFonts w:ascii="Arial" w:eastAsia="Arial" w:hAnsi="Arial" w:cs="Arial"/>
          <w:b/>
          <w:color w:val="3A09C6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3A09C6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3A09C6"/>
          <w:sz w:val="22"/>
          <w:szCs w:val="22"/>
        </w:rPr>
        <w:t>o</w:t>
      </w:r>
      <w:r>
        <w:rPr>
          <w:rFonts w:ascii="Arial" w:eastAsia="Arial" w:hAnsi="Arial" w:cs="Arial"/>
          <w:b/>
          <w:color w:val="3A09C6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3A09C6"/>
          <w:sz w:val="22"/>
          <w:szCs w:val="22"/>
        </w:rPr>
        <w:t>s</w:t>
      </w:r>
    </w:p>
    <w:p w:rsidR="00B13E2E" w:rsidRDefault="00B13E2E">
      <w:pPr>
        <w:spacing w:line="120" w:lineRule="exact"/>
        <w:rPr>
          <w:sz w:val="13"/>
          <w:szCs w:val="13"/>
        </w:rPr>
      </w:pPr>
    </w:p>
    <w:p w:rsidR="00B13E2E" w:rsidRDefault="004B1F26">
      <w:pPr>
        <w:ind w:left="7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A)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INSULATION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RESISTA</w:t>
      </w:r>
      <w:r>
        <w:rPr>
          <w:rFonts w:ascii="Arial" w:eastAsia="Arial" w:hAnsi="Arial" w:cs="Arial"/>
          <w:b/>
          <w:spacing w:val="-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 xml:space="preserve">CE       </w:t>
      </w:r>
      <w:r>
        <w:rPr>
          <w:rFonts w:ascii="Arial" w:eastAsia="Arial" w:hAnsi="Arial" w:cs="Arial"/>
          <w:b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2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z w:val="18"/>
          <w:szCs w:val="18"/>
        </w:rPr>
        <w:t>Ω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±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 xml:space="preserve"> 2</w:t>
      </w:r>
      <w:proofErr w:type="gramEnd"/>
      <w:r>
        <w:rPr>
          <w:rFonts w:ascii="Arial" w:eastAsia="Arial" w:hAnsi="Arial" w:cs="Arial"/>
          <w:sz w:val="18"/>
          <w:szCs w:val="18"/>
        </w:rPr>
        <w:t>%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+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z w:val="18"/>
          <w:szCs w:val="18"/>
        </w:rPr>
        <w:t>t),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.1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Ω 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</w:p>
    <w:p w:rsidR="00B13E2E" w:rsidRDefault="004B1F26">
      <w:pPr>
        <w:spacing w:line="200" w:lineRule="exact"/>
        <w:ind w:left="37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0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–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2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0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0</w:t>
      </w:r>
      <w:r>
        <w:rPr>
          <w:rFonts w:ascii="Arial" w:eastAsia="Arial" w:hAnsi="Arial" w:cs="Arial"/>
          <w:position w:val="-1"/>
          <w:sz w:val="18"/>
          <w:szCs w:val="18"/>
        </w:rPr>
        <w:t>0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Ω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100</w:t>
      </w:r>
      <w:r>
        <w:rPr>
          <w:rFonts w:ascii="Arial" w:eastAsia="Arial" w:hAnsi="Arial" w:cs="Arial"/>
          <w:position w:val="-1"/>
          <w:sz w:val="18"/>
          <w:szCs w:val="18"/>
        </w:rPr>
        <w:t>0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DC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± </w:t>
      </w:r>
      <w:proofErr w:type="gramStart"/>
      <w:r>
        <w:rPr>
          <w:rFonts w:ascii="Arial" w:eastAsia="Arial" w:hAnsi="Arial" w:cs="Arial"/>
          <w:position w:val="-1"/>
          <w:sz w:val="18"/>
          <w:szCs w:val="18"/>
        </w:rPr>
        <w:t>(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2</w:t>
      </w:r>
      <w:proofErr w:type="gramEnd"/>
      <w:r>
        <w:rPr>
          <w:rFonts w:ascii="Arial" w:eastAsia="Arial" w:hAnsi="Arial" w:cs="Arial"/>
          <w:position w:val="-1"/>
          <w:sz w:val="18"/>
          <w:szCs w:val="18"/>
        </w:rPr>
        <w:t>%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+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1d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gi</w:t>
      </w:r>
      <w:r>
        <w:rPr>
          <w:rFonts w:ascii="Arial" w:eastAsia="Arial" w:hAnsi="Arial" w:cs="Arial"/>
          <w:position w:val="-1"/>
          <w:sz w:val="18"/>
          <w:szCs w:val="18"/>
        </w:rPr>
        <w:t>t)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1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M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Ω 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es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lu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</w:p>
    <w:p w:rsidR="00B13E2E" w:rsidRDefault="00B13E2E">
      <w:pPr>
        <w:spacing w:before="19" w:line="260" w:lineRule="exact"/>
        <w:rPr>
          <w:sz w:val="26"/>
          <w:szCs w:val="2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93"/>
        <w:gridCol w:w="900"/>
        <w:gridCol w:w="1531"/>
        <w:gridCol w:w="1709"/>
        <w:gridCol w:w="1440"/>
      </w:tblGrid>
      <w:tr w:rsidR="00B13E2E">
        <w:trPr>
          <w:trHeight w:hRule="exact" w:val="449"/>
        </w:trPr>
        <w:tc>
          <w:tcPr>
            <w:tcW w:w="34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60" w:lineRule="exact"/>
              <w:ind w:left="5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RESISTAN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S)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.S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LUT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TOLER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</w:tr>
      <w:tr w:rsidR="00B13E2E">
        <w:trPr>
          <w:trHeight w:hRule="exact" w:val="355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75" w:right="57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68" w:right="57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Ω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477" w:right="47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±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  <w:tr w:rsidR="00B13E2E">
        <w:trPr>
          <w:trHeight w:hRule="exact" w:val="413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625" w:right="62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44" w:right="5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Ω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477" w:right="47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±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  <w:tr w:rsidR="00B13E2E">
        <w:trPr>
          <w:trHeight w:hRule="exact" w:val="372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673" w:right="6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5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00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Ω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477" w:right="47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±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  <w:tr w:rsidR="00B13E2E">
        <w:trPr>
          <w:trHeight w:hRule="exact" w:val="432"/>
        </w:trPr>
        <w:tc>
          <w:tcPr>
            <w:tcW w:w="34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2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.2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Ω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Ω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477" w:right="47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±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</w:tc>
      </w:tr>
    </w:tbl>
    <w:p w:rsidR="00B13E2E" w:rsidRDefault="00B13E2E">
      <w:pPr>
        <w:spacing w:line="200" w:lineRule="exact"/>
      </w:pPr>
    </w:p>
    <w:p w:rsidR="00B13E2E" w:rsidRDefault="00B13E2E">
      <w:pPr>
        <w:spacing w:before="11" w:line="200" w:lineRule="exact"/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93"/>
        <w:gridCol w:w="900"/>
        <w:gridCol w:w="1531"/>
        <w:gridCol w:w="1709"/>
        <w:gridCol w:w="1440"/>
      </w:tblGrid>
      <w:tr w:rsidR="00B13E2E">
        <w:trPr>
          <w:trHeight w:hRule="exact" w:val="449"/>
        </w:trPr>
        <w:tc>
          <w:tcPr>
            <w:tcW w:w="34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60" w:lineRule="exact"/>
              <w:ind w:left="5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IND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CTA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2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) 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S.R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2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LUT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TOLER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</w:tr>
      <w:tr w:rsidR="00B13E2E">
        <w:trPr>
          <w:trHeight w:hRule="exact" w:val="355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25" w:right="52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2000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99" w:right="6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20" w:lineRule="exact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± </w:t>
            </w:r>
            <w:r>
              <w:rPr>
                <w:rFonts w:ascii="Arial" w:eastAsia="Arial" w:hAnsi="Arial" w:cs="Arial"/>
                <w:w w:val="99"/>
              </w:rPr>
              <w:t>3%</w:t>
            </w:r>
          </w:p>
        </w:tc>
      </w:tr>
      <w:tr w:rsidR="00B13E2E">
        <w:trPr>
          <w:trHeight w:hRule="exact" w:val="413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75" w:right="57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5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20" w:lineRule="exact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± </w:t>
            </w:r>
            <w:r>
              <w:rPr>
                <w:rFonts w:ascii="Arial" w:eastAsia="Arial" w:hAnsi="Arial" w:cs="Arial"/>
                <w:w w:val="99"/>
              </w:rPr>
              <w:t>3%</w:t>
            </w:r>
          </w:p>
        </w:tc>
      </w:tr>
      <w:tr w:rsidR="00B13E2E">
        <w:trPr>
          <w:trHeight w:hRule="exact" w:val="372"/>
        </w:trPr>
        <w:tc>
          <w:tcPr>
            <w:tcW w:w="34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625" w:right="62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ind w:left="5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20" w:lineRule="exact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± </w:t>
            </w:r>
            <w:r>
              <w:rPr>
                <w:rFonts w:ascii="Arial" w:eastAsia="Arial" w:hAnsi="Arial" w:cs="Arial"/>
                <w:w w:val="99"/>
              </w:rPr>
              <w:t>3%</w:t>
            </w:r>
          </w:p>
        </w:tc>
      </w:tr>
      <w:tr w:rsidR="00B13E2E">
        <w:trPr>
          <w:trHeight w:hRule="exact" w:val="432"/>
        </w:trPr>
        <w:tc>
          <w:tcPr>
            <w:tcW w:w="34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B13E2E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359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673" w:right="6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0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00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3E2E" w:rsidRDefault="004B1F26">
            <w:pPr>
              <w:spacing w:line="220" w:lineRule="exact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± </w:t>
            </w:r>
            <w:r>
              <w:rPr>
                <w:rFonts w:ascii="Arial" w:eastAsia="Arial" w:hAnsi="Arial" w:cs="Arial"/>
                <w:w w:val="99"/>
              </w:rPr>
              <w:t>3%</w:t>
            </w:r>
          </w:p>
        </w:tc>
      </w:tr>
    </w:tbl>
    <w:p w:rsidR="00B13E2E" w:rsidRDefault="00B13E2E">
      <w:pPr>
        <w:spacing w:line="200" w:lineRule="exact"/>
      </w:pPr>
    </w:p>
    <w:p w:rsidR="00B13E2E" w:rsidRDefault="00B13E2E">
      <w:pPr>
        <w:spacing w:before="9" w:line="220" w:lineRule="exact"/>
        <w:rPr>
          <w:sz w:val="22"/>
          <w:szCs w:val="22"/>
        </w:rPr>
      </w:pPr>
    </w:p>
    <w:p w:rsidR="00B13E2E" w:rsidRDefault="004B1F26">
      <w:pPr>
        <w:spacing w:before="12"/>
        <w:ind w:left="8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)   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ISE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1"/>
          <w:sz w:val="18"/>
          <w:szCs w:val="18"/>
        </w:rPr>
        <w:t>os</w:t>
      </w:r>
      <w:r>
        <w:rPr>
          <w:rFonts w:ascii="Arial" w:eastAsia="Arial" w:hAnsi="Arial" w:cs="Arial"/>
          <w:b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 xml:space="preserve">)                    </w:t>
      </w:r>
      <w:r>
        <w:rPr>
          <w:rFonts w:ascii="Arial" w:eastAsia="Arial" w:hAnsi="Arial" w:cs="Arial"/>
          <w:b/>
          <w:spacing w:val="15"/>
          <w:sz w:val="18"/>
          <w:szCs w:val="18"/>
        </w:rPr>
        <w:t xml:space="preserve"> </w:t>
      </w: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ency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Hz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kHz</w:t>
      </w:r>
    </w:p>
    <w:p w:rsidR="00B13E2E" w:rsidRDefault="00B13E2E">
      <w:pPr>
        <w:spacing w:before="16" w:line="260" w:lineRule="exact"/>
        <w:rPr>
          <w:sz w:val="26"/>
          <w:szCs w:val="26"/>
        </w:rPr>
      </w:pPr>
    </w:p>
    <w:p w:rsidR="00B13E2E" w:rsidRDefault="004B1F26">
      <w:pPr>
        <w:spacing w:before="12"/>
        <w:ind w:left="4064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lters: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le, hi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red</w:t>
      </w:r>
    </w:p>
    <w:p w:rsidR="00B13E2E" w:rsidRDefault="00B13E2E">
      <w:pPr>
        <w:spacing w:line="200" w:lineRule="exact"/>
      </w:pPr>
    </w:p>
    <w:p w:rsidR="00B13E2E" w:rsidRDefault="00B13E2E">
      <w:pPr>
        <w:spacing w:line="200" w:lineRule="exact"/>
      </w:pPr>
    </w:p>
    <w:p w:rsidR="00B13E2E" w:rsidRDefault="00B13E2E">
      <w:pPr>
        <w:spacing w:before="19" w:line="260" w:lineRule="exact"/>
        <w:rPr>
          <w:sz w:val="26"/>
          <w:szCs w:val="26"/>
        </w:rPr>
      </w:pPr>
    </w:p>
    <w:p w:rsidR="00B13E2E" w:rsidRDefault="004B1F26">
      <w:pPr>
        <w:spacing w:before="34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>½</w:t>
      </w:r>
      <w:r>
        <w:rPr>
          <w:rFonts w:ascii="Arial" w:eastAsia="Arial" w:hAnsi="Arial" w:cs="Arial"/>
          <w:spacing w:val="-4"/>
        </w:rPr>
        <w:t xml:space="preserve"> </w:t>
      </w:r>
      <w:proofErr w:type="gram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  <w:spacing w:val="-1"/>
        </w:rPr>
        <w:t>º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e: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1"/>
        </w:rPr>
        <w:t xml:space="preserve"> 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7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ms</w:t>
      </w:r>
    </w:p>
    <w:p w:rsidR="00B13E2E" w:rsidRDefault="004B1F26">
      <w:pPr>
        <w:spacing w:before="34" w:line="220" w:lineRule="exact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•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2"/>
          <w:position w:val="-1"/>
        </w:rPr>
        <w:t>w</w:t>
      </w:r>
      <w:r>
        <w:rPr>
          <w:rFonts w:ascii="Arial" w:eastAsia="Arial" w:hAnsi="Arial" w:cs="Arial"/>
          <w:position w:val="-1"/>
        </w:rPr>
        <w:t>er: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spacing w:val="2"/>
          <w:position w:val="-1"/>
        </w:rPr>
        <w:t>.</w:t>
      </w:r>
      <w:r>
        <w:rPr>
          <w:rFonts w:ascii="Arial" w:eastAsia="Arial" w:hAnsi="Arial" w:cs="Arial"/>
          <w:position w:val="-1"/>
        </w:rPr>
        <w:t>5V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x 6</w:t>
      </w:r>
      <w:r>
        <w:rPr>
          <w:rFonts w:ascii="Arial" w:eastAsia="Arial" w:hAnsi="Arial" w:cs="Arial"/>
          <w:spacing w:val="1"/>
          <w:position w:val="-1"/>
        </w:rPr>
        <w:t xml:space="preserve"> A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c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ll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•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3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ure: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3"/>
          <w:position w:val="-1"/>
        </w:rPr>
        <w:t>o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ed</w:t>
      </w:r>
      <w:proofErr w:type="spellEnd"/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gh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AB</w:t>
      </w:r>
      <w:r>
        <w:rPr>
          <w:rFonts w:ascii="Arial" w:eastAsia="Arial" w:hAnsi="Arial" w:cs="Arial"/>
          <w:position w:val="-1"/>
        </w:rPr>
        <w:t>S</w:t>
      </w:r>
    </w:p>
    <w:p w:rsidR="00B13E2E" w:rsidRDefault="00B13E2E">
      <w:pPr>
        <w:spacing w:line="200" w:lineRule="exact"/>
      </w:pPr>
    </w:p>
    <w:p w:rsidR="00B13E2E" w:rsidRDefault="00B13E2E">
      <w:pPr>
        <w:spacing w:before="3" w:line="260" w:lineRule="exact"/>
        <w:rPr>
          <w:sz w:val="26"/>
          <w:szCs w:val="26"/>
        </w:rPr>
      </w:pPr>
    </w:p>
    <w:p w:rsidR="00B13E2E" w:rsidRDefault="004B1F26">
      <w:pPr>
        <w:spacing w:before="32"/>
        <w:ind w:left="4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  <w:spacing w:val="-1"/>
          <w:sz w:val="22"/>
          <w:szCs w:val="22"/>
          <w:u w:val="thick" w:color="FF0000"/>
        </w:rPr>
        <w:t>S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>t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spacing w:val="-1"/>
          <w:sz w:val="22"/>
          <w:szCs w:val="22"/>
          <w:u w:val="thick" w:color="FF0000"/>
        </w:rPr>
        <w:t>n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d</w:t>
      </w:r>
      <w:r>
        <w:rPr>
          <w:rFonts w:ascii="Arial" w:eastAsia="Arial" w:hAnsi="Arial" w:cs="Arial"/>
          <w:b/>
          <w:color w:val="FF0000"/>
          <w:spacing w:val="-1"/>
          <w:sz w:val="22"/>
          <w:szCs w:val="22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rd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 xml:space="preserve"> </w:t>
      </w:r>
      <w:r>
        <w:rPr>
          <w:rFonts w:ascii="Arial" w:eastAsia="Arial" w:hAnsi="Arial" w:cs="Arial"/>
          <w:b/>
          <w:color w:val="FF0000"/>
          <w:spacing w:val="-1"/>
          <w:sz w:val="22"/>
          <w:szCs w:val="22"/>
          <w:u w:val="thick" w:color="FF0000"/>
        </w:rPr>
        <w:t>S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u</w:t>
      </w:r>
      <w:r>
        <w:rPr>
          <w:rFonts w:ascii="Arial" w:eastAsia="Arial" w:hAnsi="Arial" w:cs="Arial"/>
          <w:b/>
          <w:color w:val="FF0000"/>
          <w:spacing w:val="-1"/>
          <w:sz w:val="22"/>
          <w:szCs w:val="22"/>
          <w:u w:val="thick" w:color="FF0000"/>
        </w:rPr>
        <w:t>p</w:t>
      </w:r>
      <w:r>
        <w:rPr>
          <w:rFonts w:ascii="Arial" w:eastAsia="Arial" w:hAnsi="Arial" w:cs="Arial"/>
          <w:b/>
          <w:color w:val="FF0000"/>
          <w:spacing w:val="-3"/>
          <w:sz w:val="22"/>
          <w:szCs w:val="22"/>
          <w:u w:val="thick" w:color="FF0000"/>
        </w:rPr>
        <w:t>p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>l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y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FF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1F5F"/>
        </w:rPr>
        <w:t>•</w:t>
      </w:r>
      <w:r>
        <w:rPr>
          <w:rFonts w:ascii="Arial" w:eastAsia="Arial" w:hAnsi="Arial" w:cs="Arial"/>
          <w:b/>
          <w:color w:val="001F5F"/>
          <w:spacing w:val="55"/>
        </w:rPr>
        <w:t xml:space="preserve"> </w:t>
      </w:r>
      <w:r>
        <w:rPr>
          <w:rFonts w:ascii="Arial" w:eastAsia="Arial" w:hAnsi="Arial" w:cs="Arial"/>
          <w:b/>
          <w:color w:val="001F5F"/>
          <w:spacing w:val="-1"/>
        </w:rPr>
        <w:t>M</w:t>
      </w:r>
      <w:r>
        <w:rPr>
          <w:rFonts w:ascii="Arial" w:eastAsia="Arial" w:hAnsi="Arial" w:cs="Arial"/>
          <w:b/>
          <w:color w:val="001F5F"/>
        </w:rPr>
        <w:t>o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or</w:t>
      </w:r>
      <w:r>
        <w:rPr>
          <w:rFonts w:ascii="Arial" w:eastAsia="Arial" w:hAnsi="Arial" w:cs="Arial"/>
          <w:b/>
          <w:color w:val="001F5F"/>
          <w:spacing w:val="-7"/>
        </w:rPr>
        <w:t xml:space="preserve"> </w:t>
      </w:r>
      <w:r>
        <w:rPr>
          <w:rFonts w:ascii="Arial" w:eastAsia="Arial" w:hAnsi="Arial" w:cs="Arial"/>
          <w:b/>
          <w:color w:val="001F5F"/>
        </w:rPr>
        <w:t>Che</w:t>
      </w:r>
      <w:r>
        <w:rPr>
          <w:rFonts w:ascii="Arial" w:eastAsia="Arial" w:hAnsi="Arial" w:cs="Arial"/>
          <w:b/>
          <w:color w:val="001F5F"/>
          <w:spacing w:val="-1"/>
        </w:rPr>
        <w:t>c</w:t>
      </w:r>
      <w:r>
        <w:rPr>
          <w:rFonts w:ascii="Arial" w:eastAsia="Arial" w:hAnsi="Arial" w:cs="Arial"/>
          <w:b/>
          <w:color w:val="001F5F"/>
          <w:spacing w:val="2"/>
        </w:rPr>
        <w:t>k</w:t>
      </w:r>
      <w:r>
        <w:rPr>
          <w:rFonts w:ascii="Arial" w:eastAsia="Arial" w:hAnsi="Arial" w:cs="Arial"/>
          <w:b/>
          <w:color w:val="001F5F"/>
        </w:rPr>
        <w:t>er</w:t>
      </w:r>
      <w:r>
        <w:rPr>
          <w:rFonts w:ascii="Arial" w:eastAsia="Arial" w:hAnsi="Arial" w:cs="Arial"/>
          <w:b/>
          <w:color w:val="001F5F"/>
          <w:spacing w:val="-7"/>
        </w:rPr>
        <w:t xml:space="preserve"> </w:t>
      </w:r>
      <w:r>
        <w:rPr>
          <w:rFonts w:ascii="Arial" w:eastAsia="Arial" w:hAnsi="Arial" w:cs="Arial"/>
          <w:b/>
          <w:color w:val="001F5F"/>
          <w:spacing w:val="-1"/>
        </w:rPr>
        <w:t>E</w:t>
      </w:r>
      <w:r>
        <w:rPr>
          <w:rFonts w:ascii="Arial" w:eastAsia="Arial" w:hAnsi="Arial" w:cs="Arial"/>
          <w:b/>
          <w:color w:val="001F5F"/>
          <w:spacing w:val="2"/>
        </w:rPr>
        <w:t>MC</w:t>
      </w:r>
      <w:r>
        <w:rPr>
          <w:rFonts w:ascii="Arial" w:eastAsia="Arial" w:hAnsi="Arial" w:cs="Arial"/>
          <w:b/>
          <w:color w:val="001F5F"/>
          <w:spacing w:val="1"/>
        </w:rPr>
        <w:t>-</w:t>
      </w:r>
      <w:r>
        <w:rPr>
          <w:rFonts w:ascii="Arial" w:eastAsia="Arial" w:hAnsi="Arial" w:cs="Arial"/>
          <w:b/>
          <w:color w:val="001F5F"/>
        </w:rPr>
        <w:t>38N</w:t>
      </w:r>
      <w:r>
        <w:rPr>
          <w:rFonts w:ascii="Arial" w:eastAsia="Arial" w:hAnsi="Arial" w:cs="Arial"/>
          <w:b/>
          <w:color w:val="001F5F"/>
          <w:spacing w:val="49"/>
        </w:rPr>
        <w:t xml:space="preserve"> </w:t>
      </w:r>
      <w:r>
        <w:rPr>
          <w:rFonts w:ascii="Arial" w:eastAsia="Arial" w:hAnsi="Arial" w:cs="Arial"/>
          <w:b/>
          <w:color w:val="001F5F"/>
        </w:rPr>
        <w:t>•</w:t>
      </w:r>
      <w:r>
        <w:rPr>
          <w:rFonts w:ascii="Arial" w:eastAsia="Arial" w:hAnsi="Arial" w:cs="Arial"/>
          <w:b/>
          <w:color w:val="001F5F"/>
          <w:spacing w:val="-1"/>
        </w:rPr>
        <w:t xml:space="preserve"> </w:t>
      </w:r>
      <w:r>
        <w:rPr>
          <w:rFonts w:ascii="Arial" w:eastAsia="Arial" w:hAnsi="Arial" w:cs="Arial"/>
          <w:b/>
          <w:color w:val="001F5F"/>
          <w:spacing w:val="3"/>
        </w:rPr>
        <w:t>T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1"/>
        </w:rPr>
        <w:t>s</w:t>
      </w:r>
      <w:r>
        <w:rPr>
          <w:rFonts w:ascii="Arial" w:eastAsia="Arial" w:hAnsi="Arial" w:cs="Arial"/>
          <w:b/>
          <w:color w:val="001F5F"/>
        </w:rPr>
        <w:t>t</w:t>
      </w:r>
      <w:r>
        <w:rPr>
          <w:rFonts w:ascii="Arial" w:eastAsia="Arial" w:hAnsi="Arial" w:cs="Arial"/>
          <w:b/>
          <w:color w:val="001F5F"/>
          <w:spacing w:val="-3"/>
        </w:rPr>
        <w:t xml:space="preserve"> </w:t>
      </w:r>
      <w:r>
        <w:rPr>
          <w:rFonts w:ascii="Arial" w:eastAsia="Arial" w:hAnsi="Arial" w:cs="Arial"/>
          <w:b/>
          <w:color w:val="001F5F"/>
        </w:rPr>
        <w:t>Leads</w:t>
      </w:r>
      <w:r>
        <w:rPr>
          <w:rFonts w:ascii="Arial" w:eastAsia="Arial" w:hAnsi="Arial" w:cs="Arial"/>
          <w:b/>
          <w:color w:val="001F5F"/>
          <w:spacing w:val="-3"/>
        </w:rPr>
        <w:t xml:space="preserve"> </w:t>
      </w:r>
      <w:r>
        <w:rPr>
          <w:rFonts w:ascii="Arial" w:eastAsia="Arial" w:hAnsi="Arial" w:cs="Arial"/>
          <w:b/>
          <w:color w:val="001F5F"/>
        </w:rPr>
        <w:t>- 1</w:t>
      </w:r>
      <w:r>
        <w:rPr>
          <w:rFonts w:ascii="Arial" w:eastAsia="Arial" w:hAnsi="Arial" w:cs="Arial"/>
          <w:b/>
          <w:color w:val="001F5F"/>
          <w:spacing w:val="1"/>
        </w:rPr>
        <w:t>s</w:t>
      </w:r>
      <w:r>
        <w:rPr>
          <w:rFonts w:ascii="Arial" w:eastAsia="Arial" w:hAnsi="Arial" w:cs="Arial"/>
          <w:b/>
          <w:color w:val="001F5F"/>
        </w:rPr>
        <w:t>et</w:t>
      </w:r>
      <w:r>
        <w:rPr>
          <w:rFonts w:ascii="Arial" w:eastAsia="Arial" w:hAnsi="Arial" w:cs="Arial"/>
          <w:b/>
          <w:color w:val="001F5F"/>
          <w:spacing w:val="-4"/>
        </w:rPr>
        <w:t xml:space="preserve"> </w:t>
      </w:r>
      <w:r>
        <w:rPr>
          <w:rFonts w:ascii="Arial" w:eastAsia="Arial" w:hAnsi="Arial" w:cs="Arial"/>
          <w:b/>
          <w:color w:val="001F5F"/>
        </w:rPr>
        <w:t>•</w:t>
      </w:r>
      <w:r>
        <w:rPr>
          <w:rFonts w:ascii="Arial" w:eastAsia="Arial" w:hAnsi="Arial" w:cs="Arial"/>
          <w:b/>
          <w:color w:val="001F5F"/>
          <w:spacing w:val="-1"/>
        </w:rPr>
        <w:t xml:space="preserve"> </w:t>
      </w:r>
      <w:r>
        <w:rPr>
          <w:rFonts w:ascii="Arial" w:eastAsia="Arial" w:hAnsi="Arial" w:cs="Arial"/>
          <w:b/>
          <w:color w:val="001F5F"/>
        </w:rPr>
        <w:t>N</w:t>
      </w:r>
      <w:r>
        <w:rPr>
          <w:rFonts w:ascii="Arial" w:eastAsia="Arial" w:hAnsi="Arial" w:cs="Arial"/>
          <w:b/>
          <w:color w:val="001F5F"/>
          <w:spacing w:val="1"/>
        </w:rPr>
        <w:t>o</w:t>
      </w:r>
      <w:r>
        <w:rPr>
          <w:rFonts w:ascii="Arial" w:eastAsia="Arial" w:hAnsi="Arial" w:cs="Arial"/>
          <w:b/>
          <w:color w:val="001F5F"/>
        </w:rPr>
        <w:t>i</w:t>
      </w:r>
      <w:r>
        <w:rPr>
          <w:rFonts w:ascii="Arial" w:eastAsia="Arial" w:hAnsi="Arial" w:cs="Arial"/>
          <w:b/>
          <w:color w:val="001F5F"/>
          <w:spacing w:val="2"/>
        </w:rPr>
        <w:t>s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3"/>
        </w:rPr>
        <w:t xml:space="preserve"> </w:t>
      </w:r>
      <w:r>
        <w:rPr>
          <w:rFonts w:ascii="Arial" w:eastAsia="Arial" w:hAnsi="Arial" w:cs="Arial"/>
          <w:b/>
          <w:color w:val="001F5F"/>
          <w:spacing w:val="1"/>
        </w:rPr>
        <w:t>P</w:t>
      </w:r>
      <w:r>
        <w:rPr>
          <w:rFonts w:ascii="Arial" w:eastAsia="Arial" w:hAnsi="Arial" w:cs="Arial"/>
          <w:b/>
          <w:color w:val="001F5F"/>
          <w:spacing w:val="-1"/>
        </w:rPr>
        <w:t>r</w:t>
      </w:r>
      <w:r>
        <w:rPr>
          <w:rFonts w:ascii="Arial" w:eastAsia="Arial" w:hAnsi="Arial" w:cs="Arial"/>
          <w:b/>
          <w:color w:val="001F5F"/>
        </w:rPr>
        <w:t>obe</w:t>
      </w:r>
      <w:r>
        <w:rPr>
          <w:rFonts w:ascii="Arial" w:eastAsia="Arial" w:hAnsi="Arial" w:cs="Arial"/>
          <w:b/>
          <w:color w:val="001F5F"/>
          <w:spacing w:val="-6"/>
        </w:rPr>
        <w:t xml:space="preserve"> </w:t>
      </w:r>
      <w:r>
        <w:rPr>
          <w:rFonts w:ascii="Arial" w:eastAsia="Arial" w:hAnsi="Arial" w:cs="Arial"/>
          <w:b/>
          <w:color w:val="001F5F"/>
        </w:rPr>
        <w:t>wi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h</w:t>
      </w:r>
      <w:r>
        <w:rPr>
          <w:rFonts w:ascii="Arial" w:eastAsia="Arial" w:hAnsi="Arial" w:cs="Arial"/>
          <w:b/>
          <w:color w:val="001F5F"/>
          <w:spacing w:val="-4"/>
        </w:rPr>
        <w:t xml:space="preserve"> </w:t>
      </w:r>
      <w:proofErr w:type="gramStart"/>
      <w:r>
        <w:rPr>
          <w:rFonts w:ascii="Arial" w:eastAsia="Arial" w:hAnsi="Arial" w:cs="Arial"/>
          <w:b/>
          <w:color w:val="001F5F"/>
        </w:rPr>
        <w:t xml:space="preserve">Tip </w:t>
      </w:r>
      <w:r>
        <w:rPr>
          <w:rFonts w:ascii="Arial" w:eastAsia="Arial" w:hAnsi="Arial" w:cs="Arial"/>
          <w:b/>
          <w:color w:val="001F5F"/>
          <w:spacing w:val="53"/>
        </w:rPr>
        <w:t xml:space="preserve"> </w:t>
      </w:r>
      <w:r>
        <w:rPr>
          <w:rFonts w:ascii="Arial" w:eastAsia="Arial" w:hAnsi="Arial" w:cs="Arial"/>
          <w:b/>
          <w:color w:val="001F5F"/>
        </w:rPr>
        <w:t>•</w:t>
      </w:r>
      <w:proofErr w:type="gramEnd"/>
      <w:r>
        <w:rPr>
          <w:rFonts w:ascii="Arial" w:eastAsia="Arial" w:hAnsi="Arial" w:cs="Arial"/>
          <w:b/>
          <w:color w:val="001F5F"/>
          <w:spacing w:val="-2"/>
        </w:rPr>
        <w:t xml:space="preserve"> </w:t>
      </w:r>
      <w:r>
        <w:rPr>
          <w:rFonts w:ascii="Arial" w:eastAsia="Arial" w:hAnsi="Arial" w:cs="Arial"/>
          <w:b/>
          <w:color w:val="001F5F"/>
          <w:spacing w:val="2"/>
        </w:rPr>
        <w:t>H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1"/>
        </w:rPr>
        <w:t>a</w:t>
      </w:r>
      <w:r>
        <w:rPr>
          <w:rFonts w:ascii="Arial" w:eastAsia="Arial" w:hAnsi="Arial" w:cs="Arial"/>
          <w:b/>
          <w:color w:val="001F5F"/>
        </w:rPr>
        <w:t>d</w:t>
      </w:r>
      <w:r>
        <w:rPr>
          <w:rFonts w:ascii="Arial" w:eastAsia="Arial" w:hAnsi="Arial" w:cs="Arial"/>
          <w:b/>
          <w:color w:val="001F5F"/>
          <w:spacing w:val="-3"/>
        </w:rPr>
        <w:t xml:space="preserve"> </w:t>
      </w:r>
      <w:r>
        <w:rPr>
          <w:rFonts w:ascii="Arial" w:eastAsia="Arial" w:hAnsi="Arial" w:cs="Arial"/>
          <w:b/>
          <w:color w:val="001F5F"/>
          <w:spacing w:val="-1"/>
        </w:rPr>
        <w:t>P</w:t>
      </w:r>
      <w:r>
        <w:rPr>
          <w:rFonts w:ascii="Arial" w:eastAsia="Arial" w:hAnsi="Arial" w:cs="Arial"/>
          <w:b/>
          <w:color w:val="001F5F"/>
          <w:spacing w:val="3"/>
        </w:rPr>
        <w:t>h</w:t>
      </w:r>
      <w:r>
        <w:rPr>
          <w:rFonts w:ascii="Arial" w:eastAsia="Arial" w:hAnsi="Arial" w:cs="Arial"/>
          <w:b/>
          <w:color w:val="001F5F"/>
        </w:rPr>
        <w:t>one</w:t>
      </w:r>
    </w:p>
    <w:p w:rsidR="00B13E2E" w:rsidRDefault="004B1F26">
      <w:pPr>
        <w:spacing w:before="37"/>
        <w:ind w:left="413"/>
        <w:rPr>
          <w:rFonts w:ascii="Arial" w:eastAsia="Arial" w:hAnsi="Arial" w:cs="Arial"/>
          <w:b/>
          <w:color w:val="001F5F"/>
        </w:rPr>
      </w:pPr>
      <w:r>
        <w:rPr>
          <w:rFonts w:ascii="Arial" w:eastAsia="Arial" w:hAnsi="Arial" w:cs="Arial"/>
          <w:b/>
          <w:color w:val="001F5F"/>
        </w:rPr>
        <w:t>•</w:t>
      </w:r>
      <w:r>
        <w:rPr>
          <w:rFonts w:ascii="Arial" w:eastAsia="Arial" w:hAnsi="Arial" w:cs="Arial"/>
          <w:b/>
          <w:color w:val="001F5F"/>
          <w:spacing w:val="-1"/>
        </w:rPr>
        <w:t xml:space="preserve"> </w:t>
      </w:r>
      <w:r>
        <w:rPr>
          <w:rFonts w:ascii="Arial" w:eastAsia="Arial" w:hAnsi="Arial" w:cs="Arial"/>
          <w:b/>
          <w:color w:val="001F5F"/>
        </w:rPr>
        <w:t>Bat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1"/>
        </w:rPr>
        <w:t>r</w:t>
      </w:r>
      <w:r>
        <w:rPr>
          <w:rFonts w:ascii="Arial" w:eastAsia="Arial" w:hAnsi="Arial" w:cs="Arial"/>
          <w:b/>
          <w:color w:val="001F5F"/>
          <w:spacing w:val="2"/>
        </w:rPr>
        <w:t>i</w:t>
      </w:r>
      <w:r>
        <w:rPr>
          <w:rFonts w:ascii="Arial" w:eastAsia="Arial" w:hAnsi="Arial" w:cs="Arial"/>
          <w:b/>
          <w:color w:val="001F5F"/>
        </w:rPr>
        <w:t>es</w:t>
      </w:r>
      <w:r>
        <w:rPr>
          <w:rFonts w:ascii="Arial" w:eastAsia="Arial" w:hAnsi="Arial" w:cs="Arial"/>
          <w:b/>
          <w:color w:val="001F5F"/>
          <w:spacing w:val="-9"/>
        </w:rPr>
        <w:t xml:space="preserve"> </w:t>
      </w:r>
      <w:r>
        <w:rPr>
          <w:rFonts w:ascii="Arial" w:eastAsia="Arial" w:hAnsi="Arial" w:cs="Arial"/>
          <w:b/>
          <w:color w:val="001F5F"/>
        </w:rPr>
        <w:t>- 6n</w:t>
      </w:r>
      <w:r>
        <w:rPr>
          <w:rFonts w:ascii="Arial" w:eastAsia="Arial" w:hAnsi="Arial" w:cs="Arial"/>
          <w:b/>
          <w:color w:val="001F5F"/>
          <w:spacing w:val="3"/>
        </w:rPr>
        <w:t>o</w:t>
      </w:r>
      <w:r>
        <w:rPr>
          <w:rFonts w:ascii="Arial" w:eastAsia="Arial" w:hAnsi="Arial" w:cs="Arial"/>
          <w:b/>
          <w:color w:val="001F5F"/>
        </w:rPr>
        <w:t>s•</w:t>
      </w:r>
      <w:r>
        <w:rPr>
          <w:rFonts w:ascii="Arial" w:eastAsia="Arial" w:hAnsi="Arial" w:cs="Arial"/>
          <w:b/>
          <w:color w:val="001F5F"/>
          <w:spacing w:val="50"/>
        </w:rPr>
        <w:t xml:space="preserve"> </w:t>
      </w:r>
      <w:r>
        <w:rPr>
          <w:rFonts w:ascii="Arial" w:eastAsia="Arial" w:hAnsi="Arial" w:cs="Arial"/>
          <w:b/>
          <w:color w:val="001F5F"/>
          <w:spacing w:val="2"/>
        </w:rPr>
        <w:t>M</w:t>
      </w:r>
      <w:r>
        <w:rPr>
          <w:rFonts w:ascii="Arial" w:eastAsia="Arial" w:hAnsi="Arial" w:cs="Arial"/>
          <w:b/>
          <w:color w:val="001F5F"/>
        </w:rPr>
        <w:t>an</w:t>
      </w:r>
      <w:r>
        <w:rPr>
          <w:rFonts w:ascii="Arial" w:eastAsia="Arial" w:hAnsi="Arial" w:cs="Arial"/>
          <w:b/>
          <w:color w:val="001F5F"/>
          <w:spacing w:val="1"/>
        </w:rPr>
        <w:t>u</w:t>
      </w:r>
      <w:r>
        <w:rPr>
          <w:rFonts w:ascii="Arial" w:eastAsia="Arial" w:hAnsi="Arial" w:cs="Arial"/>
          <w:b/>
          <w:color w:val="001F5F"/>
          <w:spacing w:val="2"/>
        </w:rPr>
        <w:t>a</w:t>
      </w:r>
      <w:r>
        <w:rPr>
          <w:rFonts w:ascii="Arial" w:eastAsia="Arial" w:hAnsi="Arial" w:cs="Arial"/>
          <w:b/>
          <w:color w:val="001F5F"/>
        </w:rPr>
        <w:t>l</w:t>
      </w:r>
      <w:r>
        <w:rPr>
          <w:rFonts w:ascii="Arial" w:eastAsia="Arial" w:hAnsi="Arial" w:cs="Arial"/>
          <w:b/>
          <w:color w:val="001F5F"/>
          <w:spacing w:val="-6"/>
        </w:rPr>
        <w:t xml:space="preserve"> </w:t>
      </w:r>
      <w:r>
        <w:rPr>
          <w:rFonts w:ascii="Arial" w:eastAsia="Arial" w:hAnsi="Arial" w:cs="Arial"/>
          <w:b/>
          <w:color w:val="001F5F"/>
        </w:rPr>
        <w:t>•</w:t>
      </w:r>
      <w:r>
        <w:rPr>
          <w:rFonts w:ascii="Arial" w:eastAsia="Arial" w:hAnsi="Arial" w:cs="Arial"/>
          <w:b/>
          <w:color w:val="001F5F"/>
          <w:spacing w:val="55"/>
        </w:rPr>
        <w:t xml:space="preserve"> </w:t>
      </w:r>
      <w:r>
        <w:rPr>
          <w:rFonts w:ascii="Arial" w:eastAsia="Arial" w:hAnsi="Arial" w:cs="Arial"/>
          <w:b/>
          <w:color w:val="001F5F"/>
        </w:rPr>
        <w:t>C</w:t>
      </w:r>
      <w:r>
        <w:rPr>
          <w:rFonts w:ascii="Arial" w:eastAsia="Arial" w:hAnsi="Arial" w:cs="Arial"/>
          <w:b/>
          <w:color w:val="001F5F"/>
          <w:spacing w:val="-1"/>
        </w:rPr>
        <w:t>a</w:t>
      </w:r>
      <w:r>
        <w:rPr>
          <w:rFonts w:ascii="Arial" w:eastAsia="Arial" w:hAnsi="Arial" w:cs="Arial"/>
          <w:b/>
          <w:color w:val="001F5F"/>
          <w:spacing w:val="2"/>
        </w:rPr>
        <w:t>l</w:t>
      </w:r>
      <w:r>
        <w:rPr>
          <w:rFonts w:ascii="Arial" w:eastAsia="Arial" w:hAnsi="Arial" w:cs="Arial"/>
          <w:b/>
          <w:color w:val="001F5F"/>
        </w:rPr>
        <w:t>ibrati</w:t>
      </w:r>
      <w:r>
        <w:rPr>
          <w:rFonts w:ascii="Arial" w:eastAsia="Arial" w:hAnsi="Arial" w:cs="Arial"/>
          <w:b/>
          <w:color w:val="001F5F"/>
          <w:spacing w:val="1"/>
        </w:rPr>
        <w:t>o</w:t>
      </w:r>
      <w:r>
        <w:rPr>
          <w:rFonts w:ascii="Arial" w:eastAsia="Arial" w:hAnsi="Arial" w:cs="Arial"/>
          <w:b/>
          <w:color w:val="001F5F"/>
        </w:rPr>
        <w:t>n</w:t>
      </w:r>
      <w:r>
        <w:rPr>
          <w:rFonts w:ascii="Arial" w:eastAsia="Arial" w:hAnsi="Arial" w:cs="Arial"/>
          <w:b/>
          <w:color w:val="001F5F"/>
          <w:spacing w:val="-10"/>
        </w:rPr>
        <w:t xml:space="preserve"> </w:t>
      </w:r>
      <w:r>
        <w:rPr>
          <w:rFonts w:ascii="Arial" w:eastAsia="Arial" w:hAnsi="Arial" w:cs="Arial"/>
          <w:b/>
          <w:color w:val="001F5F"/>
          <w:spacing w:val="2"/>
        </w:rPr>
        <w:t>R</w:t>
      </w:r>
      <w:r>
        <w:rPr>
          <w:rFonts w:ascii="Arial" w:eastAsia="Arial" w:hAnsi="Arial" w:cs="Arial"/>
          <w:b/>
          <w:color w:val="001F5F"/>
        </w:rPr>
        <w:t>ep</w:t>
      </w:r>
      <w:r>
        <w:rPr>
          <w:rFonts w:ascii="Arial" w:eastAsia="Arial" w:hAnsi="Arial" w:cs="Arial"/>
          <w:b/>
          <w:color w:val="001F5F"/>
          <w:spacing w:val="1"/>
        </w:rPr>
        <w:t>o</w:t>
      </w:r>
      <w:r>
        <w:rPr>
          <w:rFonts w:ascii="Arial" w:eastAsia="Arial" w:hAnsi="Arial" w:cs="Arial"/>
          <w:b/>
          <w:color w:val="001F5F"/>
          <w:spacing w:val="-1"/>
        </w:rPr>
        <w:t>r</w:t>
      </w:r>
      <w:r>
        <w:rPr>
          <w:rFonts w:ascii="Arial" w:eastAsia="Arial" w:hAnsi="Arial" w:cs="Arial"/>
          <w:b/>
          <w:color w:val="001F5F"/>
        </w:rPr>
        <w:t>t</w:t>
      </w:r>
      <w:r>
        <w:rPr>
          <w:rFonts w:ascii="Arial" w:eastAsia="Arial" w:hAnsi="Arial" w:cs="Arial"/>
          <w:b/>
          <w:color w:val="001F5F"/>
          <w:spacing w:val="-5"/>
        </w:rPr>
        <w:t xml:space="preserve"> </w:t>
      </w:r>
      <w:r>
        <w:rPr>
          <w:rFonts w:ascii="Arial" w:eastAsia="Arial" w:hAnsi="Arial" w:cs="Arial"/>
          <w:b/>
          <w:color w:val="001F5F"/>
        </w:rPr>
        <w:t>&amp;</w:t>
      </w:r>
      <w:r>
        <w:rPr>
          <w:rFonts w:ascii="Arial" w:eastAsia="Arial" w:hAnsi="Arial" w:cs="Arial"/>
          <w:b/>
          <w:color w:val="001F5F"/>
          <w:spacing w:val="3"/>
        </w:rPr>
        <w:t xml:space="preserve"> </w:t>
      </w:r>
      <w:r>
        <w:rPr>
          <w:rFonts w:ascii="Arial" w:eastAsia="Arial" w:hAnsi="Arial" w:cs="Arial"/>
          <w:b/>
          <w:color w:val="001F5F"/>
          <w:spacing w:val="-1"/>
        </w:rPr>
        <w:t>W</w:t>
      </w:r>
      <w:r>
        <w:rPr>
          <w:rFonts w:ascii="Arial" w:eastAsia="Arial" w:hAnsi="Arial" w:cs="Arial"/>
          <w:b/>
          <w:color w:val="001F5F"/>
        </w:rPr>
        <w:t>a</w:t>
      </w:r>
      <w:r>
        <w:rPr>
          <w:rFonts w:ascii="Arial" w:eastAsia="Arial" w:hAnsi="Arial" w:cs="Arial"/>
          <w:b/>
          <w:color w:val="001F5F"/>
          <w:spacing w:val="1"/>
        </w:rPr>
        <w:t>r</w:t>
      </w:r>
      <w:r>
        <w:rPr>
          <w:rFonts w:ascii="Arial" w:eastAsia="Arial" w:hAnsi="Arial" w:cs="Arial"/>
          <w:b/>
          <w:color w:val="001F5F"/>
          <w:spacing w:val="-1"/>
        </w:rPr>
        <w:t>r</w:t>
      </w:r>
      <w:r>
        <w:rPr>
          <w:rFonts w:ascii="Arial" w:eastAsia="Arial" w:hAnsi="Arial" w:cs="Arial"/>
          <w:b/>
          <w:color w:val="001F5F"/>
        </w:rPr>
        <w:t>an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y</w:t>
      </w:r>
      <w:r>
        <w:rPr>
          <w:rFonts w:ascii="Arial" w:eastAsia="Arial" w:hAnsi="Arial" w:cs="Arial"/>
          <w:b/>
          <w:color w:val="001F5F"/>
          <w:spacing w:val="-7"/>
        </w:rPr>
        <w:t xml:space="preserve"> </w:t>
      </w:r>
      <w:r>
        <w:rPr>
          <w:rFonts w:ascii="Arial" w:eastAsia="Arial" w:hAnsi="Arial" w:cs="Arial"/>
          <w:b/>
          <w:color w:val="001F5F"/>
        </w:rPr>
        <w:t>/</w:t>
      </w:r>
      <w:r>
        <w:rPr>
          <w:rFonts w:ascii="Arial" w:eastAsia="Arial" w:hAnsi="Arial" w:cs="Arial"/>
          <w:b/>
          <w:color w:val="001F5F"/>
          <w:spacing w:val="-1"/>
        </w:rPr>
        <w:t xml:space="preserve"> </w:t>
      </w:r>
      <w:r>
        <w:rPr>
          <w:rFonts w:ascii="Arial" w:eastAsia="Arial" w:hAnsi="Arial" w:cs="Arial"/>
          <w:b/>
          <w:color w:val="001F5F"/>
        </w:rPr>
        <w:t>Gua</w:t>
      </w:r>
      <w:r>
        <w:rPr>
          <w:rFonts w:ascii="Arial" w:eastAsia="Arial" w:hAnsi="Arial" w:cs="Arial"/>
          <w:b/>
          <w:color w:val="001F5F"/>
          <w:spacing w:val="1"/>
        </w:rPr>
        <w:t>r</w:t>
      </w:r>
      <w:r>
        <w:rPr>
          <w:rFonts w:ascii="Arial" w:eastAsia="Arial" w:hAnsi="Arial" w:cs="Arial"/>
          <w:b/>
          <w:color w:val="001F5F"/>
        </w:rPr>
        <w:t>an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ee</w:t>
      </w:r>
      <w:r>
        <w:rPr>
          <w:rFonts w:ascii="Arial" w:eastAsia="Arial" w:hAnsi="Arial" w:cs="Arial"/>
          <w:b/>
          <w:color w:val="001F5F"/>
          <w:spacing w:val="-11"/>
        </w:rPr>
        <w:t xml:space="preserve"> </w:t>
      </w:r>
      <w:r>
        <w:rPr>
          <w:rFonts w:ascii="Arial" w:eastAsia="Arial" w:hAnsi="Arial" w:cs="Arial"/>
          <w:b/>
          <w:color w:val="001F5F"/>
          <w:spacing w:val="2"/>
        </w:rPr>
        <w:t>C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1"/>
        </w:rPr>
        <w:t>rt</w:t>
      </w:r>
      <w:r>
        <w:rPr>
          <w:rFonts w:ascii="Arial" w:eastAsia="Arial" w:hAnsi="Arial" w:cs="Arial"/>
          <w:b/>
          <w:color w:val="001F5F"/>
        </w:rPr>
        <w:t>ific</w:t>
      </w:r>
      <w:r>
        <w:rPr>
          <w:rFonts w:ascii="Arial" w:eastAsia="Arial" w:hAnsi="Arial" w:cs="Arial"/>
          <w:b/>
          <w:color w:val="001F5F"/>
          <w:spacing w:val="-1"/>
        </w:rPr>
        <w:t>a</w:t>
      </w:r>
      <w:r>
        <w:rPr>
          <w:rFonts w:ascii="Arial" w:eastAsia="Arial" w:hAnsi="Arial" w:cs="Arial"/>
          <w:b/>
          <w:color w:val="001F5F"/>
          <w:spacing w:val="1"/>
        </w:rPr>
        <w:t>t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7"/>
        </w:rPr>
        <w:t xml:space="preserve"> </w:t>
      </w:r>
      <w:r>
        <w:rPr>
          <w:rFonts w:ascii="Arial" w:eastAsia="Arial" w:hAnsi="Arial" w:cs="Arial"/>
          <w:b/>
          <w:color w:val="001F5F"/>
        </w:rPr>
        <w:t>•C</w:t>
      </w:r>
      <w:r>
        <w:rPr>
          <w:rFonts w:ascii="Arial" w:eastAsia="Arial" w:hAnsi="Arial" w:cs="Arial"/>
          <w:b/>
          <w:color w:val="001F5F"/>
          <w:spacing w:val="2"/>
        </w:rPr>
        <w:t>a</w:t>
      </w:r>
      <w:r>
        <w:rPr>
          <w:rFonts w:ascii="Arial" w:eastAsia="Arial" w:hAnsi="Arial" w:cs="Arial"/>
          <w:b/>
          <w:color w:val="001F5F"/>
          <w:spacing w:val="-1"/>
        </w:rPr>
        <w:t>r</w:t>
      </w:r>
      <w:r>
        <w:rPr>
          <w:rFonts w:ascii="Arial" w:eastAsia="Arial" w:hAnsi="Arial" w:cs="Arial"/>
          <w:b/>
          <w:color w:val="001F5F"/>
          <w:spacing w:val="2"/>
        </w:rPr>
        <w:t>r</w:t>
      </w:r>
      <w:r>
        <w:rPr>
          <w:rFonts w:ascii="Arial" w:eastAsia="Arial" w:hAnsi="Arial" w:cs="Arial"/>
          <w:b/>
          <w:color w:val="001F5F"/>
        </w:rPr>
        <w:t>y</w:t>
      </w:r>
      <w:r>
        <w:rPr>
          <w:rFonts w:ascii="Arial" w:eastAsia="Arial" w:hAnsi="Arial" w:cs="Arial"/>
          <w:b/>
          <w:color w:val="001F5F"/>
          <w:spacing w:val="-6"/>
        </w:rPr>
        <w:t xml:space="preserve"> </w:t>
      </w:r>
      <w:r>
        <w:rPr>
          <w:rFonts w:ascii="Arial" w:eastAsia="Arial" w:hAnsi="Arial" w:cs="Arial"/>
          <w:b/>
          <w:color w:val="001F5F"/>
        </w:rPr>
        <w:t>C</w:t>
      </w:r>
      <w:r>
        <w:rPr>
          <w:rFonts w:ascii="Arial" w:eastAsia="Arial" w:hAnsi="Arial" w:cs="Arial"/>
          <w:b/>
          <w:color w:val="001F5F"/>
          <w:spacing w:val="1"/>
        </w:rPr>
        <w:t>a</w:t>
      </w:r>
      <w:r>
        <w:rPr>
          <w:rFonts w:ascii="Arial" w:eastAsia="Arial" w:hAnsi="Arial" w:cs="Arial"/>
          <w:b/>
          <w:color w:val="001F5F"/>
        </w:rPr>
        <w:t>se</w:t>
      </w:r>
    </w:p>
    <w:p w:rsidR="004B1F26" w:rsidRDefault="004B1F26">
      <w:pPr>
        <w:spacing w:before="37"/>
        <w:ind w:left="413"/>
        <w:rPr>
          <w:rFonts w:ascii="Arial" w:eastAsia="Arial" w:hAnsi="Arial" w:cs="Arial"/>
          <w:b/>
          <w:color w:val="001F5F"/>
        </w:rPr>
      </w:pPr>
    </w:p>
    <w:p w:rsidR="004B1F26" w:rsidRDefault="004B1F26">
      <w:pPr>
        <w:spacing w:before="37"/>
        <w:ind w:left="413"/>
        <w:rPr>
          <w:rFonts w:ascii="Arial" w:eastAsia="Arial" w:hAnsi="Arial" w:cs="Arial"/>
          <w:b/>
          <w:color w:val="001F5F"/>
        </w:rPr>
      </w:pPr>
    </w:p>
    <w:tbl>
      <w:tblPr>
        <w:tblpPr w:leftFromText="180" w:rightFromText="180" w:vertAnchor="page" w:horzAnchor="margin" w:tblpXSpec="center" w:tblpY="13891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4B1F26" w:rsidTr="00EF1B5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4B1F26" w:rsidRPr="00512C4C" w:rsidRDefault="004B1F26" w:rsidP="00EF1B5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1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4B1F26" w:rsidRPr="00DE1CEF" w:rsidRDefault="004B1F26" w:rsidP="00EF1B52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4B1F26" w:rsidRDefault="004B1F26" w:rsidP="00EF1B52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4B1F26" w:rsidRDefault="004B1F26" w:rsidP="00EF1B52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4B1F26" w:rsidRPr="005634D6" w:rsidRDefault="004B1F26" w:rsidP="00EF1B52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4B1F26" w:rsidRDefault="004B1F26">
      <w:pPr>
        <w:spacing w:before="37"/>
        <w:ind w:left="413"/>
        <w:rPr>
          <w:rFonts w:ascii="Arial" w:eastAsia="Arial" w:hAnsi="Arial" w:cs="Arial"/>
        </w:rPr>
      </w:pPr>
    </w:p>
    <w:sectPr w:rsidR="004B1F26" w:rsidSect="00B13E2E">
      <w:pgSz w:w="12240" w:h="15840"/>
      <w:pgMar w:top="500" w:right="66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434"/>
    <w:multiLevelType w:val="multilevel"/>
    <w:tmpl w:val="6594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2E"/>
    <w:rsid w:val="004B1F26"/>
    <w:rsid w:val="00B1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4B1F2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3468</Characters>
  <Application>Microsoft Office Word</Application>
  <DocSecurity>0</DocSecurity>
  <Lines>28</Lines>
  <Paragraphs>8</Paragraphs>
  <ScaleCrop>false</ScaleCrop>
  <Company>Inventech Web Services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Kiran</cp:lastModifiedBy>
  <cp:revision>2</cp:revision>
  <dcterms:created xsi:type="dcterms:W3CDTF">2022-07-02T16:05:00Z</dcterms:created>
  <dcterms:modified xsi:type="dcterms:W3CDTF">2022-07-02T16:06:00Z</dcterms:modified>
</cp:coreProperties>
</file>