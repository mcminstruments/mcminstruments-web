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4D" w:rsidRDefault="0034434D">
      <w:pPr>
        <w:spacing w:before="52"/>
        <w:ind w:left="100"/>
        <w:rPr>
          <w:rFonts w:ascii="Arial" w:eastAsia="Arial" w:hAnsi="Arial" w:cs="Arial"/>
          <w:sz w:val="36"/>
          <w:szCs w:val="36"/>
        </w:rPr>
      </w:pPr>
      <w:r w:rsidRPr="0034434D">
        <w:pict>
          <v:group id="_x0000_s1030" style="position:absolute;left:0;text-align:left;margin-left:241.9pt;margin-top:186.25pt;width:278.65pt;height:217.45pt;z-index:-251657216;mso-position-horizontal-relative:page;mso-position-vertical-relative:page" coordorigin="4838,3725" coordsize="5573,4349">
            <v:shape id="_x0000_s1031" style="position:absolute;left:4838;top:3725;width:5573;height:4349" coordorigin="4838,3725" coordsize="5573,4349" path="m5563,3725r-117,9l5335,3761r-104,44l5136,3864r-85,72l4979,4020r-59,95l4876,4219r-28,112l4838,4450r,2899l4848,7467r28,112l4920,7683r59,95l5051,7862r85,73l5231,7993r104,44l5446,8064r117,10l9686,8074r117,-10l9915,8037r104,-44l10114,7935r84,-73l10271,7778r59,-95l10374,7579r28,-112l10411,7349r,-2899l10402,4331r-28,-112l10330,4115r-59,-95l10198,3936r-84,-72l10019,3805r-104,-44l9803,3734r-117,-9l5563,3725xe" filled="f" strokeweight=".72pt">
              <v:path arrowok="t"/>
            </v:shape>
            <w10:wrap anchorx="page" anchory="page"/>
          </v:group>
        </w:pic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Bearin</w:t>
      </w:r>
      <w:r w:rsidR="006C01B8">
        <w:rPr>
          <w:rFonts w:ascii="Arial" w:eastAsia="Arial" w:hAnsi="Arial" w:cs="Arial"/>
          <w:color w:val="007F00"/>
          <w:sz w:val="36"/>
          <w:szCs w:val="36"/>
        </w:rPr>
        <w:t>g</w:t>
      </w:r>
      <w:r w:rsidR="006C01B8">
        <w:rPr>
          <w:rFonts w:ascii="Arial" w:eastAsia="Arial" w:hAnsi="Arial" w:cs="Arial"/>
          <w:color w:val="007F00"/>
          <w:spacing w:val="2"/>
          <w:sz w:val="36"/>
          <w:szCs w:val="36"/>
        </w:rPr>
        <w:t xml:space="preserve"> 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(Sh</w:t>
      </w:r>
      <w:r w:rsidR="006C01B8">
        <w:rPr>
          <w:rFonts w:ascii="Arial" w:eastAsia="Arial" w:hAnsi="Arial" w:cs="Arial"/>
          <w:color w:val="007F00"/>
          <w:spacing w:val="-7"/>
          <w:sz w:val="36"/>
          <w:szCs w:val="36"/>
        </w:rPr>
        <w:t>o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c</w:t>
      </w:r>
      <w:r w:rsidR="006C01B8">
        <w:rPr>
          <w:rFonts w:ascii="Arial" w:eastAsia="Arial" w:hAnsi="Arial" w:cs="Arial"/>
          <w:color w:val="007F00"/>
          <w:sz w:val="36"/>
          <w:szCs w:val="36"/>
        </w:rPr>
        <w:t>k</w:t>
      </w:r>
      <w:r w:rsidR="006C01B8">
        <w:rPr>
          <w:rFonts w:ascii="Arial" w:eastAsia="Arial" w:hAnsi="Arial" w:cs="Arial"/>
          <w:color w:val="007F00"/>
          <w:spacing w:val="2"/>
          <w:sz w:val="36"/>
          <w:szCs w:val="36"/>
        </w:rPr>
        <w:t xml:space="preserve"> 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Pu</w:t>
      </w:r>
      <w:r w:rsidR="006C01B8">
        <w:rPr>
          <w:rFonts w:ascii="Arial" w:eastAsia="Arial" w:hAnsi="Arial" w:cs="Arial"/>
          <w:color w:val="007F00"/>
          <w:spacing w:val="-5"/>
          <w:sz w:val="36"/>
          <w:szCs w:val="36"/>
        </w:rPr>
        <w:t>l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se</w:t>
      </w:r>
      <w:r w:rsidR="006C01B8">
        <w:rPr>
          <w:rFonts w:ascii="Arial" w:eastAsia="Arial" w:hAnsi="Arial" w:cs="Arial"/>
          <w:color w:val="007F00"/>
          <w:sz w:val="36"/>
          <w:szCs w:val="36"/>
        </w:rPr>
        <w:t>)</w:t>
      </w:r>
      <w:r w:rsidR="006C01B8">
        <w:rPr>
          <w:rFonts w:ascii="Arial" w:eastAsia="Arial" w:hAnsi="Arial" w:cs="Arial"/>
          <w:color w:val="007F00"/>
          <w:spacing w:val="2"/>
          <w:sz w:val="36"/>
          <w:szCs w:val="36"/>
        </w:rPr>
        <w:t xml:space="preserve"> 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Condi</w:t>
      </w:r>
      <w:r w:rsidR="006C01B8">
        <w:rPr>
          <w:rFonts w:ascii="Arial" w:eastAsia="Arial" w:hAnsi="Arial" w:cs="Arial"/>
          <w:color w:val="007F00"/>
          <w:spacing w:val="-6"/>
          <w:sz w:val="36"/>
          <w:szCs w:val="36"/>
        </w:rPr>
        <w:t>t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io</w:t>
      </w:r>
      <w:r w:rsidR="006C01B8">
        <w:rPr>
          <w:rFonts w:ascii="Arial" w:eastAsia="Arial" w:hAnsi="Arial" w:cs="Arial"/>
          <w:color w:val="007F00"/>
          <w:sz w:val="36"/>
          <w:szCs w:val="36"/>
        </w:rPr>
        <w:t>n</w:t>
      </w:r>
      <w:r w:rsidR="006C01B8">
        <w:rPr>
          <w:rFonts w:ascii="Arial" w:eastAsia="Arial" w:hAnsi="Arial" w:cs="Arial"/>
          <w:color w:val="007F00"/>
          <w:spacing w:val="2"/>
          <w:sz w:val="36"/>
          <w:szCs w:val="36"/>
        </w:rPr>
        <w:t xml:space="preserve"> 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An</w:t>
      </w:r>
      <w:r w:rsidR="006C01B8">
        <w:rPr>
          <w:rFonts w:ascii="Arial" w:eastAsia="Arial" w:hAnsi="Arial" w:cs="Arial"/>
          <w:color w:val="007F00"/>
          <w:spacing w:val="-6"/>
          <w:sz w:val="36"/>
          <w:szCs w:val="36"/>
        </w:rPr>
        <w:t>a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ly</w:t>
      </w:r>
      <w:r w:rsidR="006C01B8">
        <w:rPr>
          <w:rFonts w:ascii="Arial" w:eastAsia="Arial" w:hAnsi="Arial" w:cs="Arial"/>
          <w:color w:val="007F00"/>
          <w:spacing w:val="-5"/>
          <w:sz w:val="36"/>
          <w:szCs w:val="36"/>
        </w:rPr>
        <w:t>z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e</w:t>
      </w:r>
      <w:r w:rsidR="006C01B8">
        <w:rPr>
          <w:rFonts w:ascii="Arial" w:eastAsia="Arial" w:hAnsi="Arial" w:cs="Arial"/>
          <w:color w:val="007F00"/>
          <w:sz w:val="36"/>
          <w:szCs w:val="36"/>
        </w:rPr>
        <w:t>r</w:t>
      </w:r>
      <w:r w:rsidR="006C01B8">
        <w:rPr>
          <w:rFonts w:ascii="Arial" w:eastAsia="Arial" w:hAnsi="Arial" w:cs="Arial"/>
          <w:color w:val="007F00"/>
          <w:spacing w:val="2"/>
          <w:sz w:val="36"/>
          <w:szCs w:val="36"/>
        </w:rPr>
        <w:t xml:space="preserve"> 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BV</w:t>
      </w:r>
      <w:r w:rsidR="006C01B8">
        <w:rPr>
          <w:rFonts w:ascii="Arial" w:eastAsia="Arial" w:hAnsi="Arial" w:cs="Arial"/>
          <w:color w:val="007F00"/>
          <w:spacing w:val="-6"/>
          <w:sz w:val="36"/>
          <w:szCs w:val="36"/>
        </w:rPr>
        <w:t>T</w:t>
      </w:r>
      <w:r w:rsidR="006C01B8">
        <w:rPr>
          <w:rFonts w:ascii="Arial" w:eastAsia="Arial" w:hAnsi="Arial" w:cs="Arial"/>
          <w:color w:val="007F00"/>
          <w:spacing w:val="1"/>
          <w:sz w:val="36"/>
          <w:szCs w:val="36"/>
        </w:rPr>
        <w:t>-111N</w:t>
      </w:r>
    </w:p>
    <w:p w:rsidR="0034434D" w:rsidRDefault="0034434D">
      <w:pPr>
        <w:spacing w:before="97"/>
        <w:ind w:left="3014" w:right="3054"/>
        <w:jc w:val="center"/>
        <w:rPr>
          <w:rFonts w:ascii="Arial" w:eastAsia="Arial" w:hAnsi="Arial" w:cs="Arial"/>
          <w:sz w:val="24"/>
          <w:szCs w:val="24"/>
        </w:rPr>
      </w:pPr>
      <w:r w:rsidRPr="003443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59.7pt;margin-top:29.3pt;width:89.3pt;height:82.55pt;z-index:-251660288;mso-position-horizontal-relative:page">
            <v:imagedata r:id="rId5" o:title=""/>
            <w10:wrap anchorx="page"/>
          </v:shape>
        </w:pict>
      </w:r>
      <w:r w:rsidR="006C01B8">
        <w:rPr>
          <w:rFonts w:ascii="Arial" w:eastAsia="Arial" w:hAnsi="Arial" w:cs="Arial"/>
          <w:b/>
          <w:color w:val="007F00"/>
          <w:spacing w:val="2"/>
          <w:sz w:val="24"/>
          <w:szCs w:val="24"/>
        </w:rPr>
        <w:t>Fo</w:t>
      </w:r>
      <w:r w:rsidR="006C01B8">
        <w:rPr>
          <w:rFonts w:ascii="Arial" w:eastAsia="Arial" w:hAnsi="Arial" w:cs="Arial"/>
          <w:b/>
          <w:color w:val="007F00"/>
          <w:spacing w:val="-3"/>
          <w:sz w:val="24"/>
          <w:szCs w:val="24"/>
        </w:rPr>
        <w:t>u</w:t>
      </w:r>
      <w:r w:rsidR="006C01B8">
        <w:rPr>
          <w:rFonts w:ascii="Arial" w:eastAsia="Arial" w:hAnsi="Arial" w:cs="Arial"/>
          <w:b/>
          <w:color w:val="007F00"/>
          <w:sz w:val="24"/>
          <w:szCs w:val="24"/>
        </w:rPr>
        <w:t>r</w:t>
      </w:r>
      <w:r w:rsidR="006C01B8">
        <w:rPr>
          <w:rFonts w:ascii="Arial" w:eastAsia="Arial" w:hAnsi="Arial" w:cs="Arial"/>
          <w:b/>
          <w:color w:val="007F00"/>
          <w:spacing w:val="-2"/>
          <w:sz w:val="24"/>
          <w:szCs w:val="24"/>
        </w:rPr>
        <w:t xml:space="preserve"> </w:t>
      </w:r>
      <w:r w:rsidR="006C01B8">
        <w:rPr>
          <w:rFonts w:ascii="Arial" w:eastAsia="Arial" w:hAnsi="Arial" w:cs="Arial"/>
          <w:b/>
          <w:color w:val="007F00"/>
          <w:spacing w:val="-3"/>
          <w:sz w:val="24"/>
          <w:szCs w:val="24"/>
        </w:rPr>
        <w:t>Ins</w:t>
      </w:r>
      <w:r w:rsidR="006C01B8">
        <w:rPr>
          <w:rFonts w:ascii="Arial" w:eastAsia="Arial" w:hAnsi="Arial" w:cs="Arial"/>
          <w:b/>
          <w:color w:val="007F00"/>
          <w:spacing w:val="4"/>
          <w:sz w:val="24"/>
          <w:szCs w:val="24"/>
        </w:rPr>
        <w:t>t</w:t>
      </w:r>
      <w:r w:rsidR="006C01B8">
        <w:rPr>
          <w:rFonts w:ascii="Arial" w:eastAsia="Arial" w:hAnsi="Arial" w:cs="Arial"/>
          <w:b/>
          <w:color w:val="007F00"/>
          <w:spacing w:val="2"/>
          <w:sz w:val="24"/>
          <w:szCs w:val="24"/>
        </w:rPr>
        <w:t>r</w:t>
      </w:r>
      <w:r w:rsidR="006C01B8">
        <w:rPr>
          <w:rFonts w:ascii="Arial" w:eastAsia="Arial" w:hAnsi="Arial" w:cs="Arial"/>
          <w:b/>
          <w:color w:val="007F00"/>
          <w:spacing w:val="-3"/>
          <w:sz w:val="24"/>
          <w:szCs w:val="24"/>
        </w:rPr>
        <w:t>um</w:t>
      </w:r>
      <w:r w:rsidR="006C01B8">
        <w:rPr>
          <w:rFonts w:ascii="Arial" w:eastAsia="Arial" w:hAnsi="Arial" w:cs="Arial"/>
          <w:b/>
          <w:color w:val="007F00"/>
          <w:spacing w:val="6"/>
          <w:sz w:val="24"/>
          <w:szCs w:val="24"/>
        </w:rPr>
        <w:t>e</w:t>
      </w:r>
      <w:r w:rsidR="006C01B8">
        <w:rPr>
          <w:rFonts w:ascii="Arial" w:eastAsia="Arial" w:hAnsi="Arial" w:cs="Arial"/>
          <w:b/>
          <w:color w:val="007F00"/>
          <w:spacing w:val="-3"/>
          <w:sz w:val="24"/>
          <w:szCs w:val="24"/>
        </w:rPr>
        <w:t>n</w:t>
      </w:r>
      <w:r w:rsidR="006C01B8">
        <w:rPr>
          <w:rFonts w:ascii="Arial" w:eastAsia="Arial" w:hAnsi="Arial" w:cs="Arial"/>
          <w:b/>
          <w:color w:val="007F00"/>
          <w:spacing w:val="1"/>
          <w:sz w:val="24"/>
          <w:szCs w:val="24"/>
        </w:rPr>
        <w:t>t</w:t>
      </w:r>
      <w:r w:rsidR="006C01B8">
        <w:rPr>
          <w:rFonts w:ascii="Arial" w:eastAsia="Arial" w:hAnsi="Arial" w:cs="Arial"/>
          <w:b/>
          <w:color w:val="007F00"/>
          <w:sz w:val="24"/>
          <w:szCs w:val="24"/>
        </w:rPr>
        <w:t>s</w:t>
      </w:r>
      <w:r w:rsidR="006C01B8">
        <w:rPr>
          <w:rFonts w:ascii="Arial" w:eastAsia="Arial" w:hAnsi="Arial" w:cs="Arial"/>
          <w:b/>
          <w:color w:val="007F00"/>
          <w:spacing w:val="1"/>
          <w:sz w:val="24"/>
          <w:szCs w:val="24"/>
        </w:rPr>
        <w:t xml:space="preserve"> </w:t>
      </w:r>
      <w:r w:rsidR="006C01B8">
        <w:rPr>
          <w:rFonts w:ascii="Arial" w:eastAsia="Arial" w:hAnsi="Arial" w:cs="Arial"/>
          <w:b/>
          <w:color w:val="007F00"/>
          <w:spacing w:val="-3"/>
          <w:sz w:val="24"/>
          <w:szCs w:val="24"/>
        </w:rPr>
        <w:t>i</w:t>
      </w:r>
      <w:r w:rsidR="006C01B8">
        <w:rPr>
          <w:rFonts w:ascii="Arial" w:eastAsia="Arial" w:hAnsi="Arial" w:cs="Arial"/>
          <w:b/>
          <w:color w:val="007F00"/>
          <w:sz w:val="24"/>
          <w:szCs w:val="24"/>
        </w:rPr>
        <w:t>n</w:t>
      </w:r>
      <w:r w:rsidR="006C01B8">
        <w:rPr>
          <w:rFonts w:ascii="Arial" w:eastAsia="Arial" w:hAnsi="Arial" w:cs="Arial"/>
          <w:b/>
          <w:color w:val="007F00"/>
          <w:spacing w:val="-2"/>
          <w:sz w:val="24"/>
          <w:szCs w:val="24"/>
        </w:rPr>
        <w:t xml:space="preserve"> </w:t>
      </w:r>
      <w:r w:rsidR="006C01B8">
        <w:rPr>
          <w:rFonts w:ascii="Arial" w:eastAsia="Arial" w:hAnsi="Arial" w:cs="Arial"/>
          <w:b/>
          <w:color w:val="007F00"/>
          <w:spacing w:val="5"/>
          <w:sz w:val="24"/>
          <w:szCs w:val="24"/>
        </w:rPr>
        <w:t>o</w:t>
      </w:r>
      <w:r w:rsidR="006C01B8">
        <w:rPr>
          <w:rFonts w:ascii="Arial" w:eastAsia="Arial" w:hAnsi="Arial" w:cs="Arial"/>
          <w:b/>
          <w:color w:val="007F00"/>
          <w:spacing w:val="-3"/>
          <w:sz w:val="24"/>
          <w:szCs w:val="24"/>
        </w:rPr>
        <w:t>ne</w:t>
      </w:r>
    </w:p>
    <w:p w:rsidR="0034434D" w:rsidRDefault="0034434D">
      <w:pPr>
        <w:spacing w:before="6"/>
        <w:ind w:left="268" w:right="639"/>
        <w:jc w:val="center"/>
        <w:rPr>
          <w:rFonts w:ascii="Arial" w:eastAsia="Arial" w:hAnsi="Arial" w:cs="Arial"/>
          <w:sz w:val="18"/>
          <w:szCs w:val="18"/>
        </w:rPr>
      </w:pPr>
      <w:r w:rsidRPr="0034434D">
        <w:pict>
          <v:shape id="_x0000_s1028" type="#_x0000_t75" style="position:absolute;left:0;text-align:left;margin-left:394.8pt;margin-top:13.05pt;width:100.55pt;height:80.15pt;z-index:-251659264;mso-position-horizontal-relative:page">
            <v:imagedata r:id="rId6" o:title=""/>
            <w10:wrap anchorx="page"/>
          </v:shape>
        </w:pict>
      </w:r>
      <w:r w:rsidR="006C01B8">
        <w:rPr>
          <w:rFonts w:ascii="Arial" w:eastAsia="Arial" w:hAnsi="Arial" w:cs="Arial"/>
          <w:color w:val="007F00"/>
          <w:spacing w:val="-2"/>
          <w:sz w:val="18"/>
          <w:szCs w:val="18"/>
        </w:rPr>
        <w:t>B</w:t>
      </w:r>
      <w:r w:rsidR="006C01B8">
        <w:rPr>
          <w:rFonts w:ascii="Arial" w:eastAsia="Arial" w:hAnsi="Arial" w:cs="Arial"/>
          <w:color w:val="007F00"/>
          <w:spacing w:val="-5"/>
          <w:sz w:val="18"/>
          <w:szCs w:val="18"/>
        </w:rPr>
        <w:t>e</w:t>
      </w:r>
      <w:r w:rsidR="006C01B8">
        <w:rPr>
          <w:rFonts w:ascii="Arial" w:eastAsia="Arial" w:hAnsi="Arial" w:cs="Arial"/>
          <w:color w:val="007F00"/>
          <w:spacing w:val="-1"/>
          <w:sz w:val="18"/>
          <w:szCs w:val="18"/>
        </w:rPr>
        <w:t>a</w:t>
      </w:r>
      <w:r w:rsidR="006C01B8">
        <w:rPr>
          <w:rFonts w:ascii="Arial" w:eastAsia="Arial" w:hAnsi="Arial" w:cs="Arial"/>
          <w:color w:val="007F00"/>
          <w:spacing w:val="2"/>
          <w:sz w:val="18"/>
          <w:szCs w:val="18"/>
        </w:rPr>
        <w:t>r</w:t>
      </w:r>
      <w:r w:rsidR="006C01B8">
        <w:rPr>
          <w:rFonts w:ascii="Arial" w:eastAsia="Arial" w:hAnsi="Arial" w:cs="Arial"/>
          <w:color w:val="007F00"/>
          <w:spacing w:val="3"/>
          <w:sz w:val="18"/>
          <w:szCs w:val="18"/>
        </w:rPr>
        <w:t>i</w:t>
      </w:r>
      <w:r w:rsidR="006C01B8">
        <w:rPr>
          <w:rFonts w:ascii="Arial" w:eastAsia="Arial" w:hAnsi="Arial" w:cs="Arial"/>
          <w:color w:val="007F00"/>
          <w:spacing w:val="-1"/>
          <w:sz w:val="18"/>
          <w:szCs w:val="18"/>
        </w:rPr>
        <w:t>n</w:t>
      </w:r>
      <w:r w:rsidR="006C01B8">
        <w:rPr>
          <w:rFonts w:ascii="Arial" w:eastAsia="Arial" w:hAnsi="Arial" w:cs="Arial"/>
          <w:color w:val="007F00"/>
          <w:sz w:val="18"/>
          <w:szCs w:val="18"/>
        </w:rPr>
        <w:t>g</w:t>
      </w:r>
      <w:r w:rsidR="006C01B8">
        <w:rPr>
          <w:rFonts w:ascii="Arial" w:eastAsia="Arial" w:hAnsi="Arial" w:cs="Arial"/>
          <w:color w:val="007F00"/>
          <w:spacing w:val="2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007F00"/>
          <w:spacing w:val="-1"/>
          <w:sz w:val="18"/>
          <w:szCs w:val="18"/>
        </w:rPr>
        <w:t>Con</w:t>
      </w:r>
      <w:r w:rsidR="006C01B8">
        <w:rPr>
          <w:rFonts w:ascii="Arial" w:eastAsia="Arial" w:hAnsi="Arial" w:cs="Arial"/>
          <w:color w:val="007F00"/>
          <w:spacing w:val="-5"/>
          <w:sz w:val="18"/>
          <w:szCs w:val="18"/>
        </w:rPr>
        <w:t>d</w:t>
      </w:r>
      <w:r w:rsidR="006C01B8">
        <w:rPr>
          <w:rFonts w:ascii="Arial" w:eastAsia="Arial" w:hAnsi="Arial" w:cs="Arial"/>
          <w:color w:val="007F00"/>
          <w:spacing w:val="3"/>
          <w:sz w:val="18"/>
          <w:szCs w:val="18"/>
        </w:rPr>
        <w:t>i</w:t>
      </w:r>
      <w:r w:rsidR="006C01B8">
        <w:rPr>
          <w:rFonts w:ascii="Arial" w:eastAsia="Arial" w:hAnsi="Arial" w:cs="Arial"/>
          <w:color w:val="007F00"/>
          <w:spacing w:val="-5"/>
          <w:sz w:val="18"/>
          <w:szCs w:val="18"/>
        </w:rPr>
        <w:t>t</w:t>
      </w:r>
      <w:r w:rsidR="006C01B8">
        <w:rPr>
          <w:rFonts w:ascii="Arial" w:eastAsia="Arial" w:hAnsi="Arial" w:cs="Arial"/>
          <w:color w:val="007F00"/>
          <w:spacing w:val="5"/>
          <w:sz w:val="18"/>
          <w:szCs w:val="18"/>
        </w:rPr>
        <w:t>i</w:t>
      </w:r>
      <w:r w:rsidR="006C01B8">
        <w:rPr>
          <w:rFonts w:ascii="Arial" w:eastAsia="Arial" w:hAnsi="Arial" w:cs="Arial"/>
          <w:color w:val="007F00"/>
          <w:spacing w:val="-1"/>
          <w:sz w:val="18"/>
          <w:szCs w:val="18"/>
        </w:rPr>
        <w:t>o</w:t>
      </w:r>
      <w:r w:rsidR="006C01B8">
        <w:rPr>
          <w:rFonts w:ascii="Arial" w:eastAsia="Arial" w:hAnsi="Arial" w:cs="Arial"/>
          <w:color w:val="007F00"/>
          <w:sz w:val="18"/>
          <w:szCs w:val="18"/>
        </w:rPr>
        <w:t>n</w:t>
      </w:r>
      <w:r w:rsidR="006C01B8">
        <w:rPr>
          <w:rFonts w:ascii="Arial" w:eastAsia="Arial" w:hAnsi="Arial" w:cs="Arial"/>
          <w:color w:val="007F00"/>
          <w:spacing w:val="4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007F00"/>
          <w:sz w:val="18"/>
          <w:szCs w:val="18"/>
        </w:rPr>
        <w:t>&amp;</w:t>
      </w:r>
      <w:r w:rsidR="006C01B8">
        <w:rPr>
          <w:rFonts w:ascii="Arial" w:eastAsia="Arial" w:hAnsi="Arial" w:cs="Arial"/>
          <w:color w:val="007F00"/>
          <w:spacing w:val="3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007F00"/>
          <w:spacing w:val="-2"/>
          <w:sz w:val="18"/>
          <w:szCs w:val="18"/>
        </w:rPr>
        <w:t>N</w:t>
      </w:r>
      <w:r w:rsidR="006C01B8">
        <w:rPr>
          <w:rFonts w:ascii="Arial" w:eastAsia="Arial" w:hAnsi="Arial" w:cs="Arial"/>
          <w:color w:val="007F00"/>
          <w:spacing w:val="-5"/>
          <w:sz w:val="18"/>
          <w:szCs w:val="18"/>
        </w:rPr>
        <w:t>o</w:t>
      </w:r>
      <w:r w:rsidR="006C01B8">
        <w:rPr>
          <w:rFonts w:ascii="Arial" w:eastAsia="Arial" w:hAnsi="Arial" w:cs="Arial"/>
          <w:color w:val="007F00"/>
          <w:spacing w:val="3"/>
          <w:sz w:val="18"/>
          <w:szCs w:val="18"/>
        </w:rPr>
        <w:t>i</w:t>
      </w:r>
      <w:r w:rsidR="006C01B8">
        <w:rPr>
          <w:rFonts w:ascii="Arial" w:eastAsia="Arial" w:hAnsi="Arial" w:cs="Arial"/>
          <w:color w:val="007F00"/>
          <w:sz w:val="18"/>
          <w:szCs w:val="18"/>
        </w:rPr>
        <w:t>se</w:t>
      </w:r>
      <w:r w:rsidR="006C01B8">
        <w:rPr>
          <w:rFonts w:ascii="Arial" w:eastAsia="Arial" w:hAnsi="Arial" w:cs="Arial"/>
          <w:color w:val="007F00"/>
          <w:spacing w:val="1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007F00"/>
          <w:spacing w:val="-2"/>
          <w:sz w:val="18"/>
          <w:szCs w:val="18"/>
        </w:rPr>
        <w:t>M</w:t>
      </w:r>
      <w:r w:rsidR="006C01B8">
        <w:rPr>
          <w:rFonts w:ascii="Arial" w:eastAsia="Arial" w:hAnsi="Arial" w:cs="Arial"/>
          <w:color w:val="007F00"/>
          <w:spacing w:val="-1"/>
          <w:sz w:val="18"/>
          <w:szCs w:val="18"/>
        </w:rPr>
        <w:t>o</w:t>
      </w:r>
      <w:r w:rsidR="006C01B8">
        <w:rPr>
          <w:rFonts w:ascii="Arial" w:eastAsia="Arial" w:hAnsi="Arial" w:cs="Arial"/>
          <w:color w:val="007F00"/>
          <w:spacing w:val="-5"/>
          <w:sz w:val="18"/>
          <w:szCs w:val="18"/>
        </w:rPr>
        <w:t>n</w:t>
      </w:r>
      <w:r w:rsidR="006C01B8">
        <w:rPr>
          <w:rFonts w:ascii="Arial" w:eastAsia="Arial" w:hAnsi="Arial" w:cs="Arial"/>
          <w:color w:val="007F00"/>
          <w:spacing w:val="3"/>
          <w:sz w:val="18"/>
          <w:szCs w:val="18"/>
        </w:rPr>
        <w:t>i</w:t>
      </w:r>
      <w:r w:rsidR="006C01B8">
        <w:rPr>
          <w:rFonts w:ascii="Arial" w:eastAsia="Arial" w:hAnsi="Arial" w:cs="Arial"/>
          <w:color w:val="007F00"/>
          <w:spacing w:val="-5"/>
          <w:sz w:val="18"/>
          <w:szCs w:val="18"/>
        </w:rPr>
        <w:t>t</w:t>
      </w:r>
      <w:r w:rsidR="006C01B8">
        <w:rPr>
          <w:rFonts w:ascii="Arial" w:eastAsia="Arial" w:hAnsi="Arial" w:cs="Arial"/>
          <w:color w:val="007F00"/>
          <w:spacing w:val="2"/>
          <w:sz w:val="18"/>
          <w:szCs w:val="18"/>
        </w:rPr>
        <w:t>o</w:t>
      </w:r>
      <w:r w:rsidR="006C01B8">
        <w:rPr>
          <w:rFonts w:ascii="Arial" w:eastAsia="Arial" w:hAnsi="Arial" w:cs="Arial"/>
          <w:color w:val="007F00"/>
          <w:spacing w:val="-5"/>
          <w:sz w:val="18"/>
          <w:szCs w:val="18"/>
        </w:rPr>
        <w:t>r</w:t>
      </w:r>
      <w:r w:rsidR="006C01B8">
        <w:rPr>
          <w:rFonts w:ascii="Arial" w:eastAsia="Arial" w:hAnsi="Arial" w:cs="Arial"/>
          <w:color w:val="007F00"/>
          <w:spacing w:val="5"/>
          <w:sz w:val="18"/>
          <w:szCs w:val="18"/>
        </w:rPr>
        <w:t>i</w:t>
      </w:r>
      <w:r w:rsidR="006C01B8">
        <w:rPr>
          <w:rFonts w:ascii="Arial" w:eastAsia="Arial" w:hAnsi="Arial" w:cs="Arial"/>
          <w:color w:val="007F00"/>
          <w:spacing w:val="-1"/>
          <w:sz w:val="18"/>
          <w:szCs w:val="18"/>
        </w:rPr>
        <w:t>n</w:t>
      </w:r>
      <w:r w:rsidR="006C01B8">
        <w:rPr>
          <w:rFonts w:ascii="Arial" w:eastAsia="Arial" w:hAnsi="Arial" w:cs="Arial"/>
          <w:color w:val="007F00"/>
          <w:sz w:val="18"/>
          <w:szCs w:val="18"/>
        </w:rPr>
        <w:t xml:space="preserve">g    </w:t>
      </w:r>
      <w:r w:rsidR="006C01B8">
        <w:rPr>
          <w:rFonts w:ascii="Arial" w:eastAsia="Arial" w:hAnsi="Arial" w:cs="Arial"/>
          <w:color w:val="007F00"/>
          <w:spacing w:val="12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0000FF"/>
          <w:spacing w:val="-5"/>
          <w:sz w:val="18"/>
          <w:szCs w:val="18"/>
        </w:rPr>
        <w:t>M</w:t>
      </w:r>
      <w:r w:rsidR="006C01B8">
        <w:rPr>
          <w:rFonts w:ascii="Arial" w:eastAsia="Arial" w:hAnsi="Arial" w:cs="Arial"/>
          <w:color w:val="0000FF"/>
          <w:spacing w:val="2"/>
          <w:sz w:val="18"/>
          <w:szCs w:val="18"/>
        </w:rPr>
        <w:t>a</w:t>
      </w:r>
      <w:r w:rsidR="006C01B8">
        <w:rPr>
          <w:rFonts w:ascii="Arial" w:eastAsia="Arial" w:hAnsi="Arial" w:cs="Arial"/>
          <w:color w:val="0000FF"/>
          <w:sz w:val="18"/>
          <w:szCs w:val="18"/>
        </w:rPr>
        <w:t>c</w:t>
      </w:r>
      <w:r w:rsidR="006C01B8">
        <w:rPr>
          <w:rFonts w:ascii="Arial" w:eastAsia="Arial" w:hAnsi="Arial" w:cs="Arial"/>
          <w:color w:val="0000FF"/>
          <w:spacing w:val="-5"/>
          <w:sz w:val="18"/>
          <w:szCs w:val="18"/>
        </w:rPr>
        <w:t>h</w:t>
      </w:r>
      <w:r w:rsidR="006C01B8">
        <w:rPr>
          <w:rFonts w:ascii="Arial" w:eastAsia="Arial" w:hAnsi="Arial" w:cs="Arial"/>
          <w:color w:val="0000FF"/>
          <w:spacing w:val="3"/>
          <w:sz w:val="18"/>
          <w:szCs w:val="18"/>
        </w:rPr>
        <w:t>i</w:t>
      </w:r>
      <w:r w:rsidR="006C01B8">
        <w:rPr>
          <w:rFonts w:ascii="Arial" w:eastAsia="Arial" w:hAnsi="Arial" w:cs="Arial"/>
          <w:color w:val="0000FF"/>
          <w:spacing w:val="-1"/>
          <w:sz w:val="18"/>
          <w:szCs w:val="18"/>
        </w:rPr>
        <w:t>n</w:t>
      </w:r>
      <w:r w:rsidR="006C01B8">
        <w:rPr>
          <w:rFonts w:ascii="Arial" w:eastAsia="Arial" w:hAnsi="Arial" w:cs="Arial"/>
          <w:color w:val="0000FF"/>
          <w:sz w:val="18"/>
          <w:szCs w:val="18"/>
        </w:rPr>
        <w:t>e</w:t>
      </w:r>
      <w:r w:rsidR="006C01B8">
        <w:rPr>
          <w:rFonts w:ascii="Arial" w:eastAsia="Arial" w:hAnsi="Arial" w:cs="Arial"/>
          <w:color w:val="0000FF"/>
          <w:spacing w:val="5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0000FF"/>
          <w:spacing w:val="-5"/>
          <w:sz w:val="18"/>
          <w:szCs w:val="18"/>
        </w:rPr>
        <w:t>V</w:t>
      </w:r>
      <w:r w:rsidR="006C01B8">
        <w:rPr>
          <w:rFonts w:ascii="Arial" w:eastAsia="Arial" w:hAnsi="Arial" w:cs="Arial"/>
          <w:color w:val="0000FF"/>
          <w:spacing w:val="2"/>
          <w:sz w:val="18"/>
          <w:szCs w:val="18"/>
        </w:rPr>
        <w:t>i</w:t>
      </w:r>
      <w:r w:rsidR="006C01B8">
        <w:rPr>
          <w:rFonts w:ascii="Arial" w:eastAsia="Arial" w:hAnsi="Arial" w:cs="Arial"/>
          <w:color w:val="0000FF"/>
          <w:spacing w:val="-1"/>
          <w:sz w:val="18"/>
          <w:szCs w:val="18"/>
        </w:rPr>
        <w:t>b</w:t>
      </w:r>
      <w:r w:rsidR="006C01B8">
        <w:rPr>
          <w:rFonts w:ascii="Arial" w:eastAsia="Arial" w:hAnsi="Arial" w:cs="Arial"/>
          <w:color w:val="0000FF"/>
          <w:spacing w:val="2"/>
          <w:sz w:val="18"/>
          <w:szCs w:val="18"/>
        </w:rPr>
        <w:t>r</w:t>
      </w:r>
      <w:r w:rsidR="006C01B8">
        <w:rPr>
          <w:rFonts w:ascii="Arial" w:eastAsia="Arial" w:hAnsi="Arial" w:cs="Arial"/>
          <w:color w:val="0000FF"/>
          <w:spacing w:val="-5"/>
          <w:sz w:val="18"/>
          <w:szCs w:val="18"/>
        </w:rPr>
        <w:t>at</w:t>
      </w:r>
      <w:r w:rsidR="006C01B8">
        <w:rPr>
          <w:rFonts w:ascii="Arial" w:eastAsia="Arial" w:hAnsi="Arial" w:cs="Arial"/>
          <w:color w:val="0000FF"/>
          <w:spacing w:val="5"/>
          <w:sz w:val="18"/>
          <w:szCs w:val="18"/>
        </w:rPr>
        <w:t>i</w:t>
      </w:r>
      <w:r w:rsidR="006C01B8">
        <w:rPr>
          <w:rFonts w:ascii="Arial" w:eastAsia="Arial" w:hAnsi="Arial" w:cs="Arial"/>
          <w:color w:val="0000FF"/>
          <w:spacing w:val="-1"/>
          <w:sz w:val="18"/>
          <w:szCs w:val="18"/>
        </w:rPr>
        <w:t>o</w:t>
      </w:r>
      <w:r w:rsidR="006C01B8">
        <w:rPr>
          <w:rFonts w:ascii="Arial" w:eastAsia="Arial" w:hAnsi="Arial" w:cs="Arial"/>
          <w:color w:val="0000FF"/>
          <w:sz w:val="18"/>
          <w:szCs w:val="18"/>
        </w:rPr>
        <w:t>n</w:t>
      </w:r>
      <w:r w:rsidR="006C01B8">
        <w:rPr>
          <w:rFonts w:ascii="Arial" w:eastAsia="Arial" w:hAnsi="Arial" w:cs="Arial"/>
          <w:color w:val="0000FF"/>
          <w:spacing w:val="5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0000FF"/>
          <w:spacing w:val="-5"/>
          <w:sz w:val="18"/>
          <w:szCs w:val="18"/>
        </w:rPr>
        <w:t>M</w:t>
      </w:r>
      <w:r w:rsidR="006C01B8">
        <w:rPr>
          <w:rFonts w:ascii="Arial" w:eastAsia="Arial" w:hAnsi="Arial" w:cs="Arial"/>
          <w:color w:val="0000FF"/>
          <w:spacing w:val="2"/>
          <w:sz w:val="18"/>
          <w:szCs w:val="18"/>
        </w:rPr>
        <w:t>o</w:t>
      </w:r>
      <w:r w:rsidR="006C01B8">
        <w:rPr>
          <w:rFonts w:ascii="Arial" w:eastAsia="Arial" w:hAnsi="Arial" w:cs="Arial"/>
          <w:color w:val="0000FF"/>
          <w:spacing w:val="-1"/>
          <w:sz w:val="18"/>
          <w:szCs w:val="18"/>
        </w:rPr>
        <w:t>n</w:t>
      </w:r>
      <w:r w:rsidR="006C01B8">
        <w:rPr>
          <w:rFonts w:ascii="Arial" w:eastAsia="Arial" w:hAnsi="Arial" w:cs="Arial"/>
          <w:color w:val="0000FF"/>
          <w:spacing w:val="-2"/>
          <w:sz w:val="18"/>
          <w:szCs w:val="18"/>
        </w:rPr>
        <w:t>i</w:t>
      </w:r>
      <w:r w:rsidR="006C01B8">
        <w:rPr>
          <w:rFonts w:ascii="Arial" w:eastAsia="Arial" w:hAnsi="Arial" w:cs="Arial"/>
          <w:color w:val="0000FF"/>
          <w:spacing w:val="2"/>
          <w:sz w:val="18"/>
          <w:szCs w:val="18"/>
        </w:rPr>
        <w:t>t</w:t>
      </w:r>
      <w:r w:rsidR="006C01B8">
        <w:rPr>
          <w:rFonts w:ascii="Arial" w:eastAsia="Arial" w:hAnsi="Arial" w:cs="Arial"/>
          <w:color w:val="0000FF"/>
          <w:spacing w:val="-5"/>
          <w:sz w:val="18"/>
          <w:szCs w:val="18"/>
        </w:rPr>
        <w:t>o</w:t>
      </w:r>
      <w:r w:rsidR="006C01B8">
        <w:rPr>
          <w:rFonts w:ascii="Arial" w:eastAsia="Arial" w:hAnsi="Arial" w:cs="Arial"/>
          <w:color w:val="0000FF"/>
          <w:spacing w:val="2"/>
          <w:sz w:val="18"/>
          <w:szCs w:val="18"/>
        </w:rPr>
        <w:t>r</w:t>
      </w:r>
      <w:r w:rsidR="006C01B8">
        <w:rPr>
          <w:rFonts w:ascii="Arial" w:eastAsia="Arial" w:hAnsi="Arial" w:cs="Arial"/>
          <w:color w:val="0000FF"/>
          <w:spacing w:val="3"/>
          <w:sz w:val="18"/>
          <w:szCs w:val="18"/>
        </w:rPr>
        <w:t>i</w:t>
      </w:r>
      <w:r w:rsidR="006C01B8">
        <w:rPr>
          <w:rFonts w:ascii="Arial" w:eastAsia="Arial" w:hAnsi="Arial" w:cs="Arial"/>
          <w:color w:val="0000FF"/>
          <w:spacing w:val="-5"/>
          <w:sz w:val="18"/>
          <w:szCs w:val="18"/>
        </w:rPr>
        <w:t>n</w:t>
      </w:r>
      <w:r w:rsidR="006C01B8">
        <w:rPr>
          <w:rFonts w:ascii="Arial" w:eastAsia="Arial" w:hAnsi="Arial" w:cs="Arial"/>
          <w:color w:val="0000FF"/>
          <w:sz w:val="18"/>
          <w:szCs w:val="18"/>
        </w:rPr>
        <w:t xml:space="preserve">g                  </w:t>
      </w:r>
      <w:r w:rsidR="006C01B8">
        <w:rPr>
          <w:rFonts w:ascii="Arial" w:eastAsia="Arial" w:hAnsi="Arial" w:cs="Arial"/>
          <w:color w:val="0000FF"/>
          <w:spacing w:val="14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FF0000"/>
          <w:spacing w:val="-3"/>
          <w:sz w:val="18"/>
          <w:szCs w:val="18"/>
        </w:rPr>
        <w:t>Ro</w:t>
      </w:r>
      <w:r w:rsidR="006C01B8">
        <w:rPr>
          <w:rFonts w:ascii="Arial" w:eastAsia="Arial" w:hAnsi="Arial" w:cs="Arial"/>
          <w:color w:val="FF0000"/>
          <w:spacing w:val="5"/>
          <w:sz w:val="18"/>
          <w:szCs w:val="18"/>
        </w:rPr>
        <w:t>t</w:t>
      </w:r>
      <w:r w:rsidR="006C01B8">
        <w:rPr>
          <w:rFonts w:ascii="Arial" w:eastAsia="Arial" w:hAnsi="Arial" w:cs="Arial"/>
          <w:color w:val="FF0000"/>
          <w:spacing w:val="-3"/>
          <w:sz w:val="18"/>
          <w:szCs w:val="18"/>
        </w:rPr>
        <w:t>ati</w:t>
      </w:r>
      <w:r w:rsidR="006C01B8">
        <w:rPr>
          <w:rFonts w:ascii="Arial" w:eastAsia="Arial" w:hAnsi="Arial" w:cs="Arial"/>
          <w:color w:val="FF0000"/>
          <w:spacing w:val="2"/>
          <w:sz w:val="18"/>
          <w:szCs w:val="18"/>
        </w:rPr>
        <w:t>o</w:t>
      </w:r>
      <w:r w:rsidR="006C01B8">
        <w:rPr>
          <w:rFonts w:ascii="Arial" w:eastAsia="Arial" w:hAnsi="Arial" w:cs="Arial"/>
          <w:color w:val="FF0000"/>
          <w:spacing w:val="-3"/>
          <w:sz w:val="18"/>
          <w:szCs w:val="18"/>
        </w:rPr>
        <w:t>na</w:t>
      </w:r>
      <w:r w:rsidR="006C01B8">
        <w:rPr>
          <w:rFonts w:ascii="Arial" w:eastAsia="Arial" w:hAnsi="Arial" w:cs="Arial"/>
          <w:color w:val="FF0000"/>
          <w:sz w:val="18"/>
          <w:szCs w:val="18"/>
        </w:rPr>
        <w:t>l</w:t>
      </w:r>
      <w:r w:rsidR="006C01B8">
        <w:rPr>
          <w:rFonts w:ascii="Arial" w:eastAsia="Arial" w:hAnsi="Arial" w:cs="Arial"/>
          <w:color w:val="FF0000"/>
          <w:spacing w:val="13"/>
          <w:sz w:val="18"/>
          <w:szCs w:val="18"/>
        </w:rPr>
        <w:t xml:space="preserve"> </w:t>
      </w:r>
      <w:r w:rsidR="006C01B8">
        <w:rPr>
          <w:rFonts w:ascii="Arial" w:eastAsia="Arial" w:hAnsi="Arial" w:cs="Arial"/>
          <w:color w:val="FF0000"/>
          <w:spacing w:val="-3"/>
          <w:w w:val="101"/>
          <w:sz w:val="18"/>
          <w:szCs w:val="18"/>
        </w:rPr>
        <w:t>S</w:t>
      </w:r>
      <w:r w:rsidR="006C01B8">
        <w:rPr>
          <w:rFonts w:ascii="Arial" w:eastAsia="Arial" w:hAnsi="Arial" w:cs="Arial"/>
          <w:color w:val="FF0000"/>
          <w:w w:val="101"/>
          <w:sz w:val="18"/>
          <w:szCs w:val="18"/>
        </w:rPr>
        <w:t>p</w:t>
      </w:r>
      <w:r w:rsidR="006C01B8">
        <w:rPr>
          <w:rFonts w:ascii="Arial" w:eastAsia="Arial" w:hAnsi="Arial" w:cs="Arial"/>
          <w:color w:val="FF0000"/>
          <w:spacing w:val="-3"/>
          <w:w w:val="101"/>
          <w:sz w:val="18"/>
          <w:szCs w:val="18"/>
        </w:rPr>
        <w:t>e</w:t>
      </w:r>
      <w:r w:rsidR="006C01B8">
        <w:rPr>
          <w:rFonts w:ascii="Arial" w:eastAsia="Arial" w:hAnsi="Arial" w:cs="Arial"/>
          <w:color w:val="FF0000"/>
          <w:spacing w:val="-8"/>
          <w:w w:val="101"/>
          <w:sz w:val="18"/>
          <w:szCs w:val="18"/>
        </w:rPr>
        <w:t>e</w:t>
      </w:r>
      <w:r w:rsidR="006C01B8">
        <w:rPr>
          <w:rFonts w:ascii="Arial" w:eastAsia="Arial" w:hAnsi="Arial" w:cs="Arial"/>
          <w:color w:val="FF0000"/>
          <w:w w:val="101"/>
          <w:sz w:val="18"/>
          <w:szCs w:val="18"/>
        </w:rPr>
        <w:t>d</w:t>
      </w:r>
    </w:p>
    <w:p w:rsidR="0034434D" w:rsidRDefault="0034434D">
      <w:pPr>
        <w:spacing w:before="34"/>
        <w:ind w:left="662"/>
      </w:pPr>
      <w:r>
        <w:pict>
          <v:shape id="_x0000_s1027" type="#_x0000_t75" style="position:absolute;left:0;text-align:left;margin-left:78.95pt;margin-top:87.85pt;width:159.85pt;height:226.55pt;z-index:-251658240;mso-position-horizontal-relative:page">
            <v:imagedata r:id="rId7" o:title=""/>
            <w10:wrap anchorx="page"/>
          </v:shape>
        </w:pict>
      </w:r>
      <w:r>
        <w:pict>
          <v:shape id="_x0000_i1025" type="#_x0000_t75" style="width:99.75pt;height:81pt">
            <v:imagedata r:id="rId8" o:title=""/>
          </v:shape>
        </w:pict>
      </w:r>
    </w:p>
    <w:p w:rsidR="0034434D" w:rsidRDefault="0034434D">
      <w:pPr>
        <w:spacing w:line="200" w:lineRule="exact"/>
      </w:pPr>
    </w:p>
    <w:p w:rsidR="0034434D" w:rsidRDefault="0034434D">
      <w:pPr>
        <w:spacing w:before="7" w:line="240" w:lineRule="exact"/>
        <w:rPr>
          <w:sz w:val="24"/>
          <w:szCs w:val="24"/>
        </w:rPr>
      </w:pPr>
    </w:p>
    <w:p w:rsidR="0034434D" w:rsidRDefault="006C01B8">
      <w:pPr>
        <w:ind w:left="3818" w:right="3938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7F00"/>
          <w:spacing w:val="2"/>
          <w:u w:val="single" w:color="007F00"/>
        </w:rPr>
        <w:t>FE</w:t>
      </w:r>
      <w:r>
        <w:rPr>
          <w:rFonts w:ascii="Verdana" w:eastAsia="Verdana" w:hAnsi="Verdana" w:cs="Verdana"/>
          <w:color w:val="007F00"/>
          <w:spacing w:val="-6"/>
          <w:u w:val="single" w:color="007F00"/>
        </w:rPr>
        <w:t>A</w:t>
      </w:r>
      <w:r>
        <w:rPr>
          <w:rFonts w:ascii="Verdana" w:eastAsia="Verdana" w:hAnsi="Verdana" w:cs="Verdana"/>
          <w:color w:val="007F00"/>
          <w:spacing w:val="2"/>
          <w:u w:val="single" w:color="007F00"/>
        </w:rPr>
        <w:t>TU</w:t>
      </w:r>
      <w:r>
        <w:rPr>
          <w:rFonts w:ascii="Verdana" w:eastAsia="Verdana" w:hAnsi="Verdana" w:cs="Verdana"/>
          <w:color w:val="007F00"/>
          <w:spacing w:val="-8"/>
          <w:u w:val="single" w:color="007F00"/>
        </w:rPr>
        <w:t>R</w:t>
      </w:r>
      <w:r>
        <w:rPr>
          <w:rFonts w:ascii="Verdana" w:eastAsia="Verdana" w:hAnsi="Verdana" w:cs="Verdana"/>
          <w:color w:val="007F00"/>
          <w:spacing w:val="2"/>
          <w:u w:val="single" w:color="007F00"/>
        </w:rPr>
        <w:t>ES</w:t>
      </w:r>
    </w:p>
    <w:p w:rsidR="0034434D" w:rsidRDefault="006C01B8">
      <w:pPr>
        <w:spacing w:before="12" w:line="220" w:lineRule="exact"/>
        <w:ind w:left="4025" w:right="556" w:hanging="171"/>
        <w:rPr>
          <w:rFonts w:ascii="Arial" w:eastAsia="Arial" w:hAnsi="Arial" w:cs="Arial"/>
        </w:rPr>
      </w:pPr>
      <w:r>
        <w:rPr>
          <w:rFonts w:ascii="Agency FB" w:eastAsia="Agency FB" w:hAnsi="Agency FB" w:cs="Agency FB"/>
        </w:rPr>
        <w:t>•</w:t>
      </w:r>
      <w:r>
        <w:rPr>
          <w:rFonts w:ascii="Agency FB" w:eastAsia="Agency FB" w:hAnsi="Agency FB" w:cs="Agency FB"/>
          <w:spacing w:val="26"/>
        </w:rPr>
        <w:t xml:space="preserve"> 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re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  <w:spacing w:val="-7"/>
        </w:rPr>
        <w:t>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cat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2"/>
        </w:rPr>
        <w:t>ac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2"/>
        </w:rPr>
        <w:t>ond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7"/>
        </w:rPr>
        <w:t>o</w:t>
      </w:r>
      <w:r>
        <w:rPr>
          <w:rFonts w:ascii="Arial" w:eastAsia="Arial" w:hAnsi="Arial" w:cs="Arial"/>
          <w:w w:val="101"/>
        </w:rPr>
        <w:t xml:space="preserve">f </w:t>
      </w:r>
      <w:r>
        <w:rPr>
          <w:rFonts w:ascii="Arial" w:eastAsia="Arial" w:hAnsi="Arial" w:cs="Arial"/>
          <w:spacing w:val="-2"/>
        </w:rPr>
        <w:t>goo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</w:rPr>
        <w:t xml:space="preserve">–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2"/>
        </w:rPr>
        <w:t>educe</w:t>
      </w:r>
      <w:r>
        <w:rPr>
          <w:rFonts w:ascii="Arial" w:eastAsia="Arial" w:hAnsi="Arial" w:cs="Arial"/>
        </w:rPr>
        <w:t xml:space="preserve">d – </w:t>
      </w:r>
      <w:r>
        <w:rPr>
          <w:rFonts w:ascii="Arial" w:eastAsia="Arial" w:hAnsi="Arial" w:cs="Arial"/>
          <w:spacing w:val="-2"/>
        </w:rPr>
        <w:t>ba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2"/>
        </w:rPr>
        <w:t>condit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2"/>
        </w:rPr>
        <w:t>sca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e</w:t>
      </w:r>
    </w:p>
    <w:p w:rsidR="0034434D" w:rsidRDefault="0034434D">
      <w:pPr>
        <w:spacing w:before="8" w:line="220" w:lineRule="exact"/>
        <w:rPr>
          <w:sz w:val="22"/>
          <w:szCs w:val="22"/>
        </w:rPr>
      </w:pPr>
    </w:p>
    <w:p w:rsidR="0034434D" w:rsidRDefault="006C01B8">
      <w:pPr>
        <w:ind w:left="3854"/>
        <w:rPr>
          <w:rFonts w:ascii="Arial" w:eastAsia="Arial" w:hAnsi="Arial" w:cs="Arial"/>
        </w:rPr>
      </w:pPr>
      <w:r>
        <w:rPr>
          <w:rFonts w:ascii="Agency FB" w:eastAsia="Agency FB" w:hAnsi="Agency FB" w:cs="Agency FB"/>
        </w:rPr>
        <w:t>•</w:t>
      </w:r>
      <w:r>
        <w:rPr>
          <w:rFonts w:ascii="Agency FB" w:eastAsia="Agency FB" w:hAnsi="Agency FB" w:cs="Agency FB"/>
          <w:spacing w:val="20"/>
        </w:rPr>
        <w:t xml:space="preserve"> </w:t>
      </w:r>
      <w:r>
        <w:rPr>
          <w:rFonts w:ascii="Arial" w:eastAsia="Arial" w:hAnsi="Arial" w:cs="Arial"/>
          <w:spacing w:val="-2"/>
        </w:rPr>
        <w:t>De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2"/>
        </w:rPr>
        <w:t>ec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echani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2"/>
        </w:rPr>
        <w:t>cond</w:t>
      </w:r>
      <w:r>
        <w:rPr>
          <w:rFonts w:ascii="Arial" w:eastAsia="Arial" w:hAnsi="Arial" w:cs="Arial"/>
          <w:spacing w:val="6"/>
        </w:rPr>
        <w:t>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bear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  <w:spacing w:val="-2"/>
        </w:rPr>
        <w:t>ngs</w:t>
      </w:r>
    </w:p>
    <w:p w:rsidR="0034434D" w:rsidRDefault="0034434D">
      <w:pPr>
        <w:spacing w:before="11" w:line="220" w:lineRule="exact"/>
        <w:rPr>
          <w:sz w:val="22"/>
          <w:szCs w:val="22"/>
        </w:rPr>
      </w:pPr>
    </w:p>
    <w:p w:rsidR="0034434D" w:rsidRDefault="006C01B8">
      <w:pPr>
        <w:ind w:left="3854"/>
        <w:rPr>
          <w:rFonts w:ascii="Arial" w:eastAsia="Arial" w:hAnsi="Arial" w:cs="Arial"/>
        </w:rPr>
      </w:pPr>
      <w:r>
        <w:rPr>
          <w:rFonts w:ascii="Agency FB" w:eastAsia="Agency FB" w:hAnsi="Agency FB" w:cs="Agency FB"/>
        </w:rPr>
        <w:t>•</w:t>
      </w:r>
      <w:r>
        <w:rPr>
          <w:rFonts w:ascii="Agency FB" w:eastAsia="Agency FB" w:hAnsi="Agency FB" w:cs="Agency FB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Da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ag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-9"/>
        </w:rPr>
        <w:t>e</w:t>
      </w:r>
      <w:r>
        <w:rPr>
          <w:rFonts w:ascii="Arial" w:eastAsia="Arial" w:hAnsi="Arial" w:cs="Arial"/>
          <w:spacing w:val="9"/>
        </w:rPr>
        <w:t>v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2"/>
        </w:rPr>
        <w:t>ead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ng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9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2"/>
        </w:rPr>
        <w:t>bea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ngs</w:t>
      </w:r>
    </w:p>
    <w:p w:rsidR="0034434D" w:rsidRDefault="0034434D">
      <w:pPr>
        <w:spacing w:before="11" w:line="220" w:lineRule="exact"/>
        <w:rPr>
          <w:sz w:val="22"/>
          <w:szCs w:val="22"/>
        </w:rPr>
      </w:pPr>
    </w:p>
    <w:p w:rsidR="0034434D" w:rsidRDefault="006C01B8">
      <w:pPr>
        <w:ind w:left="3854"/>
        <w:rPr>
          <w:rFonts w:ascii="Arial" w:eastAsia="Arial" w:hAnsi="Arial" w:cs="Arial"/>
        </w:rPr>
      </w:pPr>
      <w:r>
        <w:rPr>
          <w:rFonts w:ascii="Agency FB" w:eastAsia="Agency FB" w:hAnsi="Agency FB" w:cs="Agency FB"/>
        </w:rPr>
        <w:t>•</w:t>
      </w:r>
      <w:r>
        <w:rPr>
          <w:rFonts w:ascii="Agency FB" w:eastAsia="Agency FB" w:hAnsi="Agency FB" w:cs="Agency FB"/>
          <w:spacing w:val="20"/>
        </w:rPr>
        <w:t xml:space="preserve"> </w:t>
      </w:r>
      <w:r>
        <w:rPr>
          <w:rFonts w:ascii="Arial" w:eastAsia="Arial" w:hAnsi="Arial" w:cs="Arial"/>
          <w:spacing w:val="-2"/>
        </w:rPr>
        <w:t>De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2"/>
        </w:rPr>
        <w:t>ect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2"/>
        </w:rPr>
        <w:t>ub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cat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2"/>
        </w:rPr>
        <w:t>ondi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b</w:t>
      </w:r>
      <w:r>
        <w:rPr>
          <w:rFonts w:ascii="Arial" w:eastAsia="Arial" w:hAnsi="Arial" w:cs="Arial"/>
          <w:spacing w:val="-7"/>
        </w:rPr>
        <w:t>a</w:t>
      </w:r>
      <w:r>
        <w:rPr>
          <w:rFonts w:ascii="Arial" w:eastAsia="Arial" w:hAnsi="Arial" w:cs="Arial"/>
          <w:spacing w:val="3"/>
        </w:rPr>
        <w:t>ll</w:t>
      </w:r>
      <w:r>
        <w:rPr>
          <w:rFonts w:ascii="Arial" w:eastAsia="Arial" w:hAnsi="Arial" w:cs="Arial"/>
          <w:spacing w:val="-2"/>
        </w:rPr>
        <w:t>-and</w:t>
      </w:r>
      <w:r>
        <w:rPr>
          <w:rFonts w:ascii="Arial" w:eastAsia="Arial" w:hAnsi="Arial" w:cs="Arial"/>
          <w:spacing w:val="2"/>
        </w:rPr>
        <w:t>-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  <w:spacing w:val="3"/>
        </w:rPr>
        <w:t>ll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type</w:t>
      </w:r>
    </w:p>
    <w:p w:rsidR="0034434D" w:rsidRDefault="006C01B8">
      <w:pPr>
        <w:ind w:left="3990" w:right="403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Bear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ngs</w:t>
      </w:r>
    </w:p>
    <w:p w:rsidR="0034434D" w:rsidRDefault="0034434D">
      <w:pPr>
        <w:spacing w:before="6" w:line="220" w:lineRule="exact"/>
        <w:rPr>
          <w:sz w:val="22"/>
          <w:szCs w:val="22"/>
        </w:rPr>
      </w:pPr>
    </w:p>
    <w:p w:rsidR="0034434D" w:rsidRDefault="006C01B8">
      <w:pPr>
        <w:ind w:left="3854"/>
        <w:rPr>
          <w:rFonts w:ascii="Arial" w:eastAsia="Arial" w:hAnsi="Arial" w:cs="Arial"/>
        </w:rPr>
      </w:pPr>
      <w:r>
        <w:rPr>
          <w:rFonts w:ascii="Agency FB" w:eastAsia="Agency FB" w:hAnsi="Agency FB" w:cs="Agency FB"/>
        </w:rPr>
        <w:t>•</w:t>
      </w:r>
      <w:r>
        <w:rPr>
          <w:rFonts w:ascii="Agency FB" w:eastAsia="Agency FB" w:hAnsi="Agency FB" w:cs="Agency FB"/>
          <w:spacing w:val="20"/>
        </w:rPr>
        <w:t xml:space="preserve"> </w:t>
      </w:r>
      <w:r>
        <w:rPr>
          <w:rFonts w:ascii="Arial" w:eastAsia="Arial" w:hAnsi="Arial" w:cs="Arial"/>
          <w:spacing w:val="-2"/>
        </w:rPr>
        <w:t>Non-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2"/>
        </w:rPr>
        <w:t>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ac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ea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2"/>
        </w:rPr>
        <w:t>ure</w:t>
      </w:r>
      <w:r>
        <w:rPr>
          <w:rFonts w:ascii="Arial" w:eastAsia="Arial" w:hAnsi="Arial" w:cs="Arial"/>
          <w:spacing w:val="6"/>
        </w:rPr>
        <w:t>m</w:t>
      </w:r>
      <w:r>
        <w:rPr>
          <w:rFonts w:ascii="Arial" w:eastAsia="Arial" w:hAnsi="Arial" w:cs="Arial"/>
          <w:spacing w:val="-2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9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at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ona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2"/>
        </w:rPr>
        <w:t>peed</w:t>
      </w:r>
    </w:p>
    <w:p w:rsidR="0034434D" w:rsidRDefault="0034434D">
      <w:pPr>
        <w:spacing w:before="11" w:line="220" w:lineRule="exact"/>
        <w:rPr>
          <w:sz w:val="22"/>
          <w:szCs w:val="22"/>
        </w:rPr>
      </w:pPr>
    </w:p>
    <w:p w:rsidR="0034434D" w:rsidRDefault="006C01B8">
      <w:pPr>
        <w:ind w:left="3854"/>
        <w:rPr>
          <w:rFonts w:ascii="Arial" w:eastAsia="Arial" w:hAnsi="Arial" w:cs="Arial"/>
        </w:rPr>
      </w:pPr>
      <w:r>
        <w:rPr>
          <w:rFonts w:ascii="Agency FB" w:eastAsia="Agency FB" w:hAnsi="Agency FB" w:cs="Agency FB"/>
        </w:rPr>
        <w:t>•</w:t>
      </w:r>
      <w:r>
        <w:rPr>
          <w:rFonts w:ascii="Agency FB" w:eastAsia="Agency FB" w:hAnsi="Agency FB" w:cs="Agency FB"/>
          <w:spacing w:val="20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brat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ea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2"/>
        </w:rPr>
        <w:t>ure</w:t>
      </w:r>
      <w:r>
        <w:rPr>
          <w:rFonts w:ascii="Arial" w:eastAsia="Arial" w:hAnsi="Arial" w:cs="Arial"/>
          <w:spacing w:val="6"/>
        </w:rPr>
        <w:t>m</w:t>
      </w:r>
      <w:r>
        <w:rPr>
          <w:rFonts w:ascii="Arial" w:eastAsia="Arial" w:hAnsi="Arial" w:cs="Arial"/>
          <w:spacing w:val="-2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acco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  <w:w w:val="101"/>
        </w:rPr>
        <w:t>I</w:t>
      </w:r>
      <w:r>
        <w:rPr>
          <w:rFonts w:ascii="Arial" w:eastAsia="Arial" w:hAnsi="Arial" w:cs="Arial"/>
          <w:spacing w:val="-2"/>
        </w:rPr>
        <w:t>SO</w:t>
      </w:r>
    </w:p>
    <w:p w:rsidR="0034434D" w:rsidRDefault="006C01B8">
      <w:pPr>
        <w:ind w:left="3990" w:right="3183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-2"/>
        </w:rPr>
        <w:t>re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7"/>
        </w:rPr>
        <w:t>o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2"/>
        </w:rPr>
        <w:t>enda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on</w:t>
      </w:r>
      <w:r>
        <w:rPr>
          <w:rFonts w:ascii="Arial" w:eastAsia="Arial" w:hAnsi="Arial" w:cs="Arial"/>
          <w:spacing w:val="-5"/>
        </w:rPr>
        <w:t>s</w:t>
      </w:r>
      <w:proofErr w:type="gramEnd"/>
      <w:r>
        <w:rPr>
          <w:rFonts w:ascii="Arial" w:eastAsia="Arial" w:hAnsi="Arial" w:cs="Arial"/>
          <w:w w:val="101"/>
        </w:rPr>
        <w:t>.</w:t>
      </w:r>
    </w:p>
    <w:p w:rsidR="0034434D" w:rsidRDefault="006C01B8">
      <w:pPr>
        <w:spacing w:line="220" w:lineRule="exact"/>
        <w:ind w:left="385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*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  <w:spacing w:val="3"/>
        </w:rPr>
        <w:t>l</w:t>
      </w:r>
      <w:r>
        <w:rPr>
          <w:rFonts w:ascii="Arial" w:eastAsia="Arial" w:hAnsi="Arial" w:cs="Arial"/>
          <w:b/>
          <w:spacing w:val="-2"/>
        </w:rPr>
        <w:t>ectr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2"/>
        </w:rPr>
        <w:t>ni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2"/>
        </w:rPr>
        <w:t xml:space="preserve"> </w:t>
      </w:r>
      <w:proofErr w:type="gramStart"/>
      <w:r>
        <w:rPr>
          <w:rFonts w:ascii="Arial" w:eastAsia="Arial" w:hAnsi="Arial" w:cs="Arial"/>
          <w:b/>
          <w:spacing w:val="-2"/>
        </w:rPr>
        <w:t>s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  <w:b/>
          <w:spacing w:val="-2"/>
        </w:rPr>
        <w:t>eth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  <w:spacing w:val="-2"/>
        </w:rPr>
        <w:t>scope</w:t>
      </w:r>
      <w:r>
        <w:rPr>
          <w:rFonts w:ascii="Arial" w:eastAsia="Arial" w:hAnsi="Arial" w:cs="Arial"/>
          <w:b/>
          <w:spacing w:val="2"/>
        </w:rPr>
        <w:t>(</w:t>
      </w:r>
      <w:proofErr w:type="gramEnd"/>
      <w:r>
        <w:rPr>
          <w:rFonts w:ascii="Arial" w:eastAsia="Arial" w:hAnsi="Arial" w:cs="Arial"/>
          <w:b/>
          <w:spacing w:val="-2"/>
        </w:rPr>
        <w:t>N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  <w:spacing w:val="1"/>
          <w:w w:val="101"/>
        </w:rPr>
        <w:t>i</w:t>
      </w:r>
      <w:r>
        <w:rPr>
          <w:rFonts w:ascii="Arial" w:eastAsia="Arial" w:hAnsi="Arial" w:cs="Arial"/>
          <w:b/>
          <w:spacing w:val="-2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</w:rPr>
        <w:t>)</w:t>
      </w:r>
    </w:p>
    <w:p w:rsidR="0034434D" w:rsidRDefault="0034434D">
      <w:pPr>
        <w:spacing w:before="3" w:line="140" w:lineRule="exact"/>
        <w:rPr>
          <w:sz w:val="15"/>
          <w:szCs w:val="15"/>
        </w:rPr>
      </w:pPr>
    </w:p>
    <w:p w:rsidR="0034434D" w:rsidRDefault="0034434D">
      <w:pPr>
        <w:spacing w:line="200" w:lineRule="exact"/>
      </w:pPr>
    </w:p>
    <w:p w:rsidR="0034434D" w:rsidRDefault="0034434D">
      <w:pPr>
        <w:spacing w:line="200" w:lineRule="exact"/>
      </w:pPr>
    </w:p>
    <w:p w:rsidR="0034434D" w:rsidRDefault="006C01B8">
      <w:pPr>
        <w:ind w:left="100" w:right="74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MC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"/>
        </w:rPr>
        <w:t xml:space="preserve"> </w:t>
      </w:r>
      <w:proofErr w:type="gramStart"/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2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</w:rPr>
        <w:t xml:space="preserve"> a </w:t>
      </w:r>
      <w:r>
        <w:rPr>
          <w:rFonts w:ascii="Arial" w:eastAsia="Arial" w:hAnsi="Arial" w:cs="Arial"/>
          <w:spacing w:val="-6"/>
        </w:rPr>
        <w:t>s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al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2"/>
        </w:rPr>
        <w:t>oces</w:t>
      </w:r>
      <w:r>
        <w:rPr>
          <w:rFonts w:ascii="Arial" w:eastAsia="Arial" w:hAnsi="Arial" w:cs="Arial"/>
          <w:spacing w:val="-6"/>
        </w:rPr>
        <w:t>s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2"/>
        </w:rPr>
        <w:t>bas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-2"/>
        </w:rPr>
        <w:t>agnos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spacing w:val="-2"/>
        </w:rPr>
        <w:t>to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7"/>
        </w:rPr>
        <w:t>f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-7"/>
        </w:rPr>
        <w:t>o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prehensi</w:t>
      </w:r>
      <w:r>
        <w:rPr>
          <w:rFonts w:ascii="Arial" w:eastAsia="Arial" w:hAnsi="Arial" w:cs="Arial"/>
          <w:spacing w:val="8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condi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-2"/>
        </w:rPr>
        <w:t>on ana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2"/>
        </w:rPr>
        <w:t>ys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ro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2"/>
        </w:rPr>
        <w:t>at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ac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ner</w:t>
      </w:r>
      <w:r>
        <w:rPr>
          <w:rFonts w:ascii="Arial" w:eastAsia="Arial" w:hAnsi="Arial" w:cs="Arial"/>
          <w:spacing w:val="2"/>
        </w:rPr>
        <w:t>y</w:t>
      </w:r>
      <w:r>
        <w:rPr>
          <w:rFonts w:ascii="Arial" w:eastAsia="Arial" w:hAnsi="Arial" w:cs="Arial"/>
          <w:w w:val="101"/>
        </w:rPr>
        <w:t>.</w:t>
      </w:r>
    </w:p>
    <w:p w:rsidR="0034434D" w:rsidRDefault="006C01B8">
      <w:pPr>
        <w:spacing w:before="6" w:line="220" w:lineRule="exact"/>
        <w:ind w:left="100" w:right="38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2"/>
        </w:rPr>
        <w:t>b</w:t>
      </w:r>
      <w:r>
        <w:rPr>
          <w:rFonts w:ascii="Arial" w:eastAsia="Arial" w:hAnsi="Arial" w:cs="Arial"/>
          <w:spacing w:val="3"/>
        </w:rPr>
        <w:t>j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9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ea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2"/>
        </w:rPr>
        <w:t>ure</w:t>
      </w:r>
      <w:r>
        <w:rPr>
          <w:rFonts w:ascii="Arial" w:eastAsia="Arial" w:hAnsi="Arial" w:cs="Arial"/>
          <w:spacing w:val="6"/>
        </w:rPr>
        <w:t>m</w:t>
      </w:r>
      <w:r>
        <w:rPr>
          <w:rFonts w:ascii="Arial" w:eastAsia="Arial" w:hAnsi="Arial" w:cs="Arial"/>
          <w:spacing w:val="-2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9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7"/>
        </w:rPr>
        <w:t>a</w:t>
      </w:r>
      <w:r>
        <w:rPr>
          <w:rFonts w:ascii="Arial" w:eastAsia="Arial" w:hAnsi="Arial" w:cs="Arial"/>
          <w:spacing w:val="-2"/>
        </w:rPr>
        <w:t>ch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condit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2"/>
        </w:rPr>
        <w:t>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ne</w:t>
      </w:r>
      <w:r>
        <w:rPr>
          <w:rFonts w:ascii="Arial" w:eastAsia="Arial" w:hAnsi="Arial" w:cs="Arial"/>
          <w:spacing w:val="-7"/>
        </w:rPr>
        <w:t>e</w:t>
      </w:r>
      <w:r>
        <w:rPr>
          <w:rFonts w:ascii="Arial" w:eastAsia="Arial" w:hAnsi="Arial" w:cs="Arial"/>
          <w:spacing w:val="-2"/>
        </w:rPr>
        <w:t>de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 xml:space="preserve">s a </w:t>
      </w:r>
      <w:r>
        <w:rPr>
          <w:rFonts w:ascii="Arial" w:eastAsia="Arial" w:hAnsi="Arial" w:cs="Arial"/>
          <w:spacing w:val="-2"/>
        </w:rPr>
        <w:t>re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ab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ba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7"/>
        </w:rPr>
        <w:t>f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pr</w:t>
      </w:r>
      <w:r>
        <w:rPr>
          <w:rFonts w:ascii="Arial" w:eastAsia="Arial" w:hAnsi="Arial" w:cs="Arial"/>
          <w:spacing w:val="-7"/>
        </w:rPr>
        <w:t>e</w:t>
      </w:r>
      <w:r>
        <w:rPr>
          <w:rFonts w:ascii="Arial" w:eastAsia="Arial" w:hAnsi="Arial" w:cs="Arial"/>
          <w:spacing w:val="9"/>
        </w:rPr>
        <w:t>v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7"/>
        </w:rPr>
        <w:t>n</w:t>
      </w:r>
      <w:r>
        <w:rPr>
          <w:rFonts w:ascii="Arial" w:eastAsia="Arial" w:hAnsi="Arial" w:cs="Arial"/>
          <w:spacing w:val="1"/>
          <w:w w:val="101"/>
        </w:rPr>
        <w:t>t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9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7"/>
        </w:rPr>
        <w:t>a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enance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No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7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enanc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pe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2"/>
        </w:rPr>
        <w:t>ona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ca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b/>
          <w:color w:val="001F5F"/>
          <w:spacing w:val="-2"/>
        </w:rPr>
        <w:t>a</w:t>
      </w:r>
      <w:r>
        <w:rPr>
          <w:rFonts w:ascii="Arial" w:eastAsia="Arial" w:hAnsi="Arial" w:cs="Arial"/>
          <w:b/>
          <w:color w:val="001F5F"/>
          <w:spacing w:val="1"/>
        </w:rPr>
        <w:t>n</w:t>
      </w:r>
      <w:r>
        <w:rPr>
          <w:rFonts w:ascii="Arial" w:eastAsia="Arial" w:hAnsi="Arial" w:cs="Arial"/>
          <w:b/>
          <w:color w:val="001F5F"/>
          <w:spacing w:val="-2"/>
        </w:rPr>
        <w:t>a</w:t>
      </w:r>
      <w:r>
        <w:rPr>
          <w:rFonts w:ascii="Arial" w:eastAsia="Arial" w:hAnsi="Arial" w:cs="Arial"/>
          <w:b/>
          <w:color w:val="001F5F"/>
          <w:spacing w:val="1"/>
        </w:rPr>
        <w:t>l</w:t>
      </w:r>
      <w:r>
        <w:rPr>
          <w:rFonts w:ascii="Arial" w:eastAsia="Arial" w:hAnsi="Arial" w:cs="Arial"/>
          <w:b/>
          <w:color w:val="001F5F"/>
          <w:spacing w:val="-2"/>
        </w:rPr>
        <w:t>yz</w:t>
      </w:r>
      <w:r>
        <w:rPr>
          <w:rFonts w:ascii="Arial" w:eastAsia="Arial" w:hAnsi="Arial" w:cs="Arial"/>
          <w:b/>
          <w:color w:val="001F5F"/>
        </w:rPr>
        <w:t>e</w:t>
      </w:r>
      <w:r>
        <w:rPr>
          <w:rFonts w:ascii="Arial" w:eastAsia="Arial" w:hAnsi="Arial" w:cs="Arial"/>
          <w:b/>
          <w:color w:val="001F5F"/>
          <w:spacing w:val="-2"/>
        </w:rPr>
        <w:t xml:space="preserve"> bear</w:t>
      </w:r>
      <w:r>
        <w:rPr>
          <w:rFonts w:ascii="Arial" w:eastAsia="Arial" w:hAnsi="Arial" w:cs="Arial"/>
          <w:b/>
          <w:color w:val="001F5F"/>
          <w:spacing w:val="4"/>
        </w:rPr>
        <w:t>i</w:t>
      </w:r>
      <w:r>
        <w:rPr>
          <w:rFonts w:ascii="Arial" w:eastAsia="Arial" w:hAnsi="Arial" w:cs="Arial"/>
          <w:b/>
          <w:color w:val="001F5F"/>
          <w:spacing w:val="-2"/>
        </w:rPr>
        <w:t>n</w:t>
      </w:r>
      <w:r>
        <w:rPr>
          <w:rFonts w:ascii="Arial" w:eastAsia="Arial" w:hAnsi="Arial" w:cs="Arial"/>
          <w:b/>
          <w:color w:val="001F5F"/>
        </w:rPr>
        <w:t>g</w:t>
      </w:r>
      <w:r>
        <w:rPr>
          <w:rFonts w:ascii="Arial" w:eastAsia="Arial" w:hAnsi="Arial" w:cs="Arial"/>
          <w:b/>
          <w:color w:val="001F5F"/>
          <w:spacing w:val="2"/>
        </w:rPr>
        <w:t xml:space="preserve"> </w:t>
      </w:r>
      <w:r>
        <w:rPr>
          <w:rFonts w:ascii="Arial" w:eastAsia="Arial" w:hAnsi="Arial" w:cs="Arial"/>
          <w:b/>
          <w:color w:val="001F5F"/>
          <w:spacing w:val="-2"/>
        </w:rPr>
        <w:t>cond</w:t>
      </w:r>
      <w:r>
        <w:rPr>
          <w:rFonts w:ascii="Arial" w:eastAsia="Arial" w:hAnsi="Arial" w:cs="Arial"/>
          <w:b/>
          <w:color w:val="001F5F"/>
          <w:spacing w:val="2"/>
        </w:rPr>
        <w:t>i</w:t>
      </w:r>
      <w:r>
        <w:rPr>
          <w:rFonts w:ascii="Arial" w:eastAsia="Arial" w:hAnsi="Arial" w:cs="Arial"/>
          <w:b/>
          <w:color w:val="001F5F"/>
          <w:spacing w:val="-2"/>
        </w:rPr>
        <w:t>tio</w:t>
      </w:r>
      <w:r>
        <w:rPr>
          <w:rFonts w:ascii="Arial" w:eastAsia="Arial" w:hAnsi="Arial" w:cs="Arial"/>
          <w:b/>
          <w:color w:val="001F5F"/>
          <w:spacing w:val="1"/>
        </w:rPr>
        <w:t>n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5"/>
        </w:rPr>
        <w:t xml:space="preserve"> </w:t>
      </w:r>
      <w:r>
        <w:rPr>
          <w:rFonts w:ascii="Arial" w:eastAsia="Arial" w:hAnsi="Arial" w:cs="Arial"/>
          <w:b/>
          <w:color w:val="007F00"/>
          <w:spacing w:val="-2"/>
        </w:rPr>
        <w:t>meas</w:t>
      </w:r>
      <w:r>
        <w:rPr>
          <w:rFonts w:ascii="Arial" w:eastAsia="Arial" w:hAnsi="Arial" w:cs="Arial"/>
          <w:b/>
          <w:color w:val="007F00"/>
          <w:spacing w:val="1"/>
        </w:rPr>
        <w:t>u</w:t>
      </w:r>
      <w:r>
        <w:rPr>
          <w:rFonts w:ascii="Arial" w:eastAsia="Arial" w:hAnsi="Arial" w:cs="Arial"/>
          <w:b/>
          <w:color w:val="007F00"/>
          <w:spacing w:val="-2"/>
        </w:rPr>
        <w:t>r</w:t>
      </w:r>
      <w:r>
        <w:rPr>
          <w:rFonts w:ascii="Arial" w:eastAsia="Arial" w:hAnsi="Arial" w:cs="Arial"/>
          <w:b/>
          <w:color w:val="007F00"/>
        </w:rPr>
        <w:t xml:space="preserve">e </w:t>
      </w:r>
      <w:r>
        <w:rPr>
          <w:rFonts w:ascii="Arial" w:eastAsia="Arial" w:hAnsi="Arial" w:cs="Arial"/>
          <w:b/>
          <w:color w:val="007F00"/>
          <w:spacing w:val="-2"/>
        </w:rPr>
        <w:t>ma</w:t>
      </w:r>
      <w:r>
        <w:rPr>
          <w:rFonts w:ascii="Arial" w:eastAsia="Arial" w:hAnsi="Arial" w:cs="Arial"/>
          <w:b/>
          <w:color w:val="007F00"/>
          <w:spacing w:val="-6"/>
        </w:rPr>
        <w:t>c</w:t>
      </w:r>
      <w:r>
        <w:rPr>
          <w:rFonts w:ascii="Arial" w:eastAsia="Arial" w:hAnsi="Arial" w:cs="Arial"/>
          <w:b/>
          <w:color w:val="007F00"/>
          <w:spacing w:val="1"/>
        </w:rPr>
        <w:t>h</w:t>
      </w:r>
      <w:r>
        <w:rPr>
          <w:rFonts w:ascii="Arial" w:eastAsia="Arial" w:hAnsi="Arial" w:cs="Arial"/>
          <w:b/>
          <w:color w:val="007F00"/>
          <w:spacing w:val="-2"/>
        </w:rPr>
        <w:t>ine v</w:t>
      </w:r>
      <w:r>
        <w:rPr>
          <w:rFonts w:ascii="Arial" w:eastAsia="Arial" w:hAnsi="Arial" w:cs="Arial"/>
          <w:b/>
          <w:color w:val="007F00"/>
          <w:spacing w:val="1"/>
        </w:rPr>
        <w:t>ib</w:t>
      </w:r>
      <w:r>
        <w:rPr>
          <w:rFonts w:ascii="Arial" w:eastAsia="Arial" w:hAnsi="Arial" w:cs="Arial"/>
          <w:b/>
          <w:color w:val="007F00"/>
          <w:spacing w:val="-2"/>
        </w:rPr>
        <w:t>rati</w:t>
      </w:r>
      <w:r>
        <w:rPr>
          <w:rFonts w:ascii="Arial" w:eastAsia="Arial" w:hAnsi="Arial" w:cs="Arial"/>
          <w:b/>
          <w:color w:val="007F00"/>
          <w:spacing w:val="2"/>
        </w:rPr>
        <w:t>o</w:t>
      </w:r>
      <w:r>
        <w:rPr>
          <w:rFonts w:ascii="Arial" w:eastAsia="Arial" w:hAnsi="Arial" w:cs="Arial"/>
          <w:b/>
          <w:color w:val="007F00"/>
        </w:rPr>
        <w:t xml:space="preserve">n </w:t>
      </w:r>
      <w:r>
        <w:rPr>
          <w:rFonts w:ascii="Arial" w:eastAsia="Arial" w:hAnsi="Arial" w:cs="Arial"/>
          <w:color w:val="000000"/>
          <w:spacing w:val="-2"/>
        </w:rPr>
        <w:t>an</w:t>
      </w:r>
      <w:r>
        <w:rPr>
          <w:rFonts w:ascii="Arial" w:eastAsia="Arial" w:hAnsi="Arial" w:cs="Arial"/>
          <w:color w:val="000000"/>
        </w:rPr>
        <w:t xml:space="preserve">d </w:t>
      </w:r>
      <w:r>
        <w:rPr>
          <w:rFonts w:ascii="Arial" w:eastAsia="Arial" w:hAnsi="Arial" w:cs="Arial"/>
          <w:b/>
          <w:color w:val="FF9900"/>
          <w:spacing w:val="-2"/>
        </w:rPr>
        <w:t>c</w:t>
      </w:r>
      <w:r>
        <w:rPr>
          <w:rFonts w:ascii="Arial" w:eastAsia="Arial" w:hAnsi="Arial" w:cs="Arial"/>
          <w:b/>
          <w:color w:val="FF9900"/>
          <w:spacing w:val="1"/>
        </w:rPr>
        <w:t>h</w:t>
      </w:r>
      <w:r>
        <w:rPr>
          <w:rFonts w:ascii="Arial" w:eastAsia="Arial" w:hAnsi="Arial" w:cs="Arial"/>
          <w:b/>
          <w:color w:val="FF9900"/>
          <w:spacing w:val="-2"/>
        </w:rPr>
        <w:t>ec</w:t>
      </w:r>
      <w:r>
        <w:rPr>
          <w:rFonts w:ascii="Arial" w:eastAsia="Arial" w:hAnsi="Arial" w:cs="Arial"/>
          <w:b/>
          <w:color w:val="FF9900"/>
        </w:rPr>
        <w:t xml:space="preserve">k </w:t>
      </w:r>
      <w:r>
        <w:rPr>
          <w:rFonts w:ascii="Arial" w:eastAsia="Arial" w:hAnsi="Arial" w:cs="Arial"/>
          <w:b/>
          <w:color w:val="FF9900"/>
          <w:spacing w:val="-2"/>
        </w:rPr>
        <w:t>r</w:t>
      </w:r>
      <w:r>
        <w:rPr>
          <w:rFonts w:ascii="Arial" w:eastAsia="Arial" w:hAnsi="Arial" w:cs="Arial"/>
          <w:b/>
          <w:color w:val="FF9900"/>
          <w:spacing w:val="2"/>
        </w:rPr>
        <w:t>o</w:t>
      </w:r>
      <w:r>
        <w:rPr>
          <w:rFonts w:ascii="Arial" w:eastAsia="Arial" w:hAnsi="Arial" w:cs="Arial"/>
          <w:b/>
          <w:color w:val="FF9900"/>
          <w:spacing w:val="-2"/>
        </w:rPr>
        <w:t>tatio</w:t>
      </w:r>
      <w:r>
        <w:rPr>
          <w:rFonts w:ascii="Arial" w:eastAsia="Arial" w:hAnsi="Arial" w:cs="Arial"/>
          <w:b/>
          <w:color w:val="FF9900"/>
          <w:spacing w:val="2"/>
        </w:rPr>
        <w:t>n</w:t>
      </w:r>
      <w:r>
        <w:rPr>
          <w:rFonts w:ascii="Arial" w:eastAsia="Arial" w:hAnsi="Arial" w:cs="Arial"/>
          <w:b/>
          <w:color w:val="FF9900"/>
          <w:spacing w:val="-2"/>
        </w:rPr>
        <w:t>a</w:t>
      </w:r>
      <w:r>
        <w:rPr>
          <w:rFonts w:ascii="Arial" w:eastAsia="Arial" w:hAnsi="Arial" w:cs="Arial"/>
          <w:b/>
          <w:color w:val="FF9900"/>
        </w:rPr>
        <w:t>l</w:t>
      </w:r>
      <w:r>
        <w:rPr>
          <w:rFonts w:ascii="Arial" w:eastAsia="Arial" w:hAnsi="Arial" w:cs="Arial"/>
          <w:b/>
          <w:color w:val="FF9900"/>
          <w:spacing w:val="4"/>
        </w:rPr>
        <w:t xml:space="preserve"> </w:t>
      </w:r>
      <w:r>
        <w:rPr>
          <w:rFonts w:ascii="Arial" w:eastAsia="Arial" w:hAnsi="Arial" w:cs="Arial"/>
          <w:b/>
          <w:color w:val="FF9900"/>
          <w:spacing w:val="-7"/>
        </w:rPr>
        <w:t>s</w:t>
      </w:r>
      <w:r>
        <w:rPr>
          <w:rFonts w:ascii="Arial" w:eastAsia="Arial" w:hAnsi="Arial" w:cs="Arial"/>
          <w:b/>
          <w:color w:val="FF9900"/>
          <w:spacing w:val="1"/>
        </w:rPr>
        <w:t>p</w:t>
      </w:r>
      <w:r>
        <w:rPr>
          <w:rFonts w:ascii="Arial" w:eastAsia="Arial" w:hAnsi="Arial" w:cs="Arial"/>
          <w:b/>
          <w:color w:val="FF9900"/>
          <w:spacing w:val="-2"/>
        </w:rPr>
        <w:t>ee</w:t>
      </w:r>
      <w:r>
        <w:rPr>
          <w:rFonts w:ascii="Arial" w:eastAsia="Arial" w:hAnsi="Arial" w:cs="Arial"/>
          <w:b/>
          <w:color w:val="FF9900"/>
        </w:rPr>
        <w:t xml:space="preserve">d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color w:val="000000"/>
          <w:spacing w:val="-2"/>
        </w:rPr>
        <w:t>wi</w:t>
      </w:r>
      <w:r>
        <w:rPr>
          <w:rFonts w:ascii="Arial" w:eastAsia="Arial" w:hAnsi="Arial" w:cs="Arial"/>
          <w:color w:val="000000"/>
          <w:spacing w:val="4"/>
        </w:rPr>
        <w:t>t</w:t>
      </w:r>
      <w:r>
        <w:rPr>
          <w:rFonts w:ascii="Arial" w:eastAsia="Arial" w:hAnsi="Arial" w:cs="Arial"/>
          <w:color w:val="000000"/>
        </w:rPr>
        <w:t>h a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5"/>
        </w:rPr>
        <w:t>s</w:t>
      </w:r>
      <w:r>
        <w:rPr>
          <w:rFonts w:ascii="Arial" w:eastAsia="Arial" w:hAnsi="Arial" w:cs="Arial"/>
          <w:color w:val="000000"/>
          <w:spacing w:val="3"/>
        </w:rPr>
        <w:t>i</w:t>
      </w:r>
      <w:r>
        <w:rPr>
          <w:rFonts w:ascii="Arial" w:eastAsia="Arial" w:hAnsi="Arial" w:cs="Arial"/>
          <w:color w:val="000000"/>
          <w:spacing w:val="-2"/>
        </w:rPr>
        <w:t>ng</w:t>
      </w:r>
      <w:r>
        <w:rPr>
          <w:rFonts w:ascii="Arial" w:eastAsia="Arial" w:hAnsi="Arial" w:cs="Arial"/>
          <w:color w:val="000000"/>
          <w:spacing w:val="3"/>
        </w:rPr>
        <w:t>l</w:t>
      </w:r>
      <w:r>
        <w:rPr>
          <w:rFonts w:ascii="Arial" w:eastAsia="Arial" w:hAnsi="Arial" w:cs="Arial"/>
          <w:color w:val="000000"/>
        </w:rPr>
        <w:t xml:space="preserve">e </w:t>
      </w:r>
      <w:r>
        <w:rPr>
          <w:rFonts w:ascii="Arial" w:eastAsia="Arial" w:hAnsi="Arial" w:cs="Arial"/>
          <w:color w:val="000000"/>
          <w:spacing w:val="-6"/>
        </w:rPr>
        <w:t>a</w:t>
      </w:r>
      <w:r>
        <w:rPr>
          <w:rFonts w:ascii="Arial" w:eastAsia="Arial" w:hAnsi="Arial" w:cs="Arial"/>
          <w:color w:val="000000"/>
          <w:spacing w:val="-2"/>
        </w:rPr>
        <w:t>n</w:t>
      </w:r>
      <w:r>
        <w:rPr>
          <w:rFonts w:ascii="Arial" w:eastAsia="Arial" w:hAnsi="Arial" w:cs="Arial"/>
          <w:color w:val="000000"/>
        </w:rPr>
        <w:t xml:space="preserve">d </w:t>
      </w:r>
      <w:r>
        <w:rPr>
          <w:rFonts w:ascii="Arial" w:eastAsia="Arial" w:hAnsi="Arial" w:cs="Arial"/>
          <w:color w:val="000000"/>
          <w:spacing w:val="-2"/>
        </w:rPr>
        <w:t>eas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2"/>
        </w:rPr>
        <w:t>us</w:t>
      </w:r>
      <w:r>
        <w:rPr>
          <w:rFonts w:ascii="Arial" w:eastAsia="Arial" w:hAnsi="Arial" w:cs="Arial"/>
          <w:color w:val="000000"/>
        </w:rPr>
        <w:t xml:space="preserve">e 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  <w:spacing w:val="-2"/>
        </w:rPr>
        <w:t>n</w:t>
      </w:r>
      <w:r>
        <w:rPr>
          <w:rFonts w:ascii="Arial" w:eastAsia="Arial" w:hAnsi="Arial" w:cs="Arial"/>
          <w:color w:val="000000"/>
          <w:spacing w:val="-5"/>
        </w:rPr>
        <w:t>s</w:t>
      </w:r>
      <w:r>
        <w:rPr>
          <w:rFonts w:ascii="Arial" w:eastAsia="Arial" w:hAnsi="Arial" w:cs="Arial"/>
          <w:color w:val="000000"/>
          <w:spacing w:val="1"/>
          <w:w w:val="101"/>
        </w:rPr>
        <w:t>t</w:t>
      </w:r>
      <w:r>
        <w:rPr>
          <w:rFonts w:ascii="Arial" w:eastAsia="Arial" w:hAnsi="Arial" w:cs="Arial"/>
          <w:color w:val="000000"/>
          <w:spacing w:val="-2"/>
        </w:rPr>
        <w:t>ru</w:t>
      </w:r>
      <w:r>
        <w:rPr>
          <w:rFonts w:ascii="Arial" w:eastAsia="Arial" w:hAnsi="Arial" w:cs="Arial"/>
          <w:color w:val="000000"/>
          <w:spacing w:val="6"/>
        </w:rPr>
        <w:t>m</w:t>
      </w:r>
      <w:r>
        <w:rPr>
          <w:rFonts w:ascii="Arial" w:eastAsia="Arial" w:hAnsi="Arial" w:cs="Arial"/>
          <w:color w:val="000000"/>
          <w:spacing w:val="-2"/>
        </w:rPr>
        <w:t>en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w w:val="101"/>
        </w:rPr>
        <w:t>.</w:t>
      </w:r>
    </w:p>
    <w:p w:rsidR="0034434D" w:rsidRDefault="006C01B8">
      <w:pPr>
        <w:spacing w:before="2" w:line="245" w:lineRule="auto"/>
        <w:ind w:left="100" w:right="18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bes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2"/>
        </w:rPr>
        <w:t>per</w:t>
      </w:r>
      <w:r>
        <w:rPr>
          <w:rFonts w:ascii="Arial" w:eastAsia="Arial" w:hAnsi="Arial" w:cs="Arial"/>
          <w:spacing w:val="6"/>
        </w:rPr>
        <w:t>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  <w:spacing w:val="-7"/>
        </w:rPr>
        <w:t>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cal</w:t>
      </w:r>
      <w:r>
        <w:rPr>
          <w:rFonts w:ascii="Arial" w:eastAsia="Arial" w:hAnsi="Arial" w:cs="Arial"/>
          <w:spacing w:val="5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oni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2"/>
        </w:rPr>
        <w:t>bear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2"/>
        </w:rPr>
        <w:t>cond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7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an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rep</w:t>
      </w:r>
      <w:r>
        <w:rPr>
          <w:rFonts w:ascii="Arial" w:eastAsia="Arial" w:hAnsi="Arial" w:cs="Arial"/>
          <w:spacing w:val="5"/>
        </w:rPr>
        <w:t>l</w:t>
      </w:r>
      <w:r>
        <w:rPr>
          <w:rFonts w:ascii="Arial" w:eastAsia="Arial" w:hAnsi="Arial" w:cs="Arial"/>
          <w:spacing w:val="-2"/>
        </w:rPr>
        <w:t>ac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bearin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righ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2"/>
        </w:rPr>
        <w:t>ti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2"/>
        </w:rPr>
        <w:t>ea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7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2"/>
        </w:rPr>
        <w:t>uenc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2"/>
        </w:rPr>
        <w:t>oduc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ef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2"/>
        </w:rPr>
        <w:t>icien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2"/>
        </w:rPr>
        <w:t>y.</w:t>
      </w:r>
    </w:p>
    <w:p w:rsidR="0034434D" w:rsidRDefault="0034434D">
      <w:pPr>
        <w:spacing w:before="17" w:line="260" w:lineRule="exact"/>
        <w:rPr>
          <w:sz w:val="26"/>
          <w:szCs w:val="26"/>
        </w:rPr>
      </w:pPr>
    </w:p>
    <w:p w:rsidR="0034434D" w:rsidRDefault="006C01B8">
      <w:pPr>
        <w:spacing w:line="200" w:lineRule="exact"/>
        <w:ind w:left="100" w:right="10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ne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av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sd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6"/>
          <w:sz w:val="18"/>
          <w:szCs w:val="18"/>
        </w:rPr>
        <w:t>m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cha</w:t>
      </w:r>
      <w:r>
        <w:rPr>
          <w:rFonts w:ascii="Arial" w:eastAsia="Arial" w:hAnsi="Arial" w:cs="Arial"/>
          <w:spacing w:val="-5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sou</w:t>
      </w:r>
      <w:r>
        <w:rPr>
          <w:rFonts w:ascii="Arial" w:eastAsia="Arial" w:hAnsi="Arial" w:cs="Arial"/>
          <w:spacing w:val="-5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w</w:t>
      </w:r>
      <w:r>
        <w:rPr>
          <w:rFonts w:ascii="Arial" w:eastAsia="Arial" w:hAnsi="Arial" w:cs="Arial"/>
          <w:spacing w:val="-1"/>
          <w:sz w:val="18"/>
          <w:szCs w:val="18"/>
        </w:rPr>
        <w:t>ithi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5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ne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ss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nt</w:t>
      </w:r>
      <w:r>
        <w:rPr>
          <w:rFonts w:ascii="Arial" w:eastAsia="Arial" w:hAnsi="Arial" w:cs="Arial"/>
          <w:spacing w:val="5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5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main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nanc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d</w:t>
      </w:r>
      <w:r>
        <w:rPr>
          <w:rFonts w:ascii="Arial" w:eastAsia="Arial" w:hAnsi="Arial" w:cs="Arial"/>
          <w:spacing w:val="-5"/>
          <w:w w:val="101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par</w:t>
      </w:r>
      <w:r>
        <w:rPr>
          <w:rFonts w:ascii="Arial" w:eastAsia="Arial" w:hAnsi="Arial" w:cs="Arial"/>
          <w:spacing w:val="-5"/>
          <w:w w:val="101"/>
          <w:sz w:val="18"/>
          <w:szCs w:val="18"/>
        </w:rPr>
        <w:t>t</w:t>
      </w:r>
      <w:r>
        <w:rPr>
          <w:rFonts w:ascii="Arial" w:eastAsia="Arial" w:hAnsi="Arial" w:cs="Arial"/>
          <w:spacing w:val="6"/>
          <w:w w:val="101"/>
          <w:sz w:val="18"/>
          <w:szCs w:val="18"/>
        </w:rPr>
        <w:t>m</w:t>
      </w:r>
      <w:r>
        <w:rPr>
          <w:rFonts w:ascii="Arial" w:eastAsia="Arial" w:hAnsi="Arial" w:cs="Arial"/>
          <w:spacing w:val="-5"/>
          <w:w w:val="101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 xml:space="preserve">nt.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8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chan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faul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5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-7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ard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probl</w:t>
      </w:r>
      <w:r>
        <w:rPr>
          <w:rFonts w:ascii="Arial" w:eastAsia="Arial" w:hAnsi="Arial" w:cs="Arial"/>
          <w:spacing w:val="-9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loca</w:t>
      </w:r>
      <w:r>
        <w:rPr>
          <w:rFonts w:ascii="Arial" w:eastAsia="Arial" w:hAnsi="Arial" w:cs="Arial"/>
          <w:spacing w:val="-4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soun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so</w:t>
      </w:r>
      <w:r>
        <w:rPr>
          <w:rFonts w:ascii="Arial" w:eastAsia="Arial" w:hAnsi="Arial" w:cs="Arial"/>
          <w:spacing w:val="-5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-5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4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1"/>
          <w:sz w:val="18"/>
          <w:szCs w:val="18"/>
        </w:rPr>
        <w:t>acc</w:t>
      </w:r>
      <w:r>
        <w:rPr>
          <w:rFonts w:ascii="Arial" w:eastAsia="Arial" w:hAnsi="Arial" w:cs="Arial"/>
          <w:spacing w:val="-4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rat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w w:val="101"/>
          <w:sz w:val="18"/>
          <w:szCs w:val="18"/>
        </w:rPr>
        <w:t xml:space="preserve">a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ra</w:t>
      </w:r>
      <w:r>
        <w:rPr>
          <w:rFonts w:ascii="Arial" w:eastAsia="Arial" w:hAnsi="Arial" w:cs="Arial"/>
          <w:spacing w:val="5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no</w:t>
      </w:r>
      <w:r>
        <w:rPr>
          <w:rFonts w:ascii="Arial" w:eastAsia="Arial" w:hAnsi="Arial" w:cs="Arial"/>
          <w:spacing w:val="-4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w w:val="101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n</w:t>
      </w:r>
      <w:r>
        <w:rPr>
          <w:rFonts w:ascii="Arial" w:eastAsia="Arial" w:hAnsi="Arial" w:cs="Arial"/>
          <w:spacing w:val="-5"/>
          <w:w w:val="101"/>
          <w:sz w:val="18"/>
          <w:szCs w:val="18"/>
        </w:rPr>
        <w:t>v</w:t>
      </w:r>
      <w:r>
        <w:rPr>
          <w:rFonts w:ascii="Arial" w:eastAsia="Arial" w:hAnsi="Arial" w:cs="Arial"/>
          <w:spacing w:val="2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ro</w:t>
      </w:r>
      <w:r>
        <w:rPr>
          <w:rFonts w:ascii="Arial" w:eastAsia="Arial" w:hAnsi="Arial" w:cs="Arial"/>
          <w:spacing w:val="-8"/>
          <w:w w:val="101"/>
          <w:sz w:val="18"/>
          <w:szCs w:val="18"/>
        </w:rPr>
        <w:t>n</w:t>
      </w:r>
      <w:r>
        <w:rPr>
          <w:rFonts w:ascii="Arial" w:eastAsia="Arial" w:hAnsi="Arial" w:cs="Arial"/>
          <w:spacing w:val="6"/>
          <w:w w:val="101"/>
          <w:sz w:val="18"/>
          <w:szCs w:val="18"/>
        </w:rPr>
        <w:t>m</w:t>
      </w:r>
      <w:r>
        <w:rPr>
          <w:rFonts w:ascii="Arial" w:eastAsia="Arial" w:hAnsi="Arial" w:cs="Arial"/>
          <w:spacing w:val="-5"/>
          <w:w w:val="101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nt.</w:t>
      </w:r>
    </w:p>
    <w:p w:rsidR="0034434D" w:rsidRDefault="006C01B8">
      <w:pPr>
        <w:spacing w:line="200" w:lineRule="exact"/>
        <w:ind w:left="100" w:right="2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roni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st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tho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5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nsitiv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list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stick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catio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5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</w:t>
      </w:r>
      <w:r>
        <w:rPr>
          <w:rFonts w:ascii="Arial" w:eastAsia="Arial" w:hAnsi="Arial" w:cs="Arial"/>
          <w:spacing w:val="-4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6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w w:val="101"/>
          <w:sz w:val="18"/>
          <w:szCs w:val="18"/>
        </w:rPr>
        <w:t>V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 xml:space="preserve">alve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ha</w:t>
      </w:r>
      <w:r>
        <w:rPr>
          <w:rFonts w:ascii="Arial" w:eastAsia="Arial" w:hAnsi="Arial" w:cs="Arial"/>
          <w:spacing w:val="-5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5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5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 p</w:t>
      </w:r>
      <w:r>
        <w:rPr>
          <w:rFonts w:ascii="Arial" w:eastAsia="Arial" w:hAnsi="Arial" w:cs="Arial"/>
          <w:spacing w:val="-5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o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s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l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no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3"/>
          <w:sz w:val="18"/>
          <w:szCs w:val="18"/>
        </w:rPr>
        <w:t>j</w:t>
      </w:r>
      <w:r>
        <w:rPr>
          <w:rFonts w:ascii="Arial" w:eastAsia="Arial" w:hAnsi="Arial" w:cs="Arial"/>
          <w:spacing w:val="-5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w w:val="101"/>
          <w:sz w:val="18"/>
          <w:szCs w:val="18"/>
        </w:rPr>
        <w:t xml:space="preserve">a </w:t>
      </w:r>
      <w:r>
        <w:rPr>
          <w:rFonts w:ascii="Arial" w:eastAsia="Arial" w:hAnsi="Arial" w:cs="Arial"/>
          <w:spacing w:val="-1"/>
          <w:sz w:val="18"/>
          <w:szCs w:val="18"/>
        </w:rPr>
        <w:t>fe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6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trac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mplif</w:t>
      </w:r>
      <w:r>
        <w:rPr>
          <w:rFonts w:ascii="Arial" w:eastAsia="Arial" w:hAnsi="Arial" w:cs="Arial"/>
          <w:spacing w:val="5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4"/>
          <w:sz w:val="18"/>
          <w:szCs w:val="18"/>
        </w:rPr>
        <w:t>s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ss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d</w:t>
      </w:r>
      <w:r>
        <w:rPr>
          <w:rFonts w:ascii="Arial" w:eastAsia="Arial" w:hAnsi="Arial" w:cs="Arial"/>
          <w:spacing w:val="-8"/>
          <w:w w:val="101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v</w:t>
      </w:r>
      <w:r>
        <w:rPr>
          <w:rFonts w:ascii="Arial" w:eastAsia="Arial" w:hAnsi="Arial" w:cs="Arial"/>
          <w:spacing w:val="3"/>
          <w:w w:val="101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01"/>
          <w:sz w:val="18"/>
          <w:szCs w:val="18"/>
        </w:rPr>
        <w:t>c</w:t>
      </w:r>
      <w:r>
        <w:rPr>
          <w:rFonts w:ascii="Arial" w:eastAsia="Arial" w:hAnsi="Arial" w:cs="Arial"/>
          <w:spacing w:val="-5"/>
          <w:w w:val="101"/>
          <w:sz w:val="18"/>
          <w:szCs w:val="18"/>
        </w:rPr>
        <w:t>e</w:t>
      </w:r>
      <w:r>
        <w:rPr>
          <w:rFonts w:ascii="Arial" w:eastAsia="Arial" w:hAnsi="Arial" w:cs="Arial"/>
          <w:w w:val="101"/>
          <w:sz w:val="18"/>
          <w:szCs w:val="18"/>
        </w:rPr>
        <w:t>.</w:t>
      </w:r>
    </w:p>
    <w:p w:rsidR="0034434D" w:rsidRDefault="006C01B8">
      <w:pPr>
        <w:spacing w:before="2" w:line="220" w:lineRule="exact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  <w:position w:val="-1"/>
        </w:rPr>
        <w:t>Techn</w:t>
      </w:r>
      <w:r>
        <w:rPr>
          <w:rFonts w:ascii="Verdana" w:eastAsia="Verdana" w:hAnsi="Verdana" w:cs="Verdana"/>
          <w:b/>
          <w:spacing w:val="-4"/>
          <w:position w:val="-1"/>
        </w:rPr>
        <w:t>i</w:t>
      </w:r>
      <w:r>
        <w:rPr>
          <w:rFonts w:ascii="Verdana" w:eastAsia="Verdana" w:hAnsi="Verdana" w:cs="Verdana"/>
          <w:b/>
          <w:spacing w:val="1"/>
          <w:position w:val="-1"/>
        </w:rPr>
        <w:t>ca</w:t>
      </w:r>
      <w:r>
        <w:rPr>
          <w:rFonts w:ascii="Verdana" w:eastAsia="Verdana" w:hAnsi="Verdana" w:cs="Verdana"/>
          <w:b/>
          <w:position w:val="-1"/>
        </w:rPr>
        <w:t xml:space="preserve">l </w:t>
      </w:r>
      <w:r>
        <w:rPr>
          <w:rFonts w:ascii="Verdana" w:eastAsia="Verdana" w:hAnsi="Verdana" w:cs="Verdana"/>
          <w:b/>
          <w:spacing w:val="1"/>
          <w:position w:val="-1"/>
        </w:rPr>
        <w:t>S</w:t>
      </w:r>
      <w:r>
        <w:rPr>
          <w:rFonts w:ascii="Verdana" w:eastAsia="Verdana" w:hAnsi="Verdana" w:cs="Verdana"/>
          <w:b/>
          <w:spacing w:val="-9"/>
          <w:position w:val="-1"/>
        </w:rPr>
        <w:t>p</w:t>
      </w:r>
      <w:r>
        <w:rPr>
          <w:rFonts w:ascii="Verdana" w:eastAsia="Verdana" w:hAnsi="Verdana" w:cs="Verdana"/>
          <w:b/>
          <w:spacing w:val="1"/>
          <w:position w:val="-1"/>
        </w:rPr>
        <w:t>ecif</w:t>
      </w:r>
      <w:r>
        <w:rPr>
          <w:rFonts w:ascii="Verdana" w:eastAsia="Verdana" w:hAnsi="Verdana" w:cs="Verdana"/>
          <w:b/>
          <w:spacing w:val="-7"/>
          <w:position w:val="-1"/>
        </w:rPr>
        <w:t>i</w:t>
      </w:r>
      <w:r>
        <w:rPr>
          <w:rFonts w:ascii="Verdana" w:eastAsia="Verdana" w:hAnsi="Verdana" w:cs="Verdana"/>
          <w:b/>
          <w:spacing w:val="1"/>
          <w:position w:val="-1"/>
        </w:rPr>
        <w:t>cat</w:t>
      </w:r>
      <w:r>
        <w:rPr>
          <w:rFonts w:ascii="Verdana" w:eastAsia="Verdana" w:hAnsi="Verdana" w:cs="Verdana"/>
          <w:b/>
          <w:spacing w:val="-3"/>
          <w:position w:val="-1"/>
        </w:rPr>
        <w:t>i</w:t>
      </w:r>
      <w:r>
        <w:rPr>
          <w:rFonts w:ascii="Verdana" w:eastAsia="Verdana" w:hAnsi="Verdana" w:cs="Verdana"/>
          <w:b/>
          <w:spacing w:val="1"/>
          <w:position w:val="-1"/>
        </w:rPr>
        <w:t>on</w:t>
      </w:r>
      <w:r>
        <w:rPr>
          <w:rFonts w:ascii="Verdana" w:eastAsia="Verdana" w:hAnsi="Verdana" w:cs="Verdana"/>
          <w:b/>
          <w:spacing w:val="-4"/>
          <w:position w:val="-1"/>
        </w:rPr>
        <w:t>s</w:t>
      </w:r>
      <w:r>
        <w:rPr>
          <w:rFonts w:ascii="Verdana" w:eastAsia="Verdana" w:hAnsi="Verdana" w:cs="Verdana"/>
          <w:b/>
          <w:position w:val="-1"/>
        </w:rPr>
        <w:t>: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01"/>
        <w:gridCol w:w="1983"/>
        <w:gridCol w:w="1987"/>
        <w:gridCol w:w="2059"/>
      </w:tblGrid>
      <w:tr w:rsidR="0034434D">
        <w:trPr>
          <w:trHeight w:hRule="exact" w:val="463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6"/>
              <w:ind w:left="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7F7F00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color w:val="7F7F00"/>
                <w:spacing w:val="-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7F7F00"/>
                <w:spacing w:val="-1"/>
                <w:sz w:val="18"/>
                <w:szCs w:val="18"/>
              </w:rPr>
              <w:t>ar</w:t>
            </w:r>
            <w:r>
              <w:rPr>
                <w:rFonts w:ascii="Arial" w:eastAsia="Arial" w:hAnsi="Arial" w:cs="Arial"/>
                <w:color w:val="7F7F00"/>
                <w:spacing w:val="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7F7F00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7F7F00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color w:val="7F7F00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7F7F00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7F7F00"/>
                <w:spacing w:val="-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7F7F00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7F7F00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7F7F00"/>
                <w:spacing w:val="-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7F7F0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7F7F00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7F7F00"/>
                <w:spacing w:val="-4"/>
                <w:w w:val="10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color w:val="7F7F00"/>
                <w:spacing w:val="-1"/>
                <w:w w:val="10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color w:val="7F7F00"/>
                <w:spacing w:val="-5"/>
                <w:w w:val="10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7F7F00"/>
                <w:spacing w:val="-1"/>
                <w:w w:val="101"/>
                <w:sz w:val="18"/>
                <w:szCs w:val="18"/>
              </w:rPr>
              <w:t>tion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34434D"/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41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7F7F00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7F7F00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F7F00"/>
                <w:spacing w:val="6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7F7F00"/>
                <w:spacing w:val="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b/>
                <w:color w:val="7F7F00"/>
                <w:spacing w:val="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7F7F00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eter</w:t>
            </w:r>
          </w:p>
          <w:p w:rsidR="0034434D" w:rsidRDefault="006C01B8">
            <w:pPr>
              <w:spacing w:before="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7F7F00"/>
                <w:spacing w:val="-1"/>
                <w:sz w:val="16"/>
                <w:szCs w:val="16"/>
              </w:rPr>
              <w:t>Fu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7F7F00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7F7F00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on</w:t>
            </w:r>
          </w:p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34434D"/>
        </w:tc>
      </w:tr>
      <w:tr w:rsidR="0034434D">
        <w:trPr>
          <w:trHeight w:hRule="exact" w:val="278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8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2"/>
                <w:w w:val="98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5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8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-1</w:t>
            </w: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proofErr w:type="spellEnd"/>
          </w:p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8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8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PM</w:t>
            </w:r>
          </w:p>
        </w:tc>
      </w:tr>
      <w:tr w:rsidR="0034434D">
        <w:trPr>
          <w:trHeight w:hRule="exact" w:val="274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olu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on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pv</w:t>
            </w:r>
            <w:proofErr w:type="spellEnd"/>
          </w:p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eet</w:t>
            </w:r>
          </w:p>
        </w:tc>
      </w:tr>
      <w:tr w:rsidR="0034434D">
        <w:trPr>
          <w:trHeight w:hRule="exact" w:val="274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7F7F00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7F7F00"/>
                <w:spacing w:val="-1"/>
                <w:sz w:val="16"/>
                <w:szCs w:val="16"/>
              </w:rPr>
              <w:t>ib</w:t>
            </w:r>
            <w:r>
              <w:rPr>
                <w:rFonts w:ascii="Arial" w:eastAsia="Arial" w:hAnsi="Arial" w:cs="Arial"/>
                <w:b/>
                <w:color w:val="7F7F00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7F7F00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7F7F00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7F7F00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7F7F00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7F7F00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7F7F00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7F7F00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color w:val="7F7F00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7F7F00"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7F7F00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7F7F00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7F7F00"/>
                <w:spacing w:val="4"/>
                <w:sz w:val="16"/>
                <w:szCs w:val="16"/>
              </w:rPr>
              <w:t>on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34434D"/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olu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</w:p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pm</w:t>
            </w:r>
          </w:p>
        </w:tc>
      </w:tr>
      <w:tr w:rsidR="0034434D">
        <w:trPr>
          <w:trHeight w:hRule="exact" w:val="274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m/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MS</w:t>
            </w:r>
          </w:p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w w:val="9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w w:val="98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6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5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4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w w:val="98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5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10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2"/>
                <w:position w:val="8"/>
                <w:sz w:val="10"/>
                <w:szCs w:val="10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2"/>
                <w:position w:val="8"/>
                <w:sz w:val="10"/>
                <w:szCs w:val="10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</w:p>
        </w:tc>
      </w:tr>
      <w:tr w:rsidR="0034434D">
        <w:trPr>
          <w:trHeight w:hRule="exact" w:val="274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on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1 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spl</w:t>
            </w:r>
            <w:r>
              <w:rPr>
                <w:rFonts w:ascii="Arial" w:eastAsia="Arial" w:hAnsi="Arial" w:cs="Arial"/>
                <w:sz w:val="16"/>
                <w:szCs w:val="16"/>
              </w:rPr>
              <w:t>ay</w:t>
            </w:r>
          </w:p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LCD</w:t>
            </w:r>
          </w:p>
        </w:tc>
      </w:tr>
      <w:tr w:rsidR="0034434D">
        <w:trPr>
          <w:trHeight w:hRule="exact" w:val="274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+/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+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</w:t>
            </w:r>
          </w:p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</w:tr>
      <w:tr w:rsidR="0034434D">
        <w:trPr>
          <w:trHeight w:hRule="exact" w:val="281"/>
        </w:trPr>
        <w:tc>
          <w:tcPr>
            <w:tcW w:w="2601" w:type="dxa"/>
            <w:tcBorders>
              <w:top w:val="single" w:sz="7" w:space="0" w:color="ABA799"/>
              <w:left w:val="single" w:sz="7" w:space="0" w:color="EBE8D7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El</w:t>
            </w:r>
            <w:r>
              <w:rPr>
                <w:rFonts w:ascii="Arial" w:eastAsia="Arial" w:hAnsi="Arial" w:cs="Arial"/>
                <w:b/>
                <w:color w:val="00AF4F"/>
                <w:spacing w:val="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ct</w:t>
            </w:r>
            <w:r>
              <w:rPr>
                <w:rFonts w:ascii="Arial" w:eastAsia="Arial" w:hAnsi="Arial" w:cs="Arial"/>
                <w:b/>
                <w:color w:val="00AF4F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00AF4F"/>
                <w:spacing w:val="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00AF4F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00AF4F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00AF4F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00AF4F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b/>
                <w:color w:val="00AF4F"/>
                <w:spacing w:val="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b/>
                <w:color w:val="00AF4F"/>
                <w:spacing w:val="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color w:val="00AF4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00AF4F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AF4F"/>
                <w:spacing w:val="6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b/>
                <w:color w:val="00AF4F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00AF4F"/>
                <w:spacing w:val="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00AF4F"/>
                <w:spacing w:val="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00AF4F"/>
                <w:spacing w:val="-1"/>
                <w:sz w:val="16"/>
                <w:szCs w:val="16"/>
              </w:rPr>
              <w:t>e)</w:t>
            </w:r>
          </w:p>
        </w:tc>
        <w:tc>
          <w:tcPr>
            <w:tcW w:w="1983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6C01B8">
            <w:pPr>
              <w:spacing w:before="33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987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34434D"/>
        </w:tc>
        <w:tc>
          <w:tcPr>
            <w:tcW w:w="2059" w:type="dxa"/>
            <w:tcBorders>
              <w:top w:val="single" w:sz="7" w:space="0" w:color="ABA799"/>
              <w:left w:val="single" w:sz="7" w:space="0" w:color="ABA799"/>
              <w:bottom w:val="single" w:sz="7" w:space="0" w:color="ABA799"/>
              <w:right w:val="single" w:sz="7" w:space="0" w:color="ABA799"/>
            </w:tcBorders>
          </w:tcPr>
          <w:p w:rsidR="0034434D" w:rsidRDefault="0034434D"/>
        </w:tc>
      </w:tr>
    </w:tbl>
    <w:p w:rsidR="0034434D" w:rsidRDefault="0034434D">
      <w:pPr>
        <w:spacing w:before="2" w:line="100" w:lineRule="exact"/>
        <w:rPr>
          <w:sz w:val="10"/>
          <w:szCs w:val="10"/>
        </w:rPr>
      </w:pPr>
    </w:p>
    <w:p w:rsidR="006C01B8" w:rsidRDefault="006C01B8">
      <w:pPr>
        <w:spacing w:before="2" w:line="100" w:lineRule="exact"/>
        <w:rPr>
          <w:sz w:val="10"/>
          <w:szCs w:val="10"/>
        </w:rPr>
      </w:pPr>
    </w:p>
    <w:p w:rsidR="006C01B8" w:rsidRDefault="006C01B8">
      <w:pPr>
        <w:spacing w:before="2" w:line="100" w:lineRule="exact"/>
        <w:rPr>
          <w:sz w:val="10"/>
          <w:szCs w:val="10"/>
        </w:rPr>
      </w:pPr>
    </w:p>
    <w:p w:rsidR="006C01B8" w:rsidRDefault="006C01B8">
      <w:pPr>
        <w:spacing w:before="2" w:line="100" w:lineRule="exact"/>
        <w:rPr>
          <w:sz w:val="10"/>
          <w:szCs w:val="10"/>
        </w:rPr>
      </w:pPr>
    </w:p>
    <w:tbl>
      <w:tblPr>
        <w:tblpPr w:leftFromText="180" w:rightFromText="180" w:vertAnchor="page" w:horzAnchor="margin" w:tblpXSpec="center" w:tblpY="14596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6C01B8" w:rsidTr="006C01B8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6C01B8" w:rsidRPr="00512C4C" w:rsidRDefault="006C01B8" w:rsidP="006C01B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14" name="Picture 14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6C01B8" w:rsidRPr="00DE1CEF" w:rsidRDefault="006C01B8" w:rsidP="006C01B8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6C01B8" w:rsidRDefault="006C01B8" w:rsidP="006C01B8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6C01B8" w:rsidRDefault="006C01B8" w:rsidP="006C01B8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6C01B8" w:rsidRPr="005634D6" w:rsidRDefault="006C01B8" w:rsidP="006C01B8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6C01B8" w:rsidRDefault="006C01B8">
      <w:pPr>
        <w:spacing w:before="2" w:line="100" w:lineRule="exact"/>
        <w:rPr>
          <w:sz w:val="10"/>
          <w:szCs w:val="10"/>
        </w:rPr>
      </w:pPr>
    </w:p>
    <w:sectPr w:rsidR="006C01B8" w:rsidSect="0034434D">
      <w:type w:val="continuous"/>
      <w:pgSz w:w="11920" w:h="16840"/>
      <w:pgMar w:top="8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F69C8"/>
    <w:multiLevelType w:val="multilevel"/>
    <w:tmpl w:val="B12A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34D"/>
    <w:rsid w:val="0034434D"/>
    <w:rsid w:val="006C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6C01B8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1981</Characters>
  <Application>Microsoft Office Word</Application>
  <DocSecurity>0</DocSecurity>
  <Lines>16</Lines>
  <Paragraphs>4</Paragraphs>
  <ScaleCrop>false</ScaleCrop>
  <Company>Inventech Web Services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 Kiran</cp:lastModifiedBy>
  <cp:revision>2</cp:revision>
  <dcterms:created xsi:type="dcterms:W3CDTF">2022-07-02T15:41:00Z</dcterms:created>
  <dcterms:modified xsi:type="dcterms:W3CDTF">2022-07-02T15:42:00Z</dcterms:modified>
</cp:coreProperties>
</file>