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56" w:rsidRDefault="00E53956">
      <w:pPr>
        <w:spacing w:before="7" w:line="180" w:lineRule="exact"/>
        <w:rPr>
          <w:sz w:val="18"/>
          <w:szCs w:val="18"/>
        </w:rPr>
      </w:pPr>
    </w:p>
    <w:p w:rsidR="00E53956" w:rsidRDefault="007E33AD">
      <w:pPr>
        <w:spacing w:line="540" w:lineRule="exact"/>
        <w:ind w:left="315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color w:val="001F60"/>
          <w:spacing w:val="-1"/>
          <w:position w:val="-1"/>
          <w:sz w:val="48"/>
          <w:szCs w:val="48"/>
        </w:rPr>
        <w:t>B</w:t>
      </w:r>
      <w:r>
        <w:rPr>
          <w:rFonts w:ascii="Arial" w:eastAsia="Arial" w:hAnsi="Arial" w:cs="Arial"/>
          <w:b/>
          <w:color w:val="001F60"/>
          <w:position w:val="-1"/>
          <w:sz w:val="48"/>
          <w:szCs w:val="48"/>
        </w:rPr>
        <w:t>ear</w:t>
      </w:r>
      <w:r>
        <w:rPr>
          <w:rFonts w:ascii="Arial" w:eastAsia="Arial" w:hAnsi="Arial" w:cs="Arial"/>
          <w:b/>
          <w:color w:val="001F60"/>
          <w:spacing w:val="1"/>
          <w:position w:val="-1"/>
          <w:sz w:val="48"/>
          <w:szCs w:val="48"/>
        </w:rPr>
        <w:t>i</w:t>
      </w:r>
      <w:r>
        <w:rPr>
          <w:rFonts w:ascii="Arial" w:eastAsia="Arial" w:hAnsi="Arial" w:cs="Arial"/>
          <w:b/>
          <w:color w:val="001F60"/>
          <w:position w:val="-1"/>
          <w:sz w:val="48"/>
          <w:szCs w:val="48"/>
        </w:rPr>
        <w:t xml:space="preserve">ng </w:t>
      </w:r>
      <w:r>
        <w:rPr>
          <w:rFonts w:ascii="Arial" w:eastAsia="Arial" w:hAnsi="Arial" w:cs="Arial"/>
          <w:b/>
          <w:color w:val="001F60"/>
          <w:spacing w:val="-1"/>
          <w:position w:val="-1"/>
          <w:sz w:val="48"/>
          <w:szCs w:val="48"/>
        </w:rPr>
        <w:t>C</w:t>
      </w:r>
      <w:r>
        <w:rPr>
          <w:rFonts w:ascii="Arial" w:eastAsia="Arial" w:hAnsi="Arial" w:cs="Arial"/>
          <w:b/>
          <w:color w:val="001F60"/>
          <w:position w:val="-1"/>
          <w:sz w:val="48"/>
          <w:szCs w:val="48"/>
        </w:rPr>
        <w:t>hec</w:t>
      </w:r>
      <w:r>
        <w:rPr>
          <w:rFonts w:ascii="Arial" w:eastAsia="Arial" w:hAnsi="Arial" w:cs="Arial"/>
          <w:b/>
          <w:color w:val="001F60"/>
          <w:spacing w:val="1"/>
          <w:position w:val="-1"/>
          <w:sz w:val="48"/>
          <w:szCs w:val="48"/>
        </w:rPr>
        <w:t>k</w:t>
      </w:r>
      <w:r>
        <w:rPr>
          <w:rFonts w:ascii="Arial" w:eastAsia="Arial" w:hAnsi="Arial" w:cs="Arial"/>
          <w:b/>
          <w:color w:val="001F60"/>
          <w:position w:val="-1"/>
          <w:sz w:val="48"/>
          <w:szCs w:val="48"/>
        </w:rPr>
        <w:t>er</w:t>
      </w:r>
      <w:r>
        <w:rPr>
          <w:rFonts w:ascii="Arial" w:eastAsia="Arial" w:hAnsi="Arial" w:cs="Arial"/>
          <w:b/>
          <w:color w:val="001F60"/>
          <w:spacing w:val="8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001F60"/>
          <w:position w:val="-1"/>
          <w:sz w:val="48"/>
          <w:szCs w:val="48"/>
        </w:rPr>
        <w:t>–</w:t>
      </w:r>
      <w:r>
        <w:rPr>
          <w:rFonts w:ascii="Arial" w:eastAsia="Arial" w:hAnsi="Arial" w:cs="Arial"/>
          <w:b/>
          <w:color w:val="001F60"/>
          <w:spacing w:val="-1"/>
          <w:position w:val="-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001F60"/>
          <w:position w:val="-1"/>
          <w:sz w:val="48"/>
          <w:szCs w:val="48"/>
        </w:rPr>
        <w:t>8</w:t>
      </w:r>
      <w:r>
        <w:rPr>
          <w:rFonts w:ascii="Arial" w:eastAsia="Arial" w:hAnsi="Arial" w:cs="Arial"/>
          <w:b/>
          <w:color w:val="001F60"/>
          <w:spacing w:val="-1"/>
          <w:position w:val="-1"/>
          <w:sz w:val="48"/>
          <w:szCs w:val="48"/>
        </w:rPr>
        <w:t>8</w:t>
      </w:r>
      <w:r>
        <w:rPr>
          <w:rFonts w:ascii="Arial" w:eastAsia="Arial" w:hAnsi="Arial" w:cs="Arial"/>
          <w:b/>
          <w:color w:val="001F60"/>
          <w:position w:val="-1"/>
          <w:sz w:val="48"/>
          <w:szCs w:val="48"/>
        </w:rPr>
        <w:t>0</w:t>
      </w:r>
      <w:r>
        <w:rPr>
          <w:rFonts w:ascii="Arial" w:eastAsia="Arial" w:hAnsi="Arial" w:cs="Arial"/>
          <w:b/>
          <w:color w:val="001F60"/>
          <w:spacing w:val="-1"/>
          <w:position w:val="-1"/>
          <w:sz w:val="48"/>
          <w:szCs w:val="48"/>
        </w:rPr>
        <w:t>P</w:t>
      </w:r>
      <w:r>
        <w:rPr>
          <w:rFonts w:ascii="Arial" w:eastAsia="Arial" w:hAnsi="Arial" w:cs="Arial"/>
          <w:b/>
          <w:color w:val="001F60"/>
          <w:spacing w:val="1"/>
          <w:position w:val="-1"/>
          <w:sz w:val="48"/>
          <w:szCs w:val="48"/>
        </w:rPr>
        <w:t>l</w:t>
      </w:r>
      <w:r>
        <w:rPr>
          <w:rFonts w:ascii="Arial" w:eastAsia="Arial" w:hAnsi="Arial" w:cs="Arial"/>
          <w:b/>
          <w:color w:val="001F60"/>
          <w:position w:val="-1"/>
          <w:sz w:val="48"/>
          <w:szCs w:val="48"/>
        </w:rPr>
        <w:t>us</w:t>
      </w:r>
    </w:p>
    <w:p w:rsidR="00E53956" w:rsidRDefault="00E53956">
      <w:pPr>
        <w:spacing w:before="10" w:line="160" w:lineRule="exact"/>
        <w:rPr>
          <w:sz w:val="17"/>
          <w:szCs w:val="17"/>
        </w:rPr>
      </w:pPr>
    </w:p>
    <w:p w:rsidR="00E53956" w:rsidRDefault="007E33AD">
      <w:pPr>
        <w:spacing w:line="260" w:lineRule="exact"/>
        <w:ind w:left="4702" w:right="500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FF"/>
          <w:position w:val="-1"/>
          <w:sz w:val="24"/>
          <w:szCs w:val="24"/>
        </w:rPr>
        <w:t>5</w:t>
      </w:r>
      <w:r>
        <w:rPr>
          <w:rFonts w:ascii="Arial" w:eastAsia="Arial" w:hAnsi="Arial" w:cs="Arial"/>
          <w:b/>
          <w:color w:val="0000FF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FF"/>
          <w:position w:val="-1"/>
          <w:sz w:val="24"/>
          <w:szCs w:val="24"/>
        </w:rPr>
        <w:t>Fu</w:t>
      </w:r>
      <w:r>
        <w:rPr>
          <w:rFonts w:ascii="Arial" w:eastAsia="Arial" w:hAnsi="Arial" w:cs="Arial"/>
          <w:b/>
          <w:color w:val="0000FF"/>
          <w:spacing w:val="2"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color w:val="0000FF"/>
          <w:spacing w:val="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color w:val="0000FF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color w:val="0000FF"/>
          <w:spacing w:val="-2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color w:val="0000FF"/>
          <w:position w:val="-1"/>
          <w:sz w:val="24"/>
          <w:szCs w:val="24"/>
        </w:rPr>
        <w:t>ons</w:t>
      </w:r>
      <w:r>
        <w:rPr>
          <w:rFonts w:ascii="Arial" w:eastAsia="Arial" w:hAnsi="Arial" w:cs="Arial"/>
          <w:b/>
          <w:color w:val="0000FF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FF"/>
          <w:position w:val="-1"/>
          <w:sz w:val="24"/>
          <w:szCs w:val="24"/>
        </w:rPr>
        <w:t>in</w:t>
      </w:r>
      <w:r>
        <w:rPr>
          <w:rFonts w:ascii="Arial" w:eastAsia="Arial" w:hAnsi="Arial" w:cs="Arial"/>
          <w:b/>
          <w:color w:val="0000FF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FF"/>
          <w:position w:val="-1"/>
          <w:sz w:val="24"/>
          <w:szCs w:val="24"/>
        </w:rPr>
        <w:t>one</w:t>
      </w:r>
    </w:p>
    <w:p w:rsidR="00E53956" w:rsidRDefault="00E53956">
      <w:pPr>
        <w:spacing w:before="9" w:line="240" w:lineRule="exact"/>
        <w:rPr>
          <w:sz w:val="24"/>
          <w:szCs w:val="24"/>
        </w:rPr>
      </w:pPr>
    </w:p>
    <w:p w:rsidR="00E53956" w:rsidRDefault="007E33AD">
      <w:pPr>
        <w:spacing w:before="34"/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1F60"/>
          <w:spacing w:val="-1"/>
        </w:rPr>
        <w:t>S</w:t>
      </w:r>
      <w:r>
        <w:rPr>
          <w:rFonts w:ascii="Arial" w:eastAsia="Arial" w:hAnsi="Arial" w:cs="Arial"/>
          <w:b/>
          <w:color w:val="001F60"/>
          <w:spacing w:val="1"/>
        </w:rPr>
        <w:t>ho</w:t>
      </w:r>
      <w:r>
        <w:rPr>
          <w:rFonts w:ascii="Arial" w:eastAsia="Arial" w:hAnsi="Arial" w:cs="Arial"/>
          <w:b/>
          <w:color w:val="001F60"/>
        </w:rPr>
        <w:t>ck</w:t>
      </w:r>
      <w:r>
        <w:rPr>
          <w:rFonts w:ascii="Arial" w:eastAsia="Arial" w:hAnsi="Arial" w:cs="Arial"/>
          <w:b/>
          <w:color w:val="001F60"/>
          <w:spacing w:val="-6"/>
        </w:rPr>
        <w:t xml:space="preserve"> </w:t>
      </w:r>
      <w:r>
        <w:rPr>
          <w:rFonts w:ascii="Arial" w:eastAsia="Arial" w:hAnsi="Arial" w:cs="Arial"/>
          <w:b/>
          <w:color w:val="001F60"/>
          <w:spacing w:val="-1"/>
        </w:rPr>
        <w:t>P</w:t>
      </w:r>
      <w:r>
        <w:rPr>
          <w:rFonts w:ascii="Arial" w:eastAsia="Arial" w:hAnsi="Arial" w:cs="Arial"/>
          <w:b/>
          <w:color w:val="001F60"/>
          <w:spacing w:val="1"/>
        </w:rPr>
        <w:t>u</w:t>
      </w:r>
      <w:r>
        <w:rPr>
          <w:rFonts w:ascii="Arial" w:eastAsia="Arial" w:hAnsi="Arial" w:cs="Arial"/>
          <w:b/>
          <w:color w:val="001F60"/>
        </w:rPr>
        <w:t>l</w:t>
      </w:r>
      <w:r>
        <w:rPr>
          <w:rFonts w:ascii="Arial" w:eastAsia="Arial" w:hAnsi="Arial" w:cs="Arial"/>
          <w:b/>
          <w:color w:val="001F60"/>
          <w:spacing w:val="2"/>
        </w:rPr>
        <w:t>s</w:t>
      </w:r>
      <w:r>
        <w:rPr>
          <w:rFonts w:ascii="Arial" w:eastAsia="Arial" w:hAnsi="Arial" w:cs="Arial"/>
          <w:b/>
          <w:color w:val="001F60"/>
        </w:rPr>
        <w:t>e</w:t>
      </w:r>
      <w:r>
        <w:rPr>
          <w:rFonts w:ascii="Arial" w:eastAsia="Arial" w:hAnsi="Arial" w:cs="Arial"/>
          <w:b/>
          <w:color w:val="001F60"/>
          <w:spacing w:val="-5"/>
        </w:rPr>
        <w:t xml:space="preserve"> </w:t>
      </w:r>
      <w:r>
        <w:rPr>
          <w:rFonts w:ascii="Arial" w:eastAsia="Arial" w:hAnsi="Arial" w:cs="Arial"/>
          <w:b/>
          <w:color w:val="001F60"/>
          <w:spacing w:val="1"/>
        </w:rPr>
        <w:t>Fun</w:t>
      </w:r>
      <w:r>
        <w:rPr>
          <w:rFonts w:ascii="Arial" w:eastAsia="Arial" w:hAnsi="Arial" w:cs="Arial"/>
          <w:b/>
          <w:color w:val="001F60"/>
        </w:rPr>
        <w:t>c</w:t>
      </w:r>
      <w:r>
        <w:rPr>
          <w:rFonts w:ascii="Arial" w:eastAsia="Arial" w:hAnsi="Arial" w:cs="Arial"/>
          <w:b/>
          <w:color w:val="001F60"/>
          <w:spacing w:val="1"/>
        </w:rPr>
        <w:t>t</w:t>
      </w:r>
      <w:r>
        <w:rPr>
          <w:rFonts w:ascii="Arial" w:eastAsia="Arial" w:hAnsi="Arial" w:cs="Arial"/>
          <w:b/>
          <w:color w:val="001F60"/>
        </w:rPr>
        <w:t>i</w:t>
      </w:r>
      <w:r>
        <w:rPr>
          <w:rFonts w:ascii="Arial" w:eastAsia="Arial" w:hAnsi="Arial" w:cs="Arial"/>
          <w:b/>
          <w:color w:val="001F60"/>
          <w:spacing w:val="1"/>
        </w:rPr>
        <w:t>o</w:t>
      </w:r>
      <w:r>
        <w:rPr>
          <w:rFonts w:ascii="Arial" w:eastAsia="Arial" w:hAnsi="Arial" w:cs="Arial"/>
          <w:b/>
          <w:color w:val="001F60"/>
          <w:spacing w:val="2"/>
        </w:rPr>
        <w:t>n</w:t>
      </w:r>
      <w:r>
        <w:rPr>
          <w:rFonts w:ascii="Arial" w:eastAsia="Arial" w:hAnsi="Arial" w:cs="Arial"/>
          <w:b/>
          <w:color w:val="000000"/>
        </w:rPr>
        <w:t>,</w:t>
      </w:r>
      <w:r>
        <w:rPr>
          <w:rFonts w:ascii="Arial" w:eastAsia="Arial" w:hAnsi="Arial" w:cs="Arial"/>
          <w:b/>
          <w:color w:val="000000"/>
          <w:spacing w:val="-9"/>
        </w:rPr>
        <w:t xml:space="preserve"> </w:t>
      </w:r>
      <w:r>
        <w:rPr>
          <w:rFonts w:ascii="Arial" w:eastAsia="Arial" w:hAnsi="Arial" w:cs="Arial"/>
          <w:b/>
          <w:color w:val="001F60"/>
          <w:spacing w:val="2"/>
        </w:rPr>
        <w:t>Vi</w:t>
      </w:r>
      <w:r>
        <w:rPr>
          <w:rFonts w:ascii="Arial" w:eastAsia="Arial" w:hAnsi="Arial" w:cs="Arial"/>
          <w:b/>
          <w:color w:val="001F60"/>
          <w:spacing w:val="1"/>
        </w:rPr>
        <w:t>b</w:t>
      </w:r>
      <w:r>
        <w:rPr>
          <w:rFonts w:ascii="Arial" w:eastAsia="Arial" w:hAnsi="Arial" w:cs="Arial"/>
          <w:b/>
          <w:color w:val="001F60"/>
        </w:rPr>
        <w:t>r</w:t>
      </w:r>
      <w:r>
        <w:rPr>
          <w:rFonts w:ascii="Arial" w:eastAsia="Arial" w:hAnsi="Arial" w:cs="Arial"/>
          <w:b/>
          <w:color w:val="001F60"/>
          <w:spacing w:val="-3"/>
        </w:rPr>
        <w:t>a</w:t>
      </w:r>
      <w:r>
        <w:rPr>
          <w:rFonts w:ascii="Arial" w:eastAsia="Arial" w:hAnsi="Arial" w:cs="Arial"/>
          <w:b/>
          <w:color w:val="001F60"/>
          <w:spacing w:val="1"/>
        </w:rPr>
        <w:t>t</w:t>
      </w:r>
      <w:r>
        <w:rPr>
          <w:rFonts w:ascii="Arial" w:eastAsia="Arial" w:hAnsi="Arial" w:cs="Arial"/>
          <w:b/>
          <w:color w:val="001F60"/>
        </w:rPr>
        <w:t>i</w:t>
      </w:r>
      <w:r>
        <w:rPr>
          <w:rFonts w:ascii="Arial" w:eastAsia="Arial" w:hAnsi="Arial" w:cs="Arial"/>
          <w:b/>
          <w:color w:val="001F60"/>
          <w:spacing w:val="1"/>
        </w:rPr>
        <w:t>o</w:t>
      </w:r>
      <w:r>
        <w:rPr>
          <w:rFonts w:ascii="Arial" w:eastAsia="Arial" w:hAnsi="Arial" w:cs="Arial"/>
          <w:b/>
          <w:color w:val="001F60"/>
        </w:rPr>
        <w:t>n</w:t>
      </w:r>
      <w:r>
        <w:rPr>
          <w:rFonts w:ascii="Arial" w:eastAsia="Arial" w:hAnsi="Arial" w:cs="Arial"/>
          <w:b/>
          <w:color w:val="001F60"/>
          <w:spacing w:val="-8"/>
        </w:rPr>
        <w:t xml:space="preserve"> </w:t>
      </w:r>
      <w:r>
        <w:rPr>
          <w:rFonts w:ascii="Arial" w:eastAsia="Arial" w:hAnsi="Arial" w:cs="Arial"/>
          <w:b/>
          <w:color w:val="001F60"/>
          <w:spacing w:val="-1"/>
        </w:rPr>
        <w:t>V</w:t>
      </w:r>
      <w:r>
        <w:rPr>
          <w:rFonts w:ascii="Arial" w:eastAsia="Arial" w:hAnsi="Arial" w:cs="Arial"/>
          <w:b/>
          <w:color w:val="001F60"/>
        </w:rPr>
        <w:t>el</w:t>
      </w:r>
      <w:r>
        <w:rPr>
          <w:rFonts w:ascii="Arial" w:eastAsia="Arial" w:hAnsi="Arial" w:cs="Arial"/>
          <w:b/>
          <w:color w:val="001F60"/>
          <w:spacing w:val="3"/>
        </w:rPr>
        <w:t>o</w:t>
      </w:r>
      <w:r>
        <w:rPr>
          <w:rFonts w:ascii="Arial" w:eastAsia="Arial" w:hAnsi="Arial" w:cs="Arial"/>
          <w:b/>
          <w:color w:val="001F60"/>
        </w:rPr>
        <w:t>ci</w:t>
      </w:r>
      <w:r>
        <w:rPr>
          <w:rFonts w:ascii="Arial" w:eastAsia="Arial" w:hAnsi="Arial" w:cs="Arial"/>
          <w:b/>
          <w:color w:val="001F60"/>
          <w:spacing w:val="3"/>
        </w:rPr>
        <w:t>t</w:t>
      </w:r>
      <w:r>
        <w:rPr>
          <w:rFonts w:ascii="Arial" w:eastAsia="Arial" w:hAnsi="Arial" w:cs="Arial"/>
          <w:b/>
          <w:color w:val="001F60"/>
          <w:spacing w:val="-3"/>
        </w:rPr>
        <w:t>y</w:t>
      </w:r>
      <w:r>
        <w:rPr>
          <w:rFonts w:ascii="Arial" w:eastAsia="Arial" w:hAnsi="Arial" w:cs="Arial"/>
          <w:b/>
          <w:color w:val="001F60"/>
        </w:rPr>
        <w:t>,</w:t>
      </w:r>
      <w:r>
        <w:rPr>
          <w:rFonts w:ascii="Arial" w:eastAsia="Arial" w:hAnsi="Arial" w:cs="Arial"/>
          <w:b/>
          <w:color w:val="001F60"/>
          <w:spacing w:val="-4"/>
        </w:rPr>
        <w:t xml:space="preserve"> </w:t>
      </w:r>
      <w:r>
        <w:rPr>
          <w:rFonts w:ascii="Arial" w:eastAsia="Arial" w:hAnsi="Arial" w:cs="Arial"/>
          <w:b/>
          <w:color w:val="001F60"/>
          <w:spacing w:val="-5"/>
        </w:rPr>
        <w:t>A</w:t>
      </w:r>
      <w:r>
        <w:rPr>
          <w:rFonts w:ascii="Arial" w:eastAsia="Arial" w:hAnsi="Arial" w:cs="Arial"/>
          <w:b/>
          <w:color w:val="001F60"/>
          <w:spacing w:val="2"/>
        </w:rPr>
        <w:t>c</w:t>
      </w:r>
      <w:r>
        <w:rPr>
          <w:rFonts w:ascii="Arial" w:eastAsia="Arial" w:hAnsi="Arial" w:cs="Arial"/>
          <w:b/>
          <w:color w:val="001F60"/>
        </w:rPr>
        <w:t>c</w:t>
      </w:r>
      <w:r>
        <w:rPr>
          <w:rFonts w:ascii="Arial" w:eastAsia="Arial" w:hAnsi="Arial" w:cs="Arial"/>
          <w:b/>
          <w:color w:val="001F60"/>
          <w:spacing w:val="2"/>
        </w:rPr>
        <w:t>e</w:t>
      </w:r>
      <w:r>
        <w:rPr>
          <w:rFonts w:ascii="Arial" w:eastAsia="Arial" w:hAnsi="Arial" w:cs="Arial"/>
          <w:b/>
          <w:color w:val="001F60"/>
        </w:rPr>
        <w:t>le</w:t>
      </w:r>
      <w:r>
        <w:rPr>
          <w:rFonts w:ascii="Arial" w:eastAsia="Arial" w:hAnsi="Arial" w:cs="Arial"/>
          <w:b/>
          <w:color w:val="001F60"/>
          <w:spacing w:val="2"/>
        </w:rPr>
        <w:t>ra</w:t>
      </w:r>
      <w:r>
        <w:rPr>
          <w:rFonts w:ascii="Arial" w:eastAsia="Arial" w:hAnsi="Arial" w:cs="Arial"/>
          <w:b/>
          <w:color w:val="001F60"/>
          <w:spacing w:val="1"/>
        </w:rPr>
        <w:t>t</w:t>
      </w:r>
      <w:r>
        <w:rPr>
          <w:rFonts w:ascii="Arial" w:eastAsia="Arial" w:hAnsi="Arial" w:cs="Arial"/>
          <w:b/>
          <w:color w:val="001F60"/>
        </w:rPr>
        <w:t>i</w:t>
      </w:r>
      <w:r>
        <w:rPr>
          <w:rFonts w:ascii="Arial" w:eastAsia="Arial" w:hAnsi="Arial" w:cs="Arial"/>
          <w:b/>
          <w:color w:val="001F60"/>
          <w:spacing w:val="1"/>
        </w:rPr>
        <w:t>on</w:t>
      </w:r>
      <w:r>
        <w:rPr>
          <w:rFonts w:ascii="Arial" w:eastAsia="Arial" w:hAnsi="Arial" w:cs="Arial"/>
          <w:b/>
          <w:color w:val="001F60"/>
        </w:rPr>
        <w:t>,</w:t>
      </w:r>
      <w:r>
        <w:rPr>
          <w:rFonts w:ascii="Arial" w:eastAsia="Arial" w:hAnsi="Arial" w:cs="Arial"/>
          <w:b/>
          <w:color w:val="001F60"/>
          <w:spacing w:val="-12"/>
        </w:rPr>
        <w:t xml:space="preserve"> </w:t>
      </w:r>
      <w:r>
        <w:rPr>
          <w:rFonts w:ascii="Arial" w:eastAsia="Arial" w:hAnsi="Arial" w:cs="Arial"/>
          <w:b/>
          <w:color w:val="001F60"/>
        </w:rPr>
        <w:t>Dis</w:t>
      </w:r>
      <w:r>
        <w:rPr>
          <w:rFonts w:ascii="Arial" w:eastAsia="Arial" w:hAnsi="Arial" w:cs="Arial"/>
          <w:b/>
          <w:color w:val="001F60"/>
          <w:spacing w:val="1"/>
        </w:rPr>
        <w:t>p</w:t>
      </w:r>
      <w:r>
        <w:rPr>
          <w:rFonts w:ascii="Arial" w:eastAsia="Arial" w:hAnsi="Arial" w:cs="Arial"/>
          <w:b/>
          <w:color w:val="001F60"/>
        </w:rPr>
        <w:t>la</w:t>
      </w:r>
      <w:r>
        <w:rPr>
          <w:rFonts w:ascii="Arial" w:eastAsia="Arial" w:hAnsi="Arial" w:cs="Arial"/>
          <w:b/>
          <w:color w:val="001F60"/>
          <w:spacing w:val="2"/>
        </w:rPr>
        <w:t>c</w:t>
      </w:r>
      <w:r>
        <w:rPr>
          <w:rFonts w:ascii="Arial" w:eastAsia="Arial" w:hAnsi="Arial" w:cs="Arial"/>
          <w:b/>
          <w:color w:val="001F60"/>
        </w:rPr>
        <w:t>eme</w:t>
      </w:r>
      <w:r>
        <w:rPr>
          <w:rFonts w:ascii="Arial" w:eastAsia="Arial" w:hAnsi="Arial" w:cs="Arial"/>
          <w:b/>
          <w:color w:val="001F60"/>
          <w:spacing w:val="1"/>
        </w:rPr>
        <w:t>n</w:t>
      </w:r>
      <w:r>
        <w:rPr>
          <w:rFonts w:ascii="Arial" w:eastAsia="Arial" w:hAnsi="Arial" w:cs="Arial"/>
          <w:b/>
          <w:color w:val="001F60"/>
        </w:rPr>
        <w:t>t</w:t>
      </w:r>
      <w:r>
        <w:rPr>
          <w:rFonts w:ascii="Arial" w:eastAsia="Arial" w:hAnsi="Arial" w:cs="Arial"/>
          <w:b/>
          <w:color w:val="001F60"/>
          <w:spacing w:val="-12"/>
        </w:rPr>
        <w:t xml:space="preserve"> </w:t>
      </w:r>
      <w:r>
        <w:rPr>
          <w:rFonts w:ascii="Arial" w:eastAsia="Arial" w:hAnsi="Arial" w:cs="Arial"/>
          <w:b/>
          <w:color w:val="001F60"/>
        </w:rPr>
        <w:t>&amp;</w:t>
      </w:r>
      <w:r>
        <w:rPr>
          <w:rFonts w:ascii="Arial" w:eastAsia="Arial" w:hAnsi="Arial" w:cs="Arial"/>
          <w:b/>
          <w:color w:val="001F60"/>
          <w:spacing w:val="-1"/>
        </w:rPr>
        <w:t xml:space="preserve"> </w:t>
      </w:r>
      <w:r>
        <w:rPr>
          <w:rFonts w:ascii="Arial" w:eastAsia="Arial" w:hAnsi="Arial" w:cs="Arial"/>
          <w:b/>
          <w:color w:val="001F60"/>
          <w:spacing w:val="3"/>
        </w:rPr>
        <w:t>L</w:t>
      </w:r>
      <w:r>
        <w:rPr>
          <w:rFonts w:ascii="Arial" w:eastAsia="Arial" w:hAnsi="Arial" w:cs="Arial"/>
          <w:b/>
          <w:color w:val="001F60"/>
        </w:rPr>
        <w:t>a</w:t>
      </w:r>
      <w:r>
        <w:rPr>
          <w:rFonts w:ascii="Arial" w:eastAsia="Arial" w:hAnsi="Arial" w:cs="Arial"/>
          <w:b/>
          <w:color w:val="001F60"/>
          <w:spacing w:val="2"/>
        </w:rPr>
        <w:t>s</w:t>
      </w:r>
      <w:r>
        <w:rPr>
          <w:rFonts w:ascii="Arial" w:eastAsia="Arial" w:hAnsi="Arial" w:cs="Arial"/>
          <w:b/>
          <w:color w:val="001F60"/>
        </w:rPr>
        <w:t>er</w:t>
      </w:r>
      <w:r>
        <w:rPr>
          <w:rFonts w:ascii="Arial" w:eastAsia="Arial" w:hAnsi="Arial" w:cs="Arial"/>
          <w:b/>
          <w:color w:val="001F60"/>
          <w:spacing w:val="-6"/>
        </w:rPr>
        <w:t xml:space="preserve"> </w:t>
      </w:r>
      <w:r>
        <w:rPr>
          <w:rFonts w:ascii="Arial" w:eastAsia="Arial" w:hAnsi="Arial" w:cs="Arial"/>
          <w:b/>
          <w:color w:val="001F60"/>
          <w:spacing w:val="1"/>
        </w:rPr>
        <w:t>T</w:t>
      </w:r>
      <w:r>
        <w:rPr>
          <w:rFonts w:ascii="Arial" w:eastAsia="Arial" w:hAnsi="Arial" w:cs="Arial"/>
          <w:b/>
          <w:color w:val="001F60"/>
        </w:rPr>
        <w:t>ac</w:t>
      </w:r>
      <w:r>
        <w:rPr>
          <w:rFonts w:ascii="Arial" w:eastAsia="Arial" w:hAnsi="Arial" w:cs="Arial"/>
          <w:b/>
          <w:color w:val="001F60"/>
          <w:spacing w:val="1"/>
        </w:rPr>
        <w:t>ho</w:t>
      </w:r>
      <w:r>
        <w:rPr>
          <w:rFonts w:ascii="Arial" w:eastAsia="Arial" w:hAnsi="Arial" w:cs="Arial"/>
          <w:b/>
          <w:color w:val="001F60"/>
        </w:rPr>
        <w:t>me</w:t>
      </w:r>
      <w:r>
        <w:rPr>
          <w:rFonts w:ascii="Arial" w:eastAsia="Arial" w:hAnsi="Arial" w:cs="Arial"/>
          <w:b/>
          <w:color w:val="001F60"/>
          <w:spacing w:val="1"/>
        </w:rPr>
        <w:t>t</w:t>
      </w:r>
      <w:r>
        <w:rPr>
          <w:rFonts w:ascii="Arial" w:eastAsia="Arial" w:hAnsi="Arial" w:cs="Arial"/>
          <w:b/>
          <w:color w:val="001F60"/>
        </w:rPr>
        <w:t>er</w:t>
      </w:r>
      <w:r>
        <w:rPr>
          <w:rFonts w:ascii="Arial" w:eastAsia="Arial" w:hAnsi="Arial" w:cs="Arial"/>
          <w:b/>
          <w:color w:val="001F60"/>
          <w:spacing w:val="-9"/>
        </w:rPr>
        <w:t xml:space="preserve"> </w:t>
      </w:r>
      <w:r>
        <w:rPr>
          <w:rFonts w:ascii="Arial" w:eastAsia="Arial" w:hAnsi="Arial" w:cs="Arial"/>
          <w:b/>
          <w:color w:val="001F60"/>
          <w:spacing w:val="1"/>
        </w:rPr>
        <w:t>Fu</w:t>
      </w:r>
      <w:r>
        <w:rPr>
          <w:rFonts w:ascii="Arial" w:eastAsia="Arial" w:hAnsi="Arial" w:cs="Arial"/>
          <w:b/>
          <w:color w:val="001F60"/>
          <w:spacing w:val="3"/>
        </w:rPr>
        <w:t>n</w:t>
      </w:r>
      <w:r>
        <w:rPr>
          <w:rFonts w:ascii="Arial" w:eastAsia="Arial" w:hAnsi="Arial" w:cs="Arial"/>
          <w:b/>
          <w:color w:val="001F60"/>
        </w:rPr>
        <w:t>c</w:t>
      </w:r>
      <w:r>
        <w:rPr>
          <w:rFonts w:ascii="Arial" w:eastAsia="Arial" w:hAnsi="Arial" w:cs="Arial"/>
          <w:b/>
          <w:color w:val="001F60"/>
          <w:spacing w:val="3"/>
        </w:rPr>
        <w:t>t</w:t>
      </w:r>
      <w:r>
        <w:rPr>
          <w:rFonts w:ascii="Arial" w:eastAsia="Arial" w:hAnsi="Arial" w:cs="Arial"/>
          <w:b/>
          <w:color w:val="001F60"/>
        </w:rPr>
        <w:t>i</w:t>
      </w:r>
      <w:r>
        <w:rPr>
          <w:rFonts w:ascii="Arial" w:eastAsia="Arial" w:hAnsi="Arial" w:cs="Arial"/>
          <w:b/>
          <w:color w:val="001F60"/>
          <w:spacing w:val="1"/>
        </w:rPr>
        <w:t>o</w:t>
      </w:r>
      <w:r>
        <w:rPr>
          <w:rFonts w:ascii="Arial" w:eastAsia="Arial" w:hAnsi="Arial" w:cs="Arial"/>
          <w:b/>
          <w:color w:val="001F60"/>
        </w:rPr>
        <w:t>n</w:t>
      </w:r>
    </w:p>
    <w:p w:rsidR="00E53956" w:rsidRDefault="00E53956">
      <w:pPr>
        <w:spacing w:before="20" w:line="220" w:lineRule="exact"/>
        <w:rPr>
          <w:sz w:val="22"/>
          <w:szCs w:val="22"/>
        </w:rPr>
      </w:pPr>
    </w:p>
    <w:p w:rsidR="00E53956" w:rsidRDefault="007E33AD">
      <w:pPr>
        <w:ind w:left="22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75903B"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color w:val="75903B"/>
          <w:sz w:val="28"/>
          <w:szCs w:val="28"/>
        </w:rPr>
        <w:t>eat</w:t>
      </w:r>
      <w:r>
        <w:rPr>
          <w:rFonts w:ascii="Arial" w:eastAsia="Arial" w:hAnsi="Arial" w:cs="Arial"/>
          <w:b/>
          <w:color w:val="75903B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color w:val="75903B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color w:val="75903B"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color w:val="75903B"/>
          <w:sz w:val="28"/>
          <w:szCs w:val="28"/>
        </w:rPr>
        <w:t>s:</w:t>
      </w:r>
    </w:p>
    <w:p w:rsidR="00E53956" w:rsidRDefault="007E33AD">
      <w:pPr>
        <w:spacing w:before="1"/>
        <w:ind w:left="626"/>
        <w:rPr>
          <w:rFonts w:ascii="Arial" w:eastAsia="Arial" w:hAnsi="Arial" w:cs="Arial"/>
          <w:sz w:val="22"/>
          <w:szCs w:val="22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hock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4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ement</w:t>
      </w:r>
    </w:p>
    <w:p w:rsidR="00E53956" w:rsidRDefault="00E53956">
      <w:pPr>
        <w:spacing w:line="180" w:lineRule="exact"/>
        <w:ind w:left="720"/>
        <w:rPr>
          <w:rFonts w:ascii="Arial" w:eastAsia="Arial" w:hAnsi="Arial" w:cs="Arial"/>
          <w:sz w:val="18"/>
          <w:szCs w:val="18"/>
        </w:rPr>
      </w:pPr>
      <w:r w:rsidRPr="00E53956">
        <w:pict>
          <v:group id="_x0000_s1040" style="position:absolute;left:0;text-align:left;margin-left:326.15pt;margin-top:-39.35pt;width:250.7pt;height:323.65pt;z-index:-251660288;mso-position-horizontal-relative:page" coordorigin="6523,-787" coordsize="5014,64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6612;top:-768;width:4848;height:6365">
              <v:imagedata r:id="rId7" o:title=""/>
            </v:shape>
            <v:shape id="_x0000_s1044" style="position:absolute;left:6533;top:-778;width:4994;height:0" coordorigin="6533,-778" coordsize="4994,0" path="m6533,-778r4994,e" filled="f" strokeweight=".48pt">
              <v:path arrowok="t"/>
            </v:shape>
            <v:shape id="_x0000_s1043" style="position:absolute;left:6528;top:-782;width:0;height:6463" coordorigin="6528,-782" coordsize="0,6463" path="m6528,-782r,6463e" filled="f" strokeweight=".48pt">
              <v:path arrowok="t"/>
            </v:shape>
            <v:shape id="_x0000_s1042" style="position:absolute;left:6533;top:5676;width:4994;height:0" coordorigin="6533,5676" coordsize="4994,0" path="m6533,5676r4994,e" filled="f" strokeweight=".48pt">
              <v:path arrowok="t"/>
            </v:shape>
            <v:shape id="_x0000_s1041" style="position:absolute;left:11532;top:-782;width:0;height:6463" coordorigin="11532,-782" coordsize="0,6463" path="m11532,-782r,6463e" filled="f" strokeweight=".48pt">
              <v:path arrowok="t"/>
            </v:shape>
            <w10:wrap anchorx="page"/>
          </v:group>
        </w:pict>
      </w:r>
      <w:r w:rsidR="007E33AD">
        <w:rPr>
          <w:rFonts w:ascii="Arial" w:eastAsia="Arial" w:hAnsi="Arial" w:cs="Arial"/>
          <w:sz w:val="18"/>
          <w:szCs w:val="18"/>
        </w:rPr>
        <w:t>(</w:t>
      </w:r>
      <w:r w:rsidR="007E33AD">
        <w:rPr>
          <w:rFonts w:ascii="Arial" w:eastAsia="Arial" w:hAnsi="Arial" w:cs="Arial"/>
          <w:spacing w:val="-6"/>
          <w:sz w:val="18"/>
          <w:szCs w:val="18"/>
        </w:rPr>
        <w:t>M</w:t>
      </w:r>
      <w:r w:rsidR="007E33AD">
        <w:rPr>
          <w:rFonts w:ascii="Arial" w:eastAsia="Arial" w:hAnsi="Arial" w:cs="Arial"/>
          <w:spacing w:val="1"/>
          <w:sz w:val="18"/>
          <w:szCs w:val="18"/>
        </w:rPr>
        <w:t>echani</w:t>
      </w:r>
      <w:r w:rsidR="007E33AD">
        <w:rPr>
          <w:rFonts w:ascii="Arial" w:eastAsia="Arial" w:hAnsi="Arial" w:cs="Arial"/>
          <w:spacing w:val="-1"/>
          <w:sz w:val="18"/>
          <w:szCs w:val="18"/>
        </w:rPr>
        <w:t>c</w:t>
      </w:r>
      <w:r w:rsidR="007E33AD">
        <w:rPr>
          <w:rFonts w:ascii="Arial" w:eastAsia="Arial" w:hAnsi="Arial" w:cs="Arial"/>
          <w:spacing w:val="1"/>
          <w:sz w:val="18"/>
          <w:szCs w:val="18"/>
        </w:rPr>
        <w:t>a</w:t>
      </w:r>
      <w:r w:rsidR="007E33AD">
        <w:rPr>
          <w:rFonts w:ascii="Arial" w:eastAsia="Arial" w:hAnsi="Arial" w:cs="Arial"/>
          <w:sz w:val="18"/>
          <w:szCs w:val="18"/>
        </w:rPr>
        <w:t>l</w:t>
      </w:r>
      <w:r w:rsidR="007E33A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7E33AD">
        <w:rPr>
          <w:rFonts w:ascii="Arial" w:eastAsia="Arial" w:hAnsi="Arial" w:cs="Arial"/>
          <w:sz w:val="18"/>
          <w:szCs w:val="18"/>
        </w:rPr>
        <w:t>&amp;</w:t>
      </w:r>
      <w:r w:rsidR="007E33AD">
        <w:rPr>
          <w:rFonts w:ascii="Arial" w:eastAsia="Arial" w:hAnsi="Arial" w:cs="Arial"/>
          <w:spacing w:val="1"/>
          <w:sz w:val="18"/>
          <w:szCs w:val="18"/>
        </w:rPr>
        <w:t xml:space="preserve"> l</w:t>
      </w:r>
      <w:r w:rsidR="007E33AD">
        <w:rPr>
          <w:rFonts w:ascii="Arial" w:eastAsia="Arial" w:hAnsi="Arial" w:cs="Arial"/>
          <w:spacing w:val="-2"/>
          <w:sz w:val="18"/>
          <w:szCs w:val="18"/>
        </w:rPr>
        <w:t>u</w:t>
      </w:r>
      <w:r w:rsidR="007E33AD">
        <w:rPr>
          <w:rFonts w:ascii="Arial" w:eastAsia="Arial" w:hAnsi="Arial" w:cs="Arial"/>
          <w:spacing w:val="1"/>
          <w:sz w:val="18"/>
          <w:szCs w:val="18"/>
        </w:rPr>
        <w:t>b</w:t>
      </w:r>
      <w:r w:rsidR="007E33AD">
        <w:rPr>
          <w:rFonts w:ascii="Arial" w:eastAsia="Arial" w:hAnsi="Arial" w:cs="Arial"/>
          <w:sz w:val="18"/>
          <w:szCs w:val="18"/>
        </w:rPr>
        <w:t>r</w:t>
      </w:r>
      <w:r w:rsidR="007E33AD">
        <w:rPr>
          <w:rFonts w:ascii="Arial" w:eastAsia="Arial" w:hAnsi="Arial" w:cs="Arial"/>
          <w:spacing w:val="-2"/>
          <w:sz w:val="18"/>
          <w:szCs w:val="18"/>
        </w:rPr>
        <w:t>i</w:t>
      </w:r>
      <w:r w:rsidR="007E33AD">
        <w:rPr>
          <w:rFonts w:ascii="Arial" w:eastAsia="Arial" w:hAnsi="Arial" w:cs="Arial"/>
          <w:spacing w:val="-1"/>
          <w:sz w:val="18"/>
          <w:szCs w:val="18"/>
        </w:rPr>
        <w:t>c</w:t>
      </w:r>
      <w:r w:rsidR="007E33AD">
        <w:rPr>
          <w:rFonts w:ascii="Arial" w:eastAsia="Arial" w:hAnsi="Arial" w:cs="Arial"/>
          <w:spacing w:val="1"/>
          <w:sz w:val="18"/>
          <w:szCs w:val="18"/>
        </w:rPr>
        <w:t>ati</w:t>
      </w:r>
      <w:r w:rsidR="007E33AD">
        <w:rPr>
          <w:rFonts w:ascii="Arial" w:eastAsia="Arial" w:hAnsi="Arial" w:cs="Arial"/>
          <w:spacing w:val="-2"/>
          <w:sz w:val="18"/>
          <w:szCs w:val="18"/>
        </w:rPr>
        <w:t>on</w:t>
      </w:r>
      <w:r w:rsidR="007E33AD">
        <w:rPr>
          <w:rFonts w:ascii="Arial" w:eastAsia="Arial" w:hAnsi="Arial" w:cs="Arial"/>
          <w:sz w:val="18"/>
          <w:szCs w:val="18"/>
        </w:rPr>
        <w:t>,</w:t>
      </w:r>
      <w:r w:rsidR="007E33A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7E33AD">
        <w:rPr>
          <w:rFonts w:ascii="Arial" w:eastAsia="Arial" w:hAnsi="Arial" w:cs="Arial"/>
          <w:spacing w:val="-2"/>
          <w:sz w:val="18"/>
          <w:szCs w:val="18"/>
        </w:rPr>
        <w:t>da</w:t>
      </w:r>
      <w:r w:rsidR="007E33AD">
        <w:rPr>
          <w:rFonts w:ascii="Arial" w:eastAsia="Arial" w:hAnsi="Arial" w:cs="Arial"/>
          <w:spacing w:val="4"/>
          <w:sz w:val="18"/>
          <w:szCs w:val="18"/>
        </w:rPr>
        <w:t>m</w:t>
      </w:r>
      <w:r w:rsidR="007E33AD">
        <w:rPr>
          <w:rFonts w:ascii="Arial" w:eastAsia="Arial" w:hAnsi="Arial" w:cs="Arial"/>
          <w:spacing w:val="-2"/>
          <w:sz w:val="18"/>
          <w:szCs w:val="18"/>
        </w:rPr>
        <w:t>a</w:t>
      </w:r>
      <w:r w:rsidR="007E33AD">
        <w:rPr>
          <w:rFonts w:ascii="Arial" w:eastAsia="Arial" w:hAnsi="Arial" w:cs="Arial"/>
          <w:spacing w:val="1"/>
          <w:sz w:val="18"/>
          <w:szCs w:val="18"/>
        </w:rPr>
        <w:t>g</w:t>
      </w:r>
      <w:r w:rsidR="007E33AD">
        <w:rPr>
          <w:rFonts w:ascii="Arial" w:eastAsia="Arial" w:hAnsi="Arial" w:cs="Arial"/>
          <w:sz w:val="18"/>
          <w:szCs w:val="18"/>
        </w:rPr>
        <w:t>e</w:t>
      </w:r>
      <w:r w:rsidR="007E33A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7E33AD">
        <w:rPr>
          <w:rFonts w:ascii="Arial" w:eastAsia="Arial" w:hAnsi="Arial" w:cs="Arial"/>
          <w:spacing w:val="-2"/>
          <w:sz w:val="18"/>
          <w:szCs w:val="18"/>
        </w:rPr>
        <w:t>d</w:t>
      </w:r>
      <w:r w:rsidR="007E33AD">
        <w:rPr>
          <w:rFonts w:ascii="Arial" w:eastAsia="Arial" w:hAnsi="Arial" w:cs="Arial"/>
          <w:spacing w:val="1"/>
          <w:sz w:val="18"/>
          <w:szCs w:val="18"/>
        </w:rPr>
        <w:t>e</w:t>
      </w:r>
      <w:r w:rsidR="007E33AD">
        <w:rPr>
          <w:rFonts w:ascii="Arial" w:eastAsia="Arial" w:hAnsi="Arial" w:cs="Arial"/>
          <w:spacing w:val="-1"/>
          <w:sz w:val="18"/>
          <w:szCs w:val="18"/>
        </w:rPr>
        <w:t>v</w:t>
      </w:r>
      <w:r w:rsidR="007E33AD">
        <w:rPr>
          <w:rFonts w:ascii="Arial" w:eastAsia="Arial" w:hAnsi="Arial" w:cs="Arial"/>
          <w:spacing w:val="1"/>
          <w:sz w:val="18"/>
          <w:szCs w:val="18"/>
        </w:rPr>
        <w:t>el</w:t>
      </w:r>
      <w:r w:rsidR="007E33AD">
        <w:rPr>
          <w:rFonts w:ascii="Arial" w:eastAsia="Arial" w:hAnsi="Arial" w:cs="Arial"/>
          <w:spacing w:val="-2"/>
          <w:sz w:val="18"/>
          <w:szCs w:val="18"/>
        </w:rPr>
        <w:t>o</w:t>
      </w:r>
      <w:r w:rsidR="007E33AD">
        <w:rPr>
          <w:rFonts w:ascii="Arial" w:eastAsia="Arial" w:hAnsi="Arial" w:cs="Arial"/>
          <w:spacing w:val="1"/>
          <w:sz w:val="18"/>
          <w:szCs w:val="18"/>
        </w:rPr>
        <w:t>p</w:t>
      </w:r>
      <w:r w:rsidR="007E33AD">
        <w:rPr>
          <w:rFonts w:ascii="Arial" w:eastAsia="Arial" w:hAnsi="Arial" w:cs="Arial"/>
          <w:spacing w:val="4"/>
          <w:sz w:val="18"/>
          <w:szCs w:val="18"/>
        </w:rPr>
        <w:t>m</w:t>
      </w:r>
      <w:r w:rsidR="007E33AD">
        <w:rPr>
          <w:rFonts w:ascii="Arial" w:eastAsia="Arial" w:hAnsi="Arial" w:cs="Arial"/>
          <w:spacing w:val="-2"/>
          <w:sz w:val="18"/>
          <w:szCs w:val="18"/>
        </w:rPr>
        <w:t>en</w:t>
      </w:r>
      <w:r w:rsidR="007E33AD">
        <w:rPr>
          <w:rFonts w:ascii="Arial" w:eastAsia="Arial" w:hAnsi="Arial" w:cs="Arial"/>
          <w:sz w:val="18"/>
          <w:szCs w:val="18"/>
        </w:rPr>
        <w:t>t</w:t>
      </w:r>
      <w:r w:rsidR="007E33A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7E33AD">
        <w:rPr>
          <w:rFonts w:ascii="Arial" w:eastAsia="Arial" w:hAnsi="Arial" w:cs="Arial"/>
          <w:spacing w:val="-2"/>
          <w:sz w:val="18"/>
          <w:szCs w:val="18"/>
        </w:rPr>
        <w:t>o</w:t>
      </w:r>
      <w:r w:rsidR="007E33AD">
        <w:rPr>
          <w:rFonts w:ascii="Arial" w:eastAsia="Arial" w:hAnsi="Arial" w:cs="Arial"/>
          <w:sz w:val="18"/>
          <w:szCs w:val="18"/>
        </w:rPr>
        <w:t>f</w:t>
      </w:r>
      <w:r w:rsidR="007E33AD"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 w:rsidR="007E33AD">
        <w:rPr>
          <w:rFonts w:ascii="Arial" w:eastAsia="Arial" w:hAnsi="Arial" w:cs="Arial"/>
          <w:spacing w:val="-2"/>
          <w:sz w:val="18"/>
          <w:szCs w:val="18"/>
        </w:rPr>
        <w:t>e</w:t>
      </w:r>
      <w:r w:rsidR="007E33AD">
        <w:rPr>
          <w:rFonts w:ascii="Arial" w:eastAsia="Arial" w:hAnsi="Arial" w:cs="Arial"/>
          <w:spacing w:val="1"/>
          <w:sz w:val="18"/>
          <w:szCs w:val="18"/>
        </w:rPr>
        <w:t>a</w:t>
      </w:r>
      <w:r w:rsidR="007E33AD">
        <w:rPr>
          <w:rFonts w:ascii="Arial" w:eastAsia="Arial" w:hAnsi="Arial" w:cs="Arial"/>
          <w:sz w:val="18"/>
          <w:szCs w:val="18"/>
        </w:rPr>
        <w:t>r</w:t>
      </w:r>
      <w:r w:rsidR="007E33AD">
        <w:rPr>
          <w:rFonts w:ascii="Arial" w:eastAsia="Arial" w:hAnsi="Arial" w:cs="Arial"/>
          <w:spacing w:val="1"/>
          <w:sz w:val="18"/>
          <w:szCs w:val="18"/>
        </w:rPr>
        <w:t>i</w:t>
      </w:r>
      <w:r w:rsidR="007E33AD">
        <w:rPr>
          <w:rFonts w:ascii="Arial" w:eastAsia="Arial" w:hAnsi="Arial" w:cs="Arial"/>
          <w:spacing w:val="-2"/>
          <w:sz w:val="18"/>
          <w:szCs w:val="18"/>
        </w:rPr>
        <w:t>n</w:t>
      </w:r>
      <w:r w:rsidR="007E33AD">
        <w:rPr>
          <w:rFonts w:ascii="Arial" w:eastAsia="Arial" w:hAnsi="Arial" w:cs="Arial"/>
          <w:spacing w:val="1"/>
          <w:sz w:val="18"/>
          <w:szCs w:val="18"/>
        </w:rPr>
        <w:t>g</w:t>
      </w:r>
      <w:r w:rsidR="007E33AD">
        <w:rPr>
          <w:rFonts w:ascii="Arial" w:eastAsia="Arial" w:hAnsi="Arial" w:cs="Arial"/>
          <w:sz w:val="18"/>
          <w:szCs w:val="18"/>
        </w:rPr>
        <w:t>)</w:t>
      </w:r>
    </w:p>
    <w:p w:rsidR="00E53956" w:rsidRDefault="00E53956">
      <w:pPr>
        <w:spacing w:before="6" w:line="160" w:lineRule="exact"/>
        <w:rPr>
          <w:sz w:val="17"/>
          <w:szCs w:val="17"/>
        </w:rPr>
      </w:pPr>
    </w:p>
    <w:p w:rsidR="00E53956" w:rsidRDefault="007E33AD">
      <w:pPr>
        <w:ind w:left="612"/>
        <w:rPr>
          <w:rFonts w:ascii="Arial" w:eastAsia="Arial" w:hAnsi="Arial" w:cs="Arial"/>
          <w:sz w:val="22"/>
          <w:szCs w:val="22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echa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cal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bea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ngs</w:t>
      </w:r>
    </w:p>
    <w:p w:rsidR="00E53956" w:rsidRDefault="00E53956">
      <w:pPr>
        <w:spacing w:before="3" w:line="240" w:lineRule="exact"/>
        <w:rPr>
          <w:sz w:val="24"/>
          <w:szCs w:val="24"/>
        </w:rPr>
      </w:pPr>
    </w:p>
    <w:p w:rsidR="00E53956" w:rsidRDefault="007E33AD">
      <w:pPr>
        <w:ind w:left="612"/>
        <w:rPr>
          <w:rFonts w:ascii="Arial" w:eastAsia="Arial" w:hAnsi="Arial" w:cs="Arial"/>
          <w:sz w:val="22"/>
          <w:szCs w:val="22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Lub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con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bea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ngs</w:t>
      </w:r>
    </w:p>
    <w:p w:rsidR="00E53956" w:rsidRDefault="00E53956">
      <w:pPr>
        <w:spacing w:before="3" w:line="240" w:lineRule="exact"/>
        <w:rPr>
          <w:sz w:val="24"/>
          <w:szCs w:val="24"/>
        </w:rPr>
      </w:pPr>
    </w:p>
    <w:p w:rsidR="00E53956" w:rsidRDefault="007E33AD">
      <w:pPr>
        <w:ind w:left="550"/>
        <w:rPr>
          <w:rFonts w:ascii="Arial" w:eastAsia="Arial" w:hAnsi="Arial" w:cs="Arial"/>
          <w:sz w:val="22"/>
          <w:szCs w:val="22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amage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read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ngs</w:t>
      </w:r>
    </w:p>
    <w:p w:rsidR="00E53956" w:rsidRDefault="00E53956">
      <w:pPr>
        <w:spacing w:before="3" w:line="240" w:lineRule="exact"/>
        <w:rPr>
          <w:sz w:val="24"/>
          <w:szCs w:val="24"/>
        </w:rPr>
      </w:pPr>
    </w:p>
    <w:p w:rsidR="00E53956" w:rsidRDefault="007E33AD">
      <w:pPr>
        <w:ind w:left="550"/>
        <w:rPr>
          <w:rFonts w:ascii="Arial" w:eastAsia="Arial" w:hAnsi="Arial" w:cs="Arial"/>
          <w:sz w:val="22"/>
          <w:szCs w:val="22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6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ent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E53956" w:rsidRDefault="00E53956">
      <w:pPr>
        <w:spacing w:before="4" w:line="240" w:lineRule="exact"/>
        <w:rPr>
          <w:sz w:val="24"/>
          <w:szCs w:val="24"/>
        </w:rPr>
      </w:pPr>
    </w:p>
    <w:p w:rsidR="00E53956" w:rsidRDefault="007E33AD">
      <w:pPr>
        <w:ind w:left="696" w:right="798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(D</w:t>
      </w:r>
      <w:r>
        <w:rPr>
          <w:rFonts w:ascii="Arial" w:eastAsia="Arial" w:hAnsi="Arial" w:cs="Arial"/>
          <w:spacing w:val="1"/>
          <w:sz w:val="18"/>
          <w:szCs w:val="18"/>
        </w:rPr>
        <w:t>isplac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 V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cit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)</w:t>
      </w:r>
    </w:p>
    <w:p w:rsidR="00E53956" w:rsidRDefault="00E53956">
      <w:pPr>
        <w:spacing w:before="11" w:line="220" w:lineRule="exact"/>
        <w:rPr>
          <w:sz w:val="22"/>
          <w:szCs w:val="22"/>
        </w:rPr>
      </w:pPr>
    </w:p>
    <w:p w:rsidR="00E53956" w:rsidRDefault="007E33AD">
      <w:pPr>
        <w:ind w:left="528"/>
        <w:rPr>
          <w:rFonts w:ascii="Arial" w:eastAsia="Arial" w:hAnsi="Arial" w:cs="Arial"/>
          <w:sz w:val="22"/>
          <w:szCs w:val="22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Laser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home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su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ement</w:t>
      </w:r>
    </w:p>
    <w:p w:rsidR="00E53956" w:rsidRDefault="00E53956">
      <w:pPr>
        <w:spacing w:before="1" w:line="280" w:lineRule="exact"/>
        <w:rPr>
          <w:sz w:val="28"/>
          <w:szCs w:val="28"/>
        </w:rPr>
      </w:pPr>
    </w:p>
    <w:p w:rsidR="00E53956" w:rsidRDefault="007E33AD">
      <w:pPr>
        <w:ind w:left="516"/>
        <w:rPr>
          <w:rFonts w:ascii="Arial" w:eastAsia="Arial" w:hAnsi="Arial" w:cs="Arial"/>
          <w:sz w:val="22"/>
          <w:szCs w:val="22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ect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z w:val="22"/>
          <w:szCs w:val="22"/>
        </w:rPr>
        <w:t xml:space="preserve"> mach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cond</w:t>
      </w:r>
      <w:r>
        <w:rPr>
          <w:rFonts w:ascii="Arial" w:eastAsia="Arial" w:hAnsi="Arial" w:cs="Arial"/>
          <w:b/>
          <w:spacing w:val="1"/>
          <w:sz w:val="22"/>
          <w:szCs w:val="22"/>
        </w:rPr>
        <w:t>iti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E53956" w:rsidRDefault="007E33AD">
      <w:pPr>
        <w:spacing w:line="220" w:lineRule="exact"/>
        <w:ind w:left="65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  <w:w w:val="99"/>
        </w:rPr>
        <w:t>goo</w:t>
      </w:r>
      <w:r>
        <w:rPr>
          <w:rFonts w:ascii="Arial" w:eastAsia="Arial" w:hAnsi="Arial" w:cs="Arial"/>
          <w:b/>
          <w:spacing w:val="6"/>
          <w:w w:val="99"/>
        </w:rPr>
        <w:t>d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  <w:spacing w:val="-1"/>
          <w:w w:val="99"/>
        </w:rPr>
        <w:t>r</w:t>
      </w:r>
      <w:r>
        <w:rPr>
          <w:rFonts w:ascii="Arial" w:eastAsia="Arial" w:hAnsi="Arial" w:cs="Arial"/>
          <w:b/>
          <w:spacing w:val="2"/>
          <w:w w:val="99"/>
        </w:rPr>
        <w:t>e</w:t>
      </w:r>
      <w:r>
        <w:rPr>
          <w:rFonts w:ascii="Arial" w:eastAsia="Arial" w:hAnsi="Arial" w:cs="Arial"/>
          <w:b/>
          <w:spacing w:val="3"/>
          <w:w w:val="99"/>
        </w:rPr>
        <w:t>d</w:t>
      </w:r>
      <w:r>
        <w:rPr>
          <w:rFonts w:ascii="Arial" w:eastAsia="Arial" w:hAnsi="Arial" w:cs="Arial"/>
          <w:b/>
          <w:spacing w:val="1"/>
          <w:w w:val="99"/>
        </w:rPr>
        <w:t>u</w:t>
      </w:r>
      <w:r>
        <w:rPr>
          <w:rFonts w:ascii="Arial" w:eastAsia="Arial" w:hAnsi="Arial" w:cs="Arial"/>
          <w:b/>
          <w:spacing w:val="2"/>
          <w:w w:val="99"/>
        </w:rPr>
        <w:t>c</w:t>
      </w:r>
      <w:r>
        <w:rPr>
          <w:rFonts w:ascii="Arial" w:eastAsia="Arial" w:hAnsi="Arial" w:cs="Arial"/>
          <w:b/>
          <w:w w:val="99"/>
        </w:rPr>
        <w:t>e</w:t>
      </w:r>
      <w:r>
        <w:rPr>
          <w:rFonts w:ascii="Arial" w:eastAsia="Arial" w:hAnsi="Arial" w:cs="Arial"/>
          <w:b/>
          <w:spacing w:val="1"/>
          <w:w w:val="99"/>
        </w:rPr>
        <w:t>d</w:t>
      </w:r>
      <w:r>
        <w:rPr>
          <w:rFonts w:ascii="Arial" w:eastAsia="Arial" w:hAnsi="Arial" w:cs="Arial"/>
          <w:b/>
          <w:spacing w:val="3"/>
          <w:w w:val="99"/>
        </w:rPr>
        <w:t>-</w:t>
      </w:r>
      <w:r>
        <w:rPr>
          <w:rFonts w:ascii="Arial" w:eastAsia="Arial" w:hAnsi="Arial" w:cs="Arial"/>
          <w:b/>
          <w:spacing w:val="1"/>
          <w:w w:val="99"/>
        </w:rPr>
        <w:t>b</w:t>
      </w:r>
      <w:r>
        <w:rPr>
          <w:rFonts w:ascii="Arial" w:eastAsia="Arial" w:hAnsi="Arial" w:cs="Arial"/>
          <w:b/>
          <w:w w:val="99"/>
        </w:rPr>
        <w:t>ad</w:t>
      </w:r>
      <w:r>
        <w:rPr>
          <w:rFonts w:ascii="Arial" w:eastAsia="Arial" w:hAnsi="Arial" w:cs="Arial"/>
          <w:b/>
          <w:spacing w:val="-10"/>
          <w:w w:val="99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3"/>
        </w:rPr>
        <w:t>b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2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fun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</w:p>
    <w:p w:rsidR="00E53956" w:rsidRDefault="00E53956">
      <w:pPr>
        <w:spacing w:before="1" w:line="180" w:lineRule="exact"/>
        <w:rPr>
          <w:sz w:val="19"/>
          <w:szCs w:val="19"/>
        </w:rPr>
      </w:pPr>
    </w:p>
    <w:p w:rsidR="00E53956" w:rsidRDefault="007E33AD">
      <w:pPr>
        <w:ind w:left="478"/>
        <w:rPr>
          <w:rFonts w:ascii="Arial" w:eastAsia="Arial" w:hAnsi="Arial" w:cs="Arial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9"/>
          <w:w w:val="99"/>
        </w:rPr>
        <w:t>M</w:t>
      </w:r>
      <w:r>
        <w:rPr>
          <w:rFonts w:ascii="Arial" w:eastAsia="Arial" w:hAnsi="Arial" w:cs="Arial"/>
          <w:b/>
          <w:w w:val="99"/>
        </w:rPr>
        <w:t>ic</w:t>
      </w:r>
      <w:r>
        <w:rPr>
          <w:rFonts w:ascii="Arial" w:eastAsia="Arial" w:hAnsi="Arial" w:cs="Arial"/>
          <w:b/>
          <w:spacing w:val="-1"/>
          <w:w w:val="99"/>
        </w:rPr>
        <w:t>r</w:t>
      </w:r>
      <w:r>
        <w:rPr>
          <w:rFonts w:ascii="Arial" w:eastAsia="Arial" w:hAnsi="Arial" w:cs="Arial"/>
          <w:b/>
          <w:spacing w:val="1"/>
          <w:w w:val="99"/>
        </w:rPr>
        <w:t>op</w:t>
      </w:r>
      <w:r>
        <w:rPr>
          <w:rFonts w:ascii="Arial" w:eastAsia="Arial" w:hAnsi="Arial" w:cs="Arial"/>
          <w:b/>
          <w:spacing w:val="-1"/>
          <w:w w:val="99"/>
        </w:rPr>
        <w:t>r</w:t>
      </w:r>
      <w:r>
        <w:rPr>
          <w:rFonts w:ascii="Arial" w:eastAsia="Arial" w:hAnsi="Arial" w:cs="Arial"/>
          <w:b/>
          <w:spacing w:val="1"/>
          <w:w w:val="99"/>
        </w:rPr>
        <w:t>o</w:t>
      </w:r>
      <w:r>
        <w:rPr>
          <w:rFonts w:ascii="Arial" w:eastAsia="Arial" w:hAnsi="Arial" w:cs="Arial"/>
          <w:b/>
          <w:w w:val="99"/>
        </w:rPr>
        <w:t>ces</w:t>
      </w:r>
      <w:r>
        <w:rPr>
          <w:rFonts w:ascii="Arial" w:eastAsia="Arial" w:hAnsi="Arial" w:cs="Arial"/>
          <w:b/>
          <w:spacing w:val="2"/>
          <w:w w:val="99"/>
        </w:rPr>
        <w:t>s</w:t>
      </w:r>
      <w:r>
        <w:rPr>
          <w:rFonts w:ascii="Arial" w:eastAsia="Arial" w:hAnsi="Arial" w:cs="Arial"/>
          <w:b/>
          <w:spacing w:val="1"/>
          <w:w w:val="99"/>
        </w:rPr>
        <w:t>o</w:t>
      </w:r>
      <w:r>
        <w:rPr>
          <w:rFonts w:ascii="Arial" w:eastAsia="Arial" w:hAnsi="Arial" w:cs="Arial"/>
          <w:b/>
          <w:w w:val="99"/>
        </w:rPr>
        <w:t>r</w:t>
      </w:r>
      <w:r>
        <w:rPr>
          <w:rFonts w:ascii="Arial" w:eastAsia="Arial" w:hAnsi="Arial" w:cs="Arial"/>
          <w:b/>
          <w:spacing w:val="-12"/>
          <w:w w:val="99"/>
        </w:rPr>
        <w:t xml:space="preserve"> 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2"/>
        </w:rPr>
        <w:t>se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</w:rPr>
        <w:t>Back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1"/>
        </w:rPr>
        <w:t>gh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</w:rPr>
        <w:t>L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Dis</w:t>
      </w:r>
      <w:r>
        <w:rPr>
          <w:rFonts w:ascii="Arial" w:eastAsia="Arial" w:hAnsi="Arial" w:cs="Arial"/>
          <w:b/>
          <w:spacing w:val="6"/>
        </w:rPr>
        <w:t>p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4"/>
        </w:rPr>
        <w:t>a</w:t>
      </w:r>
      <w:r>
        <w:rPr>
          <w:rFonts w:ascii="Arial" w:eastAsia="Arial" w:hAnsi="Arial" w:cs="Arial"/>
          <w:b/>
        </w:rPr>
        <w:t>y</w:t>
      </w:r>
    </w:p>
    <w:p w:rsidR="00E53956" w:rsidRDefault="00E53956">
      <w:pPr>
        <w:spacing w:before="9" w:line="220" w:lineRule="exact"/>
        <w:rPr>
          <w:sz w:val="22"/>
          <w:szCs w:val="22"/>
        </w:rPr>
      </w:pPr>
    </w:p>
    <w:p w:rsidR="00E53956" w:rsidRDefault="007E33AD">
      <w:pPr>
        <w:ind w:left="494"/>
        <w:rPr>
          <w:rFonts w:ascii="Arial" w:eastAsia="Arial" w:hAnsi="Arial" w:cs="Arial"/>
        </w:rPr>
      </w:pP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9"/>
        </w:rPr>
        <w:t>A</w:t>
      </w:r>
      <w:r>
        <w:rPr>
          <w:rFonts w:ascii="Arial" w:eastAsia="Arial" w:hAnsi="Arial" w:cs="Arial"/>
          <w:b/>
          <w:spacing w:val="1"/>
        </w:rPr>
        <w:t>ut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 xml:space="preserve">f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gency FB" w:eastAsia="Agency FB" w:hAnsi="Agency FB" w:cs="Agency FB"/>
          <w:b/>
          <w:sz w:val="24"/>
          <w:szCs w:val="24"/>
        </w:rPr>
        <w:t>•</w:t>
      </w:r>
      <w:r>
        <w:rPr>
          <w:rFonts w:ascii="Agency FB" w:eastAsia="Agency FB" w:hAnsi="Agency FB" w:cs="Agency FB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</w:rPr>
        <w:t>Ba</w:t>
      </w:r>
      <w:r>
        <w:rPr>
          <w:rFonts w:ascii="Arial" w:eastAsia="Arial" w:hAnsi="Arial" w:cs="Arial"/>
          <w:b/>
          <w:spacing w:val="1"/>
        </w:rPr>
        <w:t>tt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4"/>
        </w:rPr>
        <w:t>r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20"/>
        </w:rPr>
        <w:t xml:space="preserve"> </w:t>
      </w:r>
      <w:r>
        <w:rPr>
          <w:rFonts w:ascii="Arial" w:eastAsia="Arial" w:hAnsi="Arial" w:cs="Arial"/>
          <w:b/>
          <w:spacing w:val="3"/>
        </w:rPr>
        <w:t>L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w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nd</w:t>
      </w:r>
      <w:r>
        <w:rPr>
          <w:rFonts w:ascii="Arial" w:eastAsia="Arial" w:hAnsi="Arial" w:cs="Arial"/>
          <w:b/>
        </w:rPr>
        <w:t>ic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</w:p>
    <w:p w:rsidR="00E53956" w:rsidRDefault="00E53956">
      <w:pPr>
        <w:spacing w:before="6" w:line="140" w:lineRule="exact"/>
        <w:rPr>
          <w:sz w:val="15"/>
          <w:szCs w:val="15"/>
        </w:rPr>
      </w:pPr>
    </w:p>
    <w:p w:rsidR="00E53956" w:rsidRDefault="00E53956">
      <w:pPr>
        <w:spacing w:line="200" w:lineRule="exact"/>
      </w:pPr>
    </w:p>
    <w:p w:rsidR="00E53956" w:rsidRDefault="00E53956">
      <w:pPr>
        <w:spacing w:line="200" w:lineRule="exact"/>
      </w:pPr>
    </w:p>
    <w:p w:rsidR="00E53956" w:rsidRDefault="00E53956">
      <w:pPr>
        <w:spacing w:line="200" w:lineRule="exact"/>
      </w:pPr>
    </w:p>
    <w:p w:rsidR="00E53956" w:rsidRDefault="007E33AD">
      <w:pPr>
        <w:ind w:left="228" w:right="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5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enan</w:t>
      </w:r>
      <w:r>
        <w:rPr>
          <w:rFonts w:ascii="Arial" w:eastAsia="Arial" w:hAnsi="Arial" w:cs="Arial"/>
          <w:b/>
          <w:spacing w:val="-3"/>
          <w:sz w:val="22"/>
          <w:szCs w:val="22"/>
        </w:rPr>
        <w:t>ce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6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7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7"/>
          <w:w w:val="99"/>
        </w:rPr>
        <w:t>m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  <w:spacing w:val="1"/>
          <w:w w:val="99"/>
        </w:rPr>
        <w:t>c</w:t>
      </w:r>
      <w:r>
        <w:rPr>
          <w:rFonts w:ascii="Arial" w:eastAsia="Arial" w:hAnsi="Arial" w:cs="Arial"/>
          <w:w w:val="99"/>
        </w:rPr>
        <w:t>h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6"/>
          <w:w w:val="99"/>
        </w:rPr>
        <w:t>r</w:t>
      </w:r>
      <w:r>
        <w:rPr>
          <w:rFonts w:ascii="Arial" w:eastAsia="Arial" w:hAnsi="Arial" w:cs="Arial"/>
          <w:w w:val="99"/>
        </w:rPr>
        <w:t>y</w:t>
      </w:r>
      <w:r>
        <w:rPr>
          <w:rFonts w:ascii="Arial" w:eastAsia="Arial" w:hAnsi="Arial" w:cs="Arial"/>
          <w:spacing w:val="-15"/>
          <w:w w:val="99"/>
        </w:rPr>
        <w:t xml:space="preserve"> </w:t>
      </w:r>
      <w:r>
        <w:rPr>
          <w:rFonts w:ascii="Arial" w:eastAsia="Arial" w:hAnsi="Arial" w:cs="Arial"/>
          <w:spacing w:val="9"/>
          <w:w w:val="99"/>
        </w:rPr>
        <w:t>m</w:t>
      </w:r>
      <w:r>
        <w:rPr>
          <w:rFonts w:ascii="Arial" w:eastAsia="Arial" w:hAnsi="Arial" w:cs="Arial"/>
          <w:w w:val="99"/>
        </w:rPr>
        <w:t>anag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spacing w:val="9"/>
          <w:w w:val="99"/>
        </w:rPr>
        <w:t>m</w:t>
      </w:r>
      <w:r>
        <w:rPr>
          <w:rFonts w:ascii="Arial" w:eastAsia="Arial" w:hAnsi="Arial" w:cs="Arial"/>
          <w:w w:val="99"/>
        </w:rPr>
        <w:t>ent</w:t>
      </w:r>
      <w:r>
        <w:rPr>
          <w:rFonts w:ascii="Arial" w:eastAsia="Arial" w:hAnsi="Arial" w:cs="Arial"/>
          <w:spacing w:val="-12"/>
          <w:w w:val="9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tant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to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9"/>
          <w:w w:val="99"/>
        </w:rPr>
        <w:t>m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w w:val="99"/>
        </w:rPr>
        <w:t>nt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  <w:spacing w:val="-1"/>
          <w:w w:val="99"/>
        </w:rPr>
        <w:t>n</w:t>
      </w:r>
      <w:r>
        <w:rPr>
          <w:rFonts w:ascii="Arial" w:eastAsia="Arial" w:hAnsi="Arial" w:cs="Arial"/>
          <w:spacing w:val="4"/>
          <w:w w:val="99"/>
        </w:rPr>
        <w:t>c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-12"/>
          <w:w w:val="99"/>
        </w:rPr>
        <w:t xml:space="preserve"> </w:t>
      </w:r>
      <w:r>
        <w:rPr>
          <w:rFonts w:ascii="Arial" w:eastAsia="Arial" w:hAnsi="Arial" w:cs="Arial"/>
          <w:spacing w:val="1"/>
          <w:w w:val="99"/>
        </w:rPr>
        <w:t>s</w:t>
      </w:r>
      <w:r>
        <w:rPr>
          <w:rFonts w:ascii="Arial" w:eastAsia="Arial" w:hAnsi="Arial" w:cs="Arial"/>
          <w:spacing w:val="2"/>
          <w:w w:val="99"/>
        </w:rPr>
        <w:t>t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  <w:spacing w:val="2"/>
          <w:w w:val="99"/>
        </w:rPr>
        <w:t>te</w:t>
      </w:r>
      <w:r>
        <w:rPr>
          <w:rFonts w:ascii="Arial" w:eastAsia="Arial" w:hAnsi="Arial" w:cs="Arial"/>
          <w:spacing w:val="7"/>
          <w:w w:val="99"/>
        </w:rPr>
        <w:t>g</w:t>
      </w:r>
      <w:r>
        <w:rPr>
          <w:rFonts w:ascii="Arial" w:eastAsia="Arial" w:hAnsi="Arial" w:cs="Arial"/>
          <w:w w:val="99"/>
        </w:rPr>
        <w:t>y</w:t>
      </w:r>
      <w:r>
        <w:rPr>
          <w:rFonts w:ascii="Arial" w:eastAsia="Arial" w:hAnsi="Arial" w:cs="Arial"/>
          <w:spacing w:val="-15"/>
          <w:w w:val="99"/>
        </w:rPr>
        <w:t xml:space="preserve"> 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ent.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7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opt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-6"/>
        </w:rPr>
        <w:t>z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7"/>
        </w:rPr>
        <w:t>t</w:t>
      </w:r>
      <w:r>
        <w:rPr>
          <w:rFonts w:ascii="Arial" w:eastAsia="Arial" w:hAnsi="Arial" w:cs="Arial"/>
          <w:spacing w:val="-8"/>
        </w:rPr>
        <w:t>y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spacing w:val="-1"/>
          <w:w w:val="99"/>
        </w:rPr>
        <w:t>vi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spacing w:val="2"/>
          <w:w w:val="99"/>
        </w:rPr>
        <w:t>o</w:t>
      </w:r>
      <w:r>
        <w:rPr>
          <w:rFonts w:ascii="Arial" w:eastAsia="Arial" w:hAnsi="Arial" w:cs="Arial"/>
          <w:w w:val="99"/>
        </w:rPr>
        <w:t>n</w:t>
      </w:r>
      <w:r>
        <w:rPr>
          <w:rFonts w:ascii="Arial" w:eastAsia="Arial" w:hAnsi="Arial" w:cs="Arial"/>
          <w:spacing w:val="9"/>
          <w:w w:val="99"/>
        </w:rPr>
        <w:t>m</w:t>
      </w:r>
      <w:r>
        <w:rPr>
          <w:rFonts w:ascii="Arial" w:eastAsia="Arial" w:hAnsi="Arial" w:cs="Arial"/>
          <w:w w:val="99"/>
        </w:rPr>
        <w:t>ent</w:t>
      </w:r>
      <w:r>
        <w:rPr>
          <w:rFonts w:ascii="Arial" w:eastAsia="Arial" w:hAnsi="Arial" w:cs="Arial"/>
          <w:spacing w:val="-12"/>
          <w:w w:val="99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:</w:t>
      </w:r>
    </w:p>
    <w:p w:rsidR="00E53956" w:rsidRDefault="00E53956">
      <w:pPr>
        <w:spacing w:before="5" w:line="180" w:lineRule="exact"/>
        <w:rPr>
          <w:sz w:val="18"/>
          <w:szCs w:val="18"/>
        </w:rPr>
      </w:pPr>
    </w:p>
    <w:p w:rsidR="00E53956" w:rsidRDefault="007E33AD">
      <w:pPr>
        <w:ind w:left="228"/>
        <w:rPr>
          <w:rFonts w:ascii="Arial" w:eastAsia="Arial" w:hAnsi="Arial" w:cs="Arial"/>
        </w:rPr>
      </w:pPr>
      <w:r>
        <w:rPr>
          <w:rFonts w:ascii="Agency FB" w:eastAsia="Agency FB" w:hAnsi="Agency FB" w:cs="Agency FB"/>
          <w:sz w:val="22"/>
          <w:szCs w:val="22"/>
        </w:rPr>
        <w:t>•</w:t>
      </w:r>
      <w:r>
        <w:rPr>
          <w:rFonts w:ascii="Agency FB" w:eastAsia="Agency FB" w:hAnsi="Agency FB" w:cs="Agency FB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limi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7"/>
        </w:rPr>
        <w:t xml:space="preserve"> </w:t>
      </w:r>
      <w:r>
        <w:rPr>
          <w:rFonts w:ascii="Arial" w:eastAsia="Arial" w:hAnsi="Arial" w:cs="Arial"/>
          <w:b/>
          <w:spacing w:val="1"/>
        </w:rPr>
        <w:t>unp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  <w:spacing w:val="4"/>
        </w:rPr>
        <w:t>n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17"/>
        </w:rPr>
        <w:t xml:space="preserve">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6"/>
        </w:rPr>
        <w:t>q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19"/>
        </w:rPr>
        <w:t xml:space="preserve"> 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  <w:spacing w:val="1"/>
        </w:rPr>
        <w:t>ut</w:t>
      </w:r>
      <w:r>
        <w:rPr>
          <w:rFonts w:ascii="Arial" w:eastAsia="Arial" w:hAnsi="Arial" w:cs="Arial"/>
          <w:b/>
          <w:spacing w:val="3"/>
        </w:rPr>
        <w:t>d</w:t>
      </w:r>
      <w:r>
        <w:rPr>
          <w:rFonts w:ascii="Arial" w:eastAsia="Arial" w:hAnsi="Arial" w:cs="Arial"/>
          <w:b/>
          <w:spacing w:val="2"/>
        </w:rPr>
        <w:t>o</w:t>
      </w:r>
      <w:r>
        <w:rPr>
          <w:rFonts w:ascii="Arial" w:eastAsia="Arial" w:hAnsi="Arial" w:cs="Arial"/>
          <w:b/>
          <w:spacing w:val="6"/>
        </w:rPr>
        <w:t>w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s</w:t>
      </w:r>
    </w:p>
    <w:p w:rsidR="00E53956" w:rsidRDefault="007E33AD">
      <w:pPr>
        <w:spacing w:before="1"/>
        <w:ind w:left="228"/>
        <w:rPr>
          <w:rFonts w:ascii="Arial" w:eastAsia="Arial" w:hAnsi="Arial" w:cs="Arial"/>
        </w:rPr>
      </w:pPr>
      <w:r>
        <w:rPr>
          <w:rFonts w:ascii="Agency FB" w:eastAsia="Agency FB" w:hAnsi="Agency FB" w:cs="Agency FB"/>
          <w:sz w:val="22"/>
          <w:szCs w:val="22"/>
        </w:rPr>
        <w:t>•</w:t>
      </w:r>
      <w:r>
        <w:rPr>
          <w:rFonts w:ascii="Agency FB" w:eastAsia="Agency FB" w:hAnsi="Agency FB" w:cs="Agency FB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6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  <w:spacing w:val="2"/>
        </w:rPr>
        <w:t>er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  <w:spacing w:val="6"/>
        </w:rPr>
        <w:t>w</w:t>
      </w:r>
      <w:r>
        <w:rPr>
          <w:rFonts w:ascii="Arial" w:eastAsia="Arial" w:hAnsi="Arial" w:cs="Arial"/>
          <w:b/>
        </w:rPr>
        <w:t>een</w:t>
      </w:r>
      <w:r>
        <w:rPr>
          <w:rFonts w:ascii="Arial" w:eastAsia="Arial" w:hAnsi="Arial" w:cs="Arial"/>
          <w:b/>
          <w:spacing w:val="-15"/>
        </w:rPr>
        <w:t xml:space="preserve"> 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>d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led</w:t>
      </w:r>
      <w:r>
        <w:rPr>
          <w:rFonts w:ascii="Arial" w:eastAsia="Arial" w:hAnsi="Arial" w:cs="Arial"/>
          <w:b/>
          <w:spacing w:val="-19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4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5"/>
        </w:rPr>
        <w:t>l</w:t>
      </w:r>
      <w:r>
        <w:rPr>
          <w:rFonts w:ascii="Arial" w:eastAsia="Arial" w:hAnsi="Arial" w:cs="Arial"/>
          <w:b/>
        </w:rPr>
        <w:t>s</w:t>
      </w:r>
    </w:p>
    <w:p w:rsidR="00E53956" w:rsidRDefault="007E33AD">
      <w:pPr>
        <w:spacing w:line="240" w:lineRule="exact"/>
        <w:ind w:left="228"/>
        <w:rPr>
          <w:rFonts w:ascii="Arial" w:eastAsia="Arial" w:hAnsi="Arial" w:cs="Arial"/>
        </w:rPr>
      </w:pPr>
      <w:r>
        <w:rPr>
          <w:rFonts w:ascii="Agency FB" w:eastAsia="Agency FB" w:hAnsi="Agency FB" w:cs="Agency FB"/>
          <w:position w:val="-1"/>
          <w:sz w:val="22"/>
          <w:szCs w:val="22"/>
        </w:rPr>
        <w:t>•</w:t>
      </w:r>
      <w:r>
        <w:rPr>
          <w:rFonts w:ascii="Agency FB" w:eastAsia="Agency FB" w:hAnsi="Agency FB" w:cs="Agency FB"/>
          <w:spacing w:val="2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</w:rPr>
        <w:t>Re</w:t>
      </w:r>
      <w:r>
        <w:rPr>
          <w:rFonts w:ascii="Arial" w:eastAsia="Arial" w:hAnsi="Arial" w:cs="Arial"/>
          <w:b/>
          <w:spacing w:val="1"/>
          <w:position w:val="-1"/>
        </w:rPr>
        <w:t>du</w:t>
      </w:r>
      <w:r>
        <w:rPr>
          <w:rFonts w:ascii="Arial" w:eastAsia="Arial" w:hAnsi="Arial" w:cs="Arial"/>
          <w:b/>
          <w:spacing w:val="2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ed</w:t>
      </w:r>
      <w:r>
        <w:rPr>
          <w:rFonts w:ascii="Arial" w:eastAsia="Arial" w:hAnsi="Arial" w:cs="Arial"/>
          <w:b/>
          <w:spacing w:val="-15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3"/>
          <w:position w:val="-1"/>
        </w:rPr>
        <w:t>p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2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p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-1"/>
          <w:position w:val="-1"/>
        </w:rPr>
        <w:t>r</w:t>
      </w:r>
      <w:r>
        <w:rPr>
          <w:rFonts w:ascii="Arial" w:eastAsia="Arial" w:hAnsi="Arial" w:cs="Arial"/>
          <w:b/>
          <w:spacing w:val="3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s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i</w:t>
      </w:r>
      <w:r>
        <w:rPr>
          <w:rFonts w:ascii="Arial" w:eastAsia="Arial" w:hAnsi="Arial" w:cs="Arial"/>
          <w:b/>
          <w:spacing w:val="6"/>
          <w:position w:val="-1"/>
        </w:rPr>
        <w:t>n</w:t>
      </w:r>
      <w:r>
        <w:rPr>
          <w:rFonts w:ascii="Arial" w:eastAsia="Arial" w:hAnsi="Arial" w:cs="Arial"/>
          <w:b/>
          <w:spacing w:val="4"/>
          <w:position w:val="-1"/>
        </w:rPr>
        <w:t>v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1"/>
          <w:position w:val="-1"/>
        </w:rPr>
        <w:t>nto</w:t>
      </w:r>
      <w:r>
        <w:rPr>
          <w:rFonts w:ascii="Arial" w:eastAsia="Arial" w:hAnsi="Arial" w:cs="Arial"/>
          <w:b/>
          <w:spacing w:val="2"/>
          <w:position w:val="-1"/>
        </w:rPr>
        <w:t>r</w:t>
      </w:r>
      <w:r>
        <w:rPr>
          <w:rFonts w:ascii="Arial" w:eastAsia="Arial" w:hAnsi="Arial" w:cs="Arial"/>
          <w:b/>
          <w:position w:val="-1"/>
        </w:rPr>
        <w:t>y</w:t>
      </w:r>
    </w:p>
    <w:p w:rsidR="00E53956" w:rsidRDefault="007E33AD">
      <w:pPr>
        <w:spacing w:before="3"/>
        <w:ind w:left="228"/>
        <w:rPr>
          <w:rFonts w:ascii="Arial" w:eastAsia="Arial" w:hAnsi="Arial" w:cs="Arial"/>
        </w:rPr>
      </w:pPr>
      <w:r>
        <w:rPr>
          <w:rFonts w:ascii="Agency FB" w:eastAsia="Agency FB" w:hAnsi="Agency FB" w:cs="Agency FB"/>
          <w:sz w:val="22"/>
          <w:szCs w:val="22"/>
        </w:rPr>
        <w:t>•</w:t>
      </w:r>
      <w:r>
        <w:rPr>
          <w:rFonts w:ascii="Agency FB" w:eastAsia="Agency FB" w:hAnsi="Agency FB" w:cs="Agency FB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mp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4"/>
        </w:rPr>
        <w:t>v</w:t>
      </w:r>
      <w:r>
        <w:rPr>
          <w:rFonts w:ascii="Arial" w:eastAsia="Arial" w:hAnsi="Arial" w:cs="Arial"/>
          <w:b/>
        </w:rPr>
        <w:t>es</w:t>
      </w:r>
      <w:r>
        <w:rPr>
          <w:rFonts w:ascii="Arial" w:eastAsia="Arial" w:hAnsi="Arial" w:cs="Arial"/>
          <w:b/>
          <w:spacing w:val="-19"/>
        </w:rPr>
        <w:t xml:space="preserve"> 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od</w:t>
      </w:r>
      <w:r>
        <w:rPr>
          <w:rFonts w:ascii="Arial" w:eastAsia="Arial" w:hAnsi="Arial" w:cs="Arial"/>
          <w:b/>
          <w:spacing w:val="4"/>
        </w:rPr>
        <w:t>u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1"/>
        </w:rPr>
        <w:t>qu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y,</w:t>
      </w:r>
      <w:r>
        <w:rPr>
          <w:rFonts w:ascii="Arial" w:eastAsia="Arial" w:hAnsi="Arial" w:cs="Arial"/>
          <w:b/>
          <w:spacing w:val="-15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6"/>
        </w:rPr>
        <w:t>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  <w:spacing w:val="1"/>
        </w:rPr>
        <w:t>th</w:t>
      </w:r>
      <w:r>
        <w:rPr>
          <w:rFonts w:ascii="Arial" w:eastAsia="Arial" w:hAnsi="Arial" w:cs="Arial"/>
          <w:b/>
        </w:rPr>
        <w:t>at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6"/>
        </w:rPr>
        <w:t>n</w:t>
      </w:r>
      <w:r>
        <w:rPr>
          <w:rFonts w:ascii="Arial" w:eastAsia="Arial" w:hAnsi="Arial" w:cs="Arial"/>
          <w:b/>
        </w:rPr>
        <w:t>ew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  <w:spacing w:val="4"/>
        </w:rPr>
        <w:t>u</w:t>
      </w:r>
      <w:r>
        <w:rPr>
          <w:rFonts w:ascii="Arial" w:eastAsia="Arial" w:hAnsi="Arial" w:cs="Arial"/>
          <w:b/>
        </w:rPr>
        <w:t>ilt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>q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  <w:spacing w:val="5"/>
        </w:rPr>
        <w:t>m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19"/>
        </w:rPr>
        <w:t xml:space="preserve"> 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>ee</w:t>
      </w:r>
      <w:r>
        <w:rPr>
          <w:rFonts w:ascii="Arial" w:eastAsia="Arial" w:hAnsi="Arial" w:cs="Arial"/>
          <w:b/>
          <w:spacing w:val="6"/>
        </w:rPr>
        <w:t>t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4"/>
        </w:rPr>
        <w:t xml:space="preserve"> 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ci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ic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4"/>
        </w:rPr>
        <w:t>n</w:t>
      </w:r>
      <w:r>
        <w:rPr>
          <w:rFonts w:ascii="Arial" w:eastAsia="Arial" w:hAnsi="Arial" w:cs="Arial"/>
          <w:b/>
        </w:rPr>
        <w:t>s.</w:t>
      </w:r>
    </w:p>
    <w:p w:rsidR="00E53956" w:rsidRDefault="00E53956">
      <w:pPr>
        <w:spacing w:before="9" w:line="160" w:lineRule="exact"/>
        <w:rPr>
          <w:sz w:val="16"/>
          <w:szCs w:val="16"/>
        </w:rPr>
      </w:pPr>
    </w:p>
    <w:p w:rsidR="00E53956" w:rsidRDefault="00E53956">
      <w:pPr>
        <w:spacing w:line="200" w:lineRule="exact"/>
      </w:pPr>
    </w:p>
    <w:p w:rsidR="00E53956" w:rsidRDefault="007E33AD">
      <w:pPr>
        <w:ind w:left="228" w:right="306" w:firstLine="3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ents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gn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  <w:w w:val="99"/>
        </w:rPr>
        <w:t>c</w:t>
      </w:r>
      <w:r>
        <w:rPr>
          <w:rFonts w:ascii="Arial" w:eastAsia="Arial" w:hAnsi="Arial" w:cs="Arial"/>
          <w:spacing w:val="-3"/>
          <w:w w:val="99"/>
        </w:rPr>
        <w:t>o</w:t>
      </w:r>
      <w:r>
        <w:rPr>
          <w:rFonts w:ascii="Arial" w:eastAsia="Arial" w:hAnsi="Arial" w:cs="Arial"/>
          <w:spacing w:val="9"/>
          <w:w w:val="99"/>
        </w:rPr>
        <w:t>m</w:t>
      </w:r>
      <w:r>
        <w:rPr>
          <w:rFonts w:ascii="Arial" w:eastAsia="Arial" w:hAnsi="Arial" w:cs="Arial"/>
          <w:w w:val="99"/>
        </w:rPr>
        <w:t>p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w w:val="99"/>
        </w:rPr>
        <w:t>ehe</w:t>
      </w:r>
      <w:r>
        <w:rPr>
          <w:rFonts w:ascii="Arial" w:eastAsia="Arial" w:hAnsi="Arial" w:cs="Arial"/>
          <w:spacing w:val="-1"/>
          <w:w w:val="99"/>
        </w:rPr>
        <w:t>n</w:t>
      </w:r>
      <w:r>
        <w:rPr>
          <w:rFonts w:ascii="Arial" w:eastAsia="Arial" w:hAnsi="Arial" w:cs="Arial"/>
          <w:spacing w:val="1"/>
          <w:w w:val="99"/>
        </w:rPr>
        <w:t>s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1"/>
          <w:w w:val="99"/>
        </w:rPr>
        <w:t>v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-9"/>
          <w:w w:val="9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>l</w:t>
      </w:r>
      <w:r>
        <w:rPr>
          <w:rFonts w:ascii="Arial" w:eastAsia="Arial" w:hAnsi="Arial" w:cs="Arial"/>
          <w:spacing w:val="-8"/>
        </w:rPr>
        <w:t>y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6"/>
        </w:rPr>
        <w:t>r</w:t>
      </w:r>
      <w:r>
        <w:rPr>
          <w:rFonts w:ascii="Arial" w:eastAsia="Arial" w:hAnsi="Arial" w:cs="Arial"/>
          <w:spacing w:val="-8"/>
        </w:rPr>
        <w:t>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9"/>
          <w:w w:val="99"/>
        </w:rPr>
        <w:t>m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-1"/>
          <w:w w:val="99"/>
        </w:rPr>
        <w:t>a</w:t>
      </w:r>
      <w:r>
        <w:rPr>
          <w:rFonts w:ascii="Arial" w:eastAsia="Arial" w:hAnsi="Arial" w:cs="Arial"/>
          <w:spacing w:val="1"/>
          <w:w w:val="99"/>
        </w:rPr>
        <w:t>s</w:t>
      </w:r>
      <w:r>
        <w:rPr>
          <w:rFonts w:ascii="Arial" w:eastAsia="Arial" w:hAnsi="Arial" w:cs="Arial"/>
          <w:w w:val="99"/>
        </w:rPr>
        <w:t>u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spacing w:val="-3"/>
          <w:w w:val="99"/>
        </w:rPr>
        <w:t>e</w:t>
      </w:r>
      <w:r>
        <w:rPr>
          <w:rFonts w:ascii="Arial" w:eastAsia="Arial" w:hAnsi="Arial" w:cs="Arial"/>
          <w:spacing w:val="9"/>
          <w:w w:val="99"/>
        </w:rPr>
        <w:t>m</w:t>
      </w:r>
      <w:r>
        <w:rPr>
          <w:rFonts w:ascii="Arial" w:eastAsia="Arial" w:hAnsi="Arial" w:cs="Arial"/>
          <w:w w:val="99"/>
        </w:rPr>
        <w:t>ents</w:t>
      </w:r>
      <w:r>
        <w:rPr>
          <w:rFonts w:ascii="Arial" w:eastAsia="Arial" w:hAnsi="Arial" w:cs="Arial"/>
          <w:spacing w:val="-10"/>
          <w:w w:val="9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li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4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Verdana" w:eastAsia="Verdana" w:hAnsi="Verdana" w:cs="Verdana"/>
          <w:spacing w:val="1"/>
        </w:rPr>
        <w:t>m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3"/>
        </w:rPr>
        <w:t>m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5"/>
        </w:rPr>
        <w:t>i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2"/>
        </w:rPr>
        <w:t>c</w:t>
      </w:r>
      <w:r>
        <w:rPr>
          <w:rFonts w:ascii="Verdana" w:eastAsia="Verdana" w:hAnsi="Verdana" w:cs="Verdana"/>
        </w:rPr>
        <w:t xml:space="preserve">e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2"/>
        </w:rPr>
        <w:t>on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5"/>
        </w:rPr>
        <w:t>l</w:t>
      </w:r>
      <w:r>
        <w:rPr>
          <w:rFonts w:ascii="Arial" w:eastAsia="Arial" w:hAnsi="Arial" w:cs="Arial"/>
          <w:b/>
          <w:spacing w:val="-5"/>
        </w:rPr>
        <w:t>y</w:t>
      </w:r>
      <w:r>
        <w:rPr>
          <w:rFonts w:ascii="Arial" w:eastAsia="Arial" w:hAnsi="Arial" w:cs="Arial"/>
          <w:b/>
          <w:spacing w:val="1"/>
        </w:rPr>
        <w:t>z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2"/>
        </w:rPr>
        <w:t>ri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4"/>
        </w:rPr>
        <w:t xml:space="preserve"> 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1"/>
        </w:rPr>
        <w:t>nd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ub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on)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  <w:spacing w:val="2"/>
        </w:rPr>
        <w:t>ac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6"/>
        </w:rPr>
        <w:t xml:space="preserve"> </w:t>
      </w:r>
      <w:r>
        <w:rPr>
          <w:rFonts w:ascii="Arial" w:eastAsia="Arial" w:hAnsi="Arial" w:cs="Arial"/>
          <w:b/>
          <w:spacing w:val="4"/>
        </w:rPr>
        <w:t>v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ot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  <w:spacing w:val="1"/>
        </w:rPr>
        <w:t>on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14"/>
        </w:rPr>
        <w:t xml:space="preserve"> 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  <w:spacing w:val="4"/>
        </w:rPr>
        <w:t>e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  <w:spacing w:val="2"/>
        </w:rPr>
        <w:t>ng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>s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ent.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6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9"/>
        </w:rPr>
        <w:t>p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spacing w:val="3"/>
          <w:w w:val="99"/>
        </w:rPr>
        <w:t>r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2"/>
          <w:w w:val="99"/>
        </w:rPr>
        <w:t>o</w:t>
      </w:r>
      <w:r>
        <w:rPr>
          <w:rFonts w:ascii="Arial" w:eastAsia="Arial" w:hAnsi="Arial" w:cs="Arial"/>
          <w:w w:val="99"/>
        </w:rPr>
        <w:t>d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1"/>
          <w:w w:val="99"/>
        </w:rPr>
        <w:t>c</w:t>
      </w:r>
      <w:r>
        <w:rPr>
          <w:rFonts w:ascii="Arial" w:eastAsia="Arial" w:hAnsi="Arial" w:cs="Arial"/>
          <w:spacing w:val="4"/>
          <w:w w:val="99"/>
        </w:rPr>
        <w:t>a</w:t>
      </w:r>
      <w:r>
        <w:rPr>
          <w:rFonts w:ascii="Arial" w:eastAsia="Arial" w:hAnsi="Arial" w:cs="Arial"/>
          <w:spacing w:val="-1"/>
          <w:w w:val="99"/>
        </w:rPr>
        <w:t>l</w:t>
      </w:r>
      <w:r>
        <w:rPr>
          <w:rFonts w:ascii="Arial" w:eastAsia="Arial" w:hAnsi="Arial" w:cs="Arial"/>
          <w:spacing w:val="6"/>
          <w:w w:val="99"/>
        </w:rPr>
        <w:t>l</w:t>
      </w:r>
      <w:r>
        <w:rPr>
          <w:rFonts w:ascii="Arial" w:eastAsia="Arial" w:hAnsi="Arial" w:cs="Arial"/>
          <w:w w:val="99"/>
        </w:rPr>
        <w:t>y</w:t>
      </w:r>
      <w:r>
        <w:rPr>
          <w:rFonts w:ascii="Arial" w:eastAsia="Arial" w:hAnsi="Arial" w:cs="Arial"/>
          <w:spacing w:val="-17"/>
          <w:w w:val="99"/>
        </w:rPr>
        <w:t xml:space="preserve"> </w:t>
      </w:r>
      <w:r>
        <w:rPr>
          <w:rFonts w:ascii="Arial" w:eastAsia="Arial" w:hAnsi="Arial" w:cs="Arial"/>
          <w:spacing w:val="9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7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2"/>
        </w:rPr>
        <w:t>ef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8"/>
        </w:rPr>
        <w:t>c</w:t>
      </w:r>
      <w:r>
        <w:rPr>
          <w:rFonts w:ascii="Arial" w:eastAsia="Arial" w:hAnsi="Arial" w:cs="Arial"/>
          <w:spacing w:val="-11"/>
        </w:rPr>
        <w:t>y</w:t>
      </w:r>
      <w:r>
        <w:rPr>
          <w:rFonts w:ascii="Arial" w:eastAsia="Arial" w:hAnsi="Arial" w:cs="Arial"/>
        </w:rPr>
        <w:t>.</w:t>
      </w:r>
    </w:p>
    <w:p w:rsidR="00E53956" w:rsidRDefault="00E53956">
      <w:pPr>
        <w:spacing w:before="15" w:line="260" w:lineRule="exact"/>
        <w:rPr>
          <w:sz w:val="26"/>
          <w:szCs w:val="26"/>
        </w:rPr>
      </w:pPr>
    </w:p>
    <w:p w:rsidR="00E53956" w:rsidRDefault="007E33AD">
      <w:pPr>
        <w:ind w:left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ec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hn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ica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Sp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eci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f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ca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pacing w:val="-4"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ons</w:t>
      </w:r>
    </w:p>
    <w:p w:rsidR="00E53956" w:rsidRDefault="00E53956">
      <w:pPr>
        <w:spacing w:before="7" w:line="180" w:lineRule="exact"/>
        <w:rPr>
          <w:sz w:val="18"/>
          <w:szCs w:val="18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77"/>
        <w:gridCol w:w="5143"/>
      </w:tblGrid>
      <w:tr w:rsidR="00E53956">
        <w:trPr>
          <w:trHeight w:hRule="exact" w:val="305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702FA0"/>
              </w:rPr>
              <w:t>•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ho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color w:val="702FA0"/>
              </w:rPr>
              <w:t>k</w:t>
            </w:r>
            <w:r>
              <w:rPr>
                <w:rFonts w:ascii="Arial" w:eastAsia="Arial" w:hAnsi="Arial" w:cs="Arial"/>
                <w:b/>
                <w:color w:val="702FA0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ls</w:t>
            </w:r>
            <w:r>
              <w:rPr>
                <w:rFonts w:ascii="Arial" w:eastAsia="Arial" w:hAnsi="Arial" w:cs="Arial"/>
                <w:b/>
                <w:color w:val="702FA0"/>
              </w:rPr>
              <w:t>e</w:t>
            </w:r>
            <w:r>
              <w:rPr>
                <w:rFonts w:ascii="Arial" w:eastAsia="Arial" w:hAnsi="Arial" w:cs="Arial"/>
                <w:b/>
                <w:color w:val="702FA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Fun</w:t>
            </w:r>
            <w:r>
              <w:rPr>
                <w:rFonts w:ascii="Arial" w:eastAsia="Arial" w:hAnsi="Arial" w:cs="Arial"/>
                <w:b/>
                <w:color w:val="702FA0"/>
              </w:rPr>
              <w:t>c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n</w:t>
            </w:r>
            <w:r>
              <w:rPr>
                <w:rFonts w:ascii="Arial" w:eastAsia="Arial" w:hAnsi="Arial" w:cs="Arial"/>
                <w:b/>
                <w:color w:val="702FA0"/>
              </w:rPr>
              <w:t>:</w:t>
            </w:r>
            <w:r>
              <w:rPr>
                <w:rFonts w:ascii="Arial" w:eastAsia="Arial" w:hAnsi="Arial" w:cs="Arial"/>
                <w:b/>
                <w:color w:val="702FA0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  <w:color w:val="000000"/>
              </w:rPr>
              <w:t>ea</w:t>
            </w:r>
            <w:r>
              <w:rPr>
                <w:rFonts w:ascii="Arial" w:eastAsia="Arial" w:hAnsi="Arial" w:cs="Arial"/>
                <w:b/>
                <w:color w:val="0000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pacing w:val="5"/>
              </w:rPr>
              <w:t>i</w:t>
            </w:r>
            <w:r>
              <w:rPr>
                <w:rFonts w:ascii="Arial" w:eastAsia="Arial" w:hAnsi="Arial" w:cs="Arial"/>
                <w:b/>
                <w:color w:val="00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000000"/>
              </w:rPr>
              <w:t>g</w:t>
            </w:r>
            <w:r>
              <w:rPr>
                <w:rFonts w:ascii="Arial" w:eastAsia="Arial" w:hAnsi="Arial" w:cs="Arial"/>
                <w:b/>
                <w:color w:val="000000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Ra</w:t>
            </w:r>
            <w:r>
              <w:rPr>
                <w:rFonts w:ascii="Arial" w:eastAsia="Arial" w:hAnsi="Arial" w:cs="Arial"/>
                <w:b/>
                <w:color w:val="00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000000"/>
                <w:spacing w:val="3"/>
              </w:rPr>
              <w:t>g</w:t>
            </w: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>19</w:t>
            </w:r>
            <w:r>
              <w:rPr>
                <w:rFonts w:ascii="Arial" w:eastAsia="Arial" w:hAnsi="Arial" w:cs="Arial"/>
                <w:color w:val="000000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o 99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v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02FA0"/>
              </w:rPr>
              <w:t>•</w:t>
            </w:r>
            <w:r>
              <w:rPr>
                <w:rFonts w:ascii="Arial" w:eastAsia="Arial" w:hAnsi="Arial" w:cs="Arial"/>
                <w:color w:val="702FA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we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8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>th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8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>Io</w:t>
            </w:r>
            <w:r>
              <w:rPr>
                <w:rFonts w:ascii="Arial" w:eastAsia="Arial" w:hAnsi="Arial" w:cs="Arial"/>
                <w:color w:val="00000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ge</w:t>
            </w:r>
            <w:r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B</w:t>
            </w:r>
            <w:r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tt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6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</w:rPr>
              <w:t>7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-8"/>
              </w:rPr>
              <w:t>4V</w:t>
            </w:r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</w:rPr>
              <w:t>2500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0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E53956">
        <w:trPr>
          <w:trHeight w:hRule="exact" w:val="286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on: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02FA0"/>
              </w:rPr>
              <w:t>•</w:t>
            </w:r>
            <w:r>
              <w:rPr>
                <w:rFonts w:ascii="Arial" w:eastAsia="Arial" w:hAnsi="Arial" w:cs="Arial"/>
                <w:color w:val="702FA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9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8"/>
              </w:rPr>
              <w:t>y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x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b</w:t>
            </w:r>
            <w:r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k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</w:rPr>
              <w:t>ght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dot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at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LCD</w:t>
            </w:r>
          </w:p>
        </w:tc>
      </w:tr>
      <w:tr w:rsidR="00E53956">
        <w:trPr>
          <w:trHeight w:hRule="exact" w:val="283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ee</w:t>
            </w:r>
            <w:r>
              <w:rPr>
                <w:rFonts w:ascii="Arial" w:eastAsia="Arial" w:hAnsi="Arial" w:cs="Arial"/>
                <w:spacing w:val="2"/>
              </w:rPr>
              <w:t>n,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LCD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02FA0"/>
              </w:rPr>
              <w:t>•</w:t>
            </w:r>
            <w:r>
              <w:rPr>
                <w:rFonts w:ascii="Arial" w:eastAsia="Arial" w:hAnsi="Arial" w:cs="Arial"/>
                <w:color w:val="702FA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  <w:r>
              <w:rPr>
                <w:rFonts w:ascii="Arial" w:eastAsia="Arial" w:hAnsi="Arial" w:cs="Arial"/>
                <w:color w:val="000000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9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p.</w:t>
            </w:r>
            <w:r>
              <w:rPr>
                <w:rFonts w:ascii="Arial" w:eastAsia="Arial" w:hAnsi="Arial" w:cs="Arial"/>
                <w:color w:val="000000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g</w:t>
            </w:r>
            <w:r>
              <w:rPr>
                <w:rFonts w:ascii="Arial" w:eastAsia="Arial" w:hAnsi="Arial" w:cs="Arial"/>
                <w:color w:val="000000"/>
              </w:rPr>
              <w:t>e:</w:t>
            </w:r>
            <w:r>
              <w:rPr>
                <w:rFonts w:ascii="Arial" w:eastAsia="Arial" w:hAnsi="Arial" w:cs="Arial"/>
                <w:color w:val="000000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55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º</w:t>
            </w:r>
            <w:r>
              <w:rPr>
                <w:rFonts w:ascii="Arial" w:eastAsia="Arial" w:hAnsi="Arial" w:cs="Arial"/>
                <w:color w:val="000000"/>
              </w:rPr>
              <w:t>C</w:t>
            </w:r>
          </w:p>
        </w:tc>
      </w:tr>
      <w:tr w:rsidR="00E53956">
        <w:trPr>
          <w:trHeight w:hRule="exact" w:val="240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color w:val="702FA0"/>
                <w:sz w:val="24"/>
                <w:szCs w:val="24"/>
              </w:rPr>
              <w:t>•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V</w:t>
            </w:r>
            <w:r>
              <w:rPr>
                <w:rFonts w:ascii="Arial" w:eastAsia="Arial" w:hAnsi="Arial" w:cs="Arial"/>
                <w:b/>
                <w:color w:val="702FA0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702FA0"/>
              </w:rPr>
              <w:t>a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</w:rPr>
              <w:t>n</w:t>
            </w:r>
            <w:r>
              <w:rPr>
                <w:rFonts w:ascii="Arial" w:eastAsia="Arial" w:hAnsi="Arial" w:cs="Arial"/>
                <w:b/>
                <w:color w:val="702FA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Fun</w:t>
            </w:r>
            <w:r>
              <w:rPr>
                <w:rFonts w:ascii="Arial" w:eastAsia="Arial" w:hAnsi="Arial" w:cs="Arial"/>
                <w:b/>
                <w:color w:val="702FA0"/>
              </w:rPr>
              <w:t>c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  <w:spacing w:val="3"/>
              </w:rPr>
              <w:t>n</w:t>
            </w:r>
            <w:r>
              <w:rPr>
                <w:b/>
                <w:color w:val="702FA0"/>
                <w:sz w:val="24"/>
                <w:szCs w:val="24"/>
              </w:rPr>
              <w:t>:</w:t>
            </w:r>
            <w:r>
              <w:rPr>
                <w:b/>
                <w:color w:val="702FA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702FA0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</w:rPr>
              <w:t>2372</w:t>
            </w:r>
            <w:r>
              <w:rPr>
                <w:rFonts w:ascii="Arial" w:eastAsia="Arial" w:hAnsi="Arial" w:cs="Arial"/>
                <w:b/>
                <w:color w:val="702FA0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</w:rPr>
              <w:t>/</w:t>
            </w:r>
            <w:r>
              <w:rPr>
                <w:rFonts w:ascii="Arial" w:eastAsia="Arial" w:hAnsi="Arial" w:cs="Arial"/>
                <w:b/>
                <w:color w:val="702FA0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702FA0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1</w:t>
            </w:r>
            <w:r>
              <w:rPr>
                <w:rFonts w:ascii="Arial" w:eastAsia="Arial" w:hAnsi="Arial" w:cs="Arial"/>
                <w:b/>
                <w:color w:val="702FA0"/>
              </w:rPr>
              <w:t>08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1</w:t>
            </w:r>
            <w:r>
              <w:rPr>
                <w:rFonts w:ascii="Arial" w:eastAsia="Arial" w:hAnsi="Arial" w:cs="Arial"/>
                <w:b/>
                <w:color w:val="702FA0"/>
              </w:rPr>
              <w:t>6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02FA0"/>
              </w:rPr>
              <w:t>•</w:t>
            </w:r>
            <w:r>
              <w:rPr>
                <w:rFonts w:ascii="Arial" w:eastAsia="Arial" w:hAnsi="Arial" w:cs="Arial"/>
                <w:color w:val="702FA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ea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9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ane</w:t>
            </w:r>
            <w:r>
              <w:rPr>
                <w:rFonts w:ascii="Arial" w:eastAsia="Arial" w:hAnsi="Arial" w:cs="Arial"/>
                <w:color w:val="000000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</w:rPr>
              <w:t>k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ad</w:t>
            </w:r>
          </w:p>
        </w:tc>
      </w:tr>
      <w:tr w:rsidR="00E53956">
        <w:trPr>
          <w:trHeight w:hRule="exact" w:val="334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2FA0"/>
              </w:rPr>
              <w:t>•</w:t>
            </w:r>
            <w:r>
              <w:rPr>
                <w:rFonts w:ascii="Arial" w:eastAsia="Arial" w:hAnsi="Arial" w:cs="Arial"/>
                <w:b/>
                <w:color w:val="702FA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V</w:t>
            </w:r>
            <w:r>
              <w:rPr>
                <w:rFonts w:ascii="Arial" w:eastAsia="Arial" w:hAnsi="Arial" w:cs="Arial"/>
                <w:b/>
                <w:color w:val="702FA0"/>
              </w:rPr>
              <w:t>el</w:t>
            </w:r>
            <w:r>
              <w:rPr>
                <w:rFonts w:ascii="Arial" w:eastAsia="Arial" w:hAnsi="Arial" w:cs="Arial"/>
                <w:b/>
                <w:color w:val="702FA0"/>
                <w:spacing w:val="3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</w:rPr>
              <w:t>ci</w:t>
            </w:r>
            <w:r>
              <w:rPr>
                <w:rFonts w:ascii="Arial" w:eastAsia="Arial" w:hAnsi="Arial" w:cs="Arial"/>
                <w:b/>
                <w:color w:val="702FA0"/>
                <w:spacing w:val="6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  <w:spacing w:val="-3"/>
              </w:rPr>
              <w:t>y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.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99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.</w:t>
            </w:r>
            <w:r>
              <w:rPr>
                <w:rFonts w:ascii="Arial" w:eastAsia="Arial" w:hAnsi="Arial" w:cs="Arial"/>
                <w:color w:val="000000"/>
              </w:rPr>
              <w:t>9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7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ue</w:t>
            </w:r>
            <w:r>
              <w:rPr>
                <w:rFonts w:ascii="Arial" w:eastAsia="Arial" w:hAnsi="Arial" w:cs="Arial"/>
                <w:color w:val="0000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82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/s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PK</w:t>
            </w:r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565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/s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PK-PK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02FA0"/>
              </w:rPr>
              <w:t>•</w:t>
            </w:r>
            <w:r>
              <w:rPr>
                <w:rFonts w:ascii="Arial" w:eastAsia="Arial" w:hAnsi="Arial" w:cs="Arial"/>
                <w:color w:val="702FA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ut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rs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B</w:t>
            </w:r>
            <w:r>
              <w:rPr>
                <w:rFonts w:ascii="Arial" w:eastAsia="Arial" w:hAnsi="Arial" w:cs="Arial"/>
                <w:color w:val="00000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6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NC</w:t>
            </w:r>
            <w:r>
              <w:rPr>
                <w:rFonts w:ascii="Arial" w:eastAsia="Arial" w:hAnsi="Arial" w:cs="Arial"/>
                <w:color w:val="000000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nd</w:t>
            </w:r>
          </w:p>
        </w:tc>
      </w:tr>
      <w:tr w:rsidR="00E53956">
        <w:trPr>
          <w:trHeight w:hRule="exact" w:val="271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2FA0"/>
              </w:rPr>
              <w:t>•</w:t>
            </w:r>
            <w:r>
              <w:rPr>
                <w:rFonts w:ascii="Arial" w:eastAsia="Arial" w:hAnsi="Arial" w:cs="Arial"/>
                <w:b/>
                <w:color w:val="702FA0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-9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color w:val="702FA0"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color w:val="702FA0"/>
                <w:spacing w:val="4"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color w:val="702FA0"/>
                <w:w w:val="99"/>
              </w:rPr>
              <w:t>el</w:t>
            </w:r>
            <w:r>
              <w:rPr>
                <w:rFonts w:ascii="Arial" w:eastAsia="Arial" w:hAnsi="Arial" w:cs="Arial"/>
                <w:b/>
                <w:color w:val="702FA0"/>
                <w:spacing w:val="2"/>
                <w:w w:val="99"/>
              </w:rPr>
              <w:t>e</w:t>
            </w:r>
            <w:r>
              <w:rPr>
                <w:rFonts w:ascii="Arial" w:eastAsia="Arial" w:hAnsi="Arial" w:cs="Arial"/>
                <w:b/>
                <w:color w:val="702FA0"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color w:val="702FA0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color w:val="702FA0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w w:val="99"/>
              </w:rPr>
              <w:t>on</w:t>
            </w:r>
            <w:r>
              <w:rPr>
                <w:rFonts w:ascii="Arial" w:eastAsia="Arial" w:hAnsi="Arial" w:cs="Arial"/>
                <w:color w:val="000000"/>
                <w:w w:val="99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5"/>
              </w:rPr>
              <w:t>.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9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²</w:t>
            </w:r>
            <w:r>
              <w:rPr>
                <w:rFonts w:ascii="Arial" w:eastAsia="Arial" w:hAnsi="Arial" w:cs="Arial"/>
                <w:color w:val="000000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282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²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PK</w:t>
            </w:r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²</w:t>
            </w:r>
            <w:r>
              <w:rPr>
                <w:rFonts w:ascii="Arial" w:eastAsia="Arial" w:hAnsi="Arial" w:cs="Arial"/>
                <w:color w:val="000000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PK-PK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02FA0"/>
              </w:rPr>
              <w:t>•</w:t>
            </w:r>
            <w:r>
              <w:rPr>
                <w:rFonts w:ascii="Arial" w:eastAsia="Arial" w:hAnsi="Arial" w:cs="Arial"/>
                <w:color w:val="702FA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Ca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g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B</w:t>
            </w:r>
            <w:r>
              <w:rPr>
                <w:rFonts w:ascii="Arial" w:eastAsia="Arial" w:hAnsi="Arial" w:cs="Arial"/>
                <w:color w:val="000000"/>
              </w:rPr>
              <w:t>S</w:t>
            </w:r>
          </w:p>
        </w:tc>
      </w:tr>
      <w:tr w:rsidR="00E53956">
        <w:trPr>
          <w:trHeight w:hRule="exact" w:val="240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2FA0"/>
              </w:rPr>
              <w:t>•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</w:rPr>
              <w:t>Dis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la</w:t>
            </w:r>
            <w:r>
              <w:rPr>
                <w:rFonts w:ascii="Arial" w:eastAsia="Arial" w:hAnsi="Arial" w:cs="Arial"/>
                <w:b/>
                <w:color w:val="702FA0"/>
              </w:rPr>
              <w:t>c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color w:val="702FA0"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  <w:color w:val="702FA0"/>
              </w:rPr>
              <w:t>e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702FA0"/>
                <w:spacing w:val="4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:1</w:t>
            </w:r>
            <w:r>
              <w:rPr>
                <w:rFonts w:ascii="Arial" w:eastAsia="Arial" w:hAnsi="Arial" w:cs="Arial"/>
                <w:color w:val="000000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–</w:t>
            </w:r>
            <w:r>
              <w:rPr>
                <w:rFonts w:ascii="Arial" w:eastAsia="Arial" w:hAnsi="Arial" w:cs="Arial"/>
                <w:color w:val="000000"/>
              </w:rPr>
              <w:t>10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µ</w:t>
            </w: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S,</w:t>
            </w:r>
            <w:r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>141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µ</w:t>
            </w: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PK</w:t>
            </w:r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28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µ</w:t>
            </w: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02FA0"/>
              </w:rPr>
              <w:t>•</w:t>
            </w:r>
            <w:r>
              <w:rPr>
                <w:rFonts w:ascii="Arial" w:eastAsia="Arial" w:hAnsi="Arial" w:cs="Arial"/>
                <w:color w:val="702FA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z</w:t>
            </w:r>
            <w:r>
              <w:rPr>
                <w:rFonts w:ascii="Arial" w:eastAsia="Arial" w:hAnsi="Arial" w:cs="Arial"/>
                <w:color w:val="000000"/>
              </w:rPr>
              <w:t>e: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x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x</w:t>
            </w:r>
            <w:r>
              <w:rPr>
                <w:rFonts w:ascii="Arial" w:eastAsia="Arial" w:hAnsi="Arial" w:cs="Arial"/>
                <w:color w:val="000000"/>
              </w:rPr>
              <w:t>45</w:t>
            </w:r>
            <w:r>
              <w:rPr>
                <w:rFonts w:ascii="Arial" w:eastAsia="Arial" w:hAnsi="Arial" w:cs="Arial"/>
                <w:color w:val="000000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E53956">
        <w:trPr>
          <w:trHeight w:hRule="exact" w:val="298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on: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7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/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02FA0"/>
              </w:rPr>
              <w:t>•</w:t>
            </w:r>
            <w:r>
              <w:rPr>
                <w:rFonts w:ascii="Arial" w:eastAsia="Arial" w:hAnsi="Arial" w:cs="Arial"/>
                <w:color w:val="702FA0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9"/>
              </w:rPr>
              <w:t>W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ght:</w:t>
            </w:r>
            <w:r>
              <w:rPr>
                <w:rFonts w:ascii="Arial" w:eastAsia="Arial" w:hAnsi="Arial" w:cs="Arial"/>
                <w:color w:val="000000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9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pp.(In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ent)</w:t>
            </w:r>
          </w:p>
        </w:tc>
      </w:tr>
      <w:tr w:rsidR="00E53956">
        <w:trPr>
          <w:trHeight w:hRule="exact" w:val="245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1"/>
              </w:rPr>
              <w:t>c</w:t>
            </w:r>
            <w:r>
              <w:rPr>
                <w:rFonts w:ascii="Arial" w:eastAsia="Arial" w:hAnsi="Arial" w:cs="Arial"/>
                <w:spacing w:val="-8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±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2%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7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/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E53956"/>
        </w:tc>
      </w:tr>
      <w:tr w:rsidR="00E53956">
        <w:trPr>
          <w:trHeight w:hRule="exact" w:val="240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line="220" w:lineRule="exact"/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  <w:w w:val="99"/>
              </w:rPr>
              <w:t>F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2"/>
                <w:w w:val="99"/>
              </w:rPr>
              <w:t>q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2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8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y</w:t>
            </w:r>
            <w:r>
              <w:rPr>
                <w:rFonts w:ascii="Arial" w:eastAsia="Arial" w:hAnsi="Arial" w:cs="Arial"/>
                <w:spacing w:val="-1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e:</w:t>
            </w:r>
            <w:r>
              <w:rPr>
                <w:rFonts w:ascii="Arial" w:eastAsia="Arial" w:hAnsi="Arial" w:cs="Arial"/>
                <w:spacing w:val="42"/>
              </w:rPr>
              <w:t xml:space="preserve"> </w:t>
            </w:r>
            <w:r>
              <w:rPr>
                <w:rFonts w:ascii="Arial" w:eastAsia="Arial" w:hAnsi="Arial" w:cs="Arial"/>
              </w:rPr>
              <w:t>10 –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8"/>
              </w:rPr>
              <w:t>k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z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E53956"/>
        </w:tc>
      </w:tr>
      <w:tr w:rsidR="00E53956">
        <w:trPr>
          <w:trHeight w:hRule="exact" w:val="240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before="1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702FA0"/>
              </w:rPr>
              <w:t>•</w:t>
            </w:r>
            <w:r>
              <w:rPr>
                <w:rFonts w:ascii="Arial" w:eastAsia="Arial" w:hAnsi="Arial" w:cs="Arial"/>
                <w:b/>
                <w:color w:val="702FA0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color w:val="702FA0"/>
              </w:rPr>
              <w:t>a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702FA0"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color w:val="702FA0"/>
              </w:rPr>
              <w:t>r</w:t>
            </w:r>
            <w:r>
              <w:rPr>
                <w:rFonts w:ascii="Arial" w:eastAsia="Arial" w:hAnsi="Arial" w:cs="Arial"/>
                <w:b/>
                <w:color w:val="702FA0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6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</w:rPr>
              <w:t>a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color w:val="702FA0"/>
                <w:spacing w:val="3"/>
              </w:rPr>
              <w:t>h</w:t>
            </w:r>
            <w:r>
              <w:rPr>
                <w:rFonts w:ascii="Arial" w:eastAsia="Arial" w:hAnsi="Arial" w:cs="Arial"/>
                <w:b/>
                <w:color w:val="702FA0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</w:rPr>
              <w:t>me</w:t>
            </w:r>
            <w:r>
              <w:rPr>
                <w:rFonts w:ascii="Arial" w:eastAsia="Arial" w:hAnsi="Arial" w:cs="Arial"/>
                <w:b/>
                <w:color w:val="702FA0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</w:rPr>
              <w:t>e</w:t>
            </w:r>
            <w:r>
              <w:rPr>
                <w:rFonts w:ascii="Arial" w:eastAsia="Arial" w:hAnsi="Arial" w:cs="Arial"/>
                <w:b/>
                <w:color w:val="702FA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pacing w:val="2"/>
              </w:rPr>
              <w:t>as</w:t>
            </w:r>
            <w:r>
              <w:rPr>
                <w:rFonts w:ascii="Arial" w:eastAsia="Arial" w:hAnsi="Arial" w:cs="Arial"/>
                <w:b/>
                <w:color w:val="000000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</w:rPr>
              <w:t>i</w:t>
            </w:r>
            <w:r>
              <w:rPr>
                <w:rFonts w:ascii="Arial" w:eastAsia="Arial" w:hAnsi="Arial" w:cs="Arial"/>
                <w:b/>
                <w:color w:val="00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000000"/>
              </w:rPr>
              <w:t>g</w:t>
            </w:r>
            <w:r>
              <w:rPr>
                <w:rFonts w:ascii="Arial" w:eastAsia="Arial" w:hAnsi="Arial" w:cs="Arial"/>
                <w:b/>
                <w:color w:val="000000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000000"/>
                <w:spacing w:val="3"/>
              </w:rPr>
              <w:t>g</w:t>
            </w: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up to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pm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E53956"/>
        </w:tc>
      </w:tr>
      <w:tr w:rsidR="00E53956">
        <w:trPr>
          <w:trHeight w:hRule="exact" w:val="240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before="3"/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on: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pm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E53956"/>
        </w:tc>
      </w:tr>
      <w:tr w:rsidR="00E53956">
        <w:trPr>
          <w:trHeight w:hRule="exact" w:val="242"/>
        </w:trPr>
        <w:tc>
          <w:tcPr>
            <w:tcW w:w="6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7E33AD">
            <w:pPr>
              <w:spacing w:before="3"/>
              <w:ind w:left="2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1"/>
              </w:rPr>
              <w:t>c</w:t>
            </w:r>
            <w:r>
              <w:rPr>
                <w:rFonts w:ascii="Arial" w:eastAsia="Arial" w:hAnsi="Arial" w:cs="Arial"/>
                <w:spacing w:val="-8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9"/>
              </w:rPr>
              <w:t xml:space="preserve"> </w:t>
            </w:r>
            <w:r>
              <w:rPr>
                <w:rFonts w:ascii="Arial" w:eastAsia="Arial" w:hAnsi="Arial" w:cs="Arial"/>
              </w:rPr>
              <w:t>± (1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6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0.</w:t>
            </w:r>
            <w:r>
              <w:rPr>
                <w:rFonts w:ascii="Arial" w:eastAsia="Arial" w:hAnsi="Arial" w:cs="Arial"/>
                <w:spacing w:val="4"/>
              </w:rPr>
              <w:t>1</w:t>
            </w:r>
            <w:r>
              <w:rPr>
                <w:rFonts w:ascii="Arial" w:eastAsia="Arial" w:hAnsi="Arial" w:cs="Arial"/>
              </w:rPr>
              <w:t>%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g)</w:t>
            </w:r>
          </w:p>
        </w:tc>
        <w:tc>
          <w:tcPr>
            <w:tcW w:w="5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3956" w:rsidRDefault="00E53956"/>
        </w:tc>
      </w:tr>
    </w:tbl>
    <w:p w:rsidR="00E53956" w:rsidRDefault="00E53956">
      <w:pPr>
        <w:sectPr w:rsidR="00E53956">
          <w:headerReference w:type="default" r:id="rId8"/>
          <w:footerReference w:type="default" r:id="rId9"/>
          <w:pgSz w:w="11920" w:h="16840"/>
          <w:pgMar w:top="240" w:right="0" w:bottom="0" w:left="0" w:header="47" w:footer="153" w:gutter="0"/>
          <w:cols w:space="720"/>
        </w:sectPr>
      </w:pPr>
    </w:p>
    <w:p w:rsidR="00E53956" w:rsidRDefault="00E53956">
      <w:pPr>
        <w:spacing w:line="200" w:lineRule="exact"/>
      </w:pPr>
    </w:p>
    <w:p w:rsidR="00E53956" w:rsidRDefault="00E53956">
      <w:pPr>
        <w:spacing w:before="7" w:line="280" w:lineRule="exact"/>
        <w:rPr>
          <w:sz w:val="28"/>
          <w:szCs w:val="28"/>
        </w:rPr>
      </w:pPr>
    </w:p>
    <w:p w:rsidR="00E53956" w:rsidRDefault="007E33AD">
      <w:pPr>
        <w:spacing w:before="29" w:line="260" w:lineRule="exact"/>
        <w:ind w:left="9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pacing w:val="1"/>
          <w:position w:val="-1"/>
          <w:sz w:val="24"/>
          <w:szCs w:val="24"/>
          <w:u w:val="thick" w:color="FF0000"/>
        </w:rPr>
        <w:t>S</w:t>
      </w:r>
      <w:r>
        <w:rPr>
          <w:rFonts w:ascii="Arial" w:eastAsia="Arial" w:hAnsi="Arial" w:cs="Arial"/>
          <w:b/>
          <w:color w:val="FF0000"/>
          <w:spacing w:val="-1"/>
          <w:position w:val="-1"/>
          <w:sz w:val="24"/>
          <w:szCs w:val="24"/>
          <w:u w:val="thick" w:color="FF0000"/>
        </w:rPr>
        <w:t>t</w:t>
      </w:r>
      <w:r>
        <w:rPr>
          <w:rFonts w:ascii="Arial" w:eastAsia="Arial" w:hAnsi="Arial" w:cs="Arial"/>
          <w:b/>
          <w:color w:val="FF0000"/>
          <w:spacing w:val="1"/>
          <w:position w:val="-1"/>
          <w:sz w:val="24"/>
          <w:szCs w:val="24"/>
          <w:u w:val="thick" w:color="FF0000"/>
        </w:rPr>
        <w:t>a</w:t>
      </w:r>
      <w:r>
        <w:rPr>
          <w:rFonts w:ascii="Arial" w:eastAsia="Arial" w:hAnsi="Arial" w:cs="Arial"/>
          <w:b/>
          <w:color w:val="FF0000"/>
          <w:position w:val="-1"/>
          <w:sz w:val="24"/>
          <w:szCs w:val="24"/>
          <w:u w:val="thick" w:color="FF0000"/>
        </w:rPr>
        <w:t>nd</w:t>
      </w:r>
      <w:r>
        <w:rPr>
          <w:rFonts w:ascii="Arial" w:eastAsia="Arial" w:hAnsi="Arial" w:cs="Arial"/>
          <w:b/>
          <w:color w:val="FF0000"/>
          <w:spacing w:val="1"/>
          <w:position w:val="-1"/>
          <w:sz w:val="24"/>
          <w:szCs w:val="24"/>
          <w:u w:val="thick" w:color="FF0000"/>
        </w:rPr>
        <w:t>a</w:t>
      </w:r>
      <w:r>
        <w:rPr>
          <w:rFonts w:ascii="Arial" w:eastAsia="Arial" w:hAnsi="Arial" w:cs="Arial"/>
          <w:b/>
          <w:color w:val="FF0000"/>
          <w:position w:val="-1"/>
          <w:sz w:val="24"/>
          <w:szCs w:val="24"/>
          <w:u w:val="thick" w:color="FF0000"/>
        </w:rPr>
        <w:t>rd Su</w:t>
      </w:r>
      <w:r>
        <w:rPr>
          <w:rFonts w:ascii="Arial" w:eastAsia="Arial" w:hAnsi="Arial" w:cs="Arial"/>
          <w:b/>
          <w:color w:val="FF0000"/>
          <w:spacing w:val="1"/>
          <w:position w:val="-1"/>
          <w:sz w:val="24"/>
          <w:szCs w:val="24"/>
          <w:u w:val="thick" w:color="FF0000"/>
        </w:rPr>
        <w:t>p</w:t>
      </w:r>
      <w:r>
        <w:rPr>
          <w:rFonts w:ascii="Arial" w:eastAsia="Arial" w:hAnsi="Arial" w:cs="Arial"/>
          <w:b/>
          <w:color w:val="FF0000"/>
          <w:spacing w:val="-2"/>
          <w:position w:val="-1"/>
          <w:sz w:val="24"/>
          <w:szCs w:val="24"/>
          <w:u w:val="thick" w:color="FF0000"/>
        </w:rPr>
        <w:t>p</w:t>
      </w:r>
      <w:r>
        <w:rPr>
          <w:rFonts w:ascii="Arial" w:eastAsia="Arial" w:hAnsi="Arial" w:cs="Arial"/>
          <w:b/>
          <w:color w:val="FF0000"/>
          <w:spacing w:val="8"/>
          <w:position w:val="-1"/>
          <w:sz w:val="24"/>
          <w:szCs w:val="24"/>
          <w:u w:val="thick" w:color="FF0000"/>
        </w:rPr>
        <w:t>l</w:t>
      </w:r>
      <w:r>
        <w:rPr>
          <w:rFonts w:ascii="Arial" w:eastAsia="Arial" w:hAnsi="Arial" w:cs="Arial"/>
          <w:b/>
          <w:color w:val="FF0000"/>
          <w:position w:val="-1"/>
          <w:sz w:val="24"/>
          <w:szCs w:val="24"/>
          <w:u w:val="thick" w:color="FF0000"/>
        </w:rPr>
        <w:t>y</w:t>
      </w:r>
    </w:p>
    <w:p w:rsidR="00E53956" w:rsidRDefault="00E53956">
      <w:pPr>
        <w:spacing w:before="6" w:line="180" w:lineRule="exact"/>
        <w:rPr>
          <w:sz w:val="18"/>
          <w:szCs w:val="18"/>
        </w:rPr>
      </w:pPr>
    </w:p>
    <w:p w:rsidR="00E53956" w:rsidRDefault="007E33AD">
      <w:pPr>
        <w:spacing w:before="32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>0Pl</w:t>
      </w:r>
      <w:r>
        <w:rPr>
          <w:rFonts w:ascii="Arial" w:eastAsia="Arial" w:hAnsi="Arial" w:cs="Arial"/>
          <w:sz w:val="22"/>
          <w:szCs w:val="22"/>
        </w:rPr>
        <w:t>us</w:t>
      </w:r>
    </w:p>
    <w:p w:rsidR="00E53956" w:rsidRDefault="007E33AD">
      <w:pPr>
        <w:spacing w:before="4"/>
        <w:ind w:left="914" w:right="886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8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</w:p>
    <w:p w:rsidR="00E53956" w:rsidRDefault="007E33AD">
      <w:pPr>
        <w:spacing w:before="35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- 1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</w:p>
    <w:p w:rsidR="00E53956" w:rsidRDefault="007E33AD">
      <w:pPr>
        <w:spacing w:before="42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hone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1no</w:t>
      </w:r>
    </w:p>
    <w:p w:rsidR="00E53956" w:rsidRDefault="007E33AD">
      <w:pPr>
        <w:spacing w:before="35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sens</w:t>
      </w:r>
      <w:r>
        <w:rPr>
          <w:rFonts w:ascii="Arial" w:eastAsia="Arial" w:hAnsi="Arial" w:cs="Arial"/>
          <w:spacing w:val="-5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9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onne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</w:p>
    <w:p w:rsidR="00E53956" w:rsidRDefault="007E33AD">
      <w:pPr>
        <w:spacing w:before="37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Laser </w:t>
      </w:r>
      <w:r>
        <w:rPr>
          <w:rFonts w:ascii="Arial" w:eastAsia="Arial" w:hAnsi="Arial" w:cs="Arial"/>
          <w:spacing w:val="5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- 1no</w:t>
      </w:r>
    </w:p>
    <w:p w:rsidR="00E53956" w:rsidRDefault="007E33AD">
      <w:pPr>
        <w:spacing w:before="37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8"/>
          <w:sz w:val="22"/>
          <w:szCs w:val="22"/>
        </w:rPr>
        <w:t>B</w:t>
      </w:r>
      <w:r>
        <w:rPr>
          <w:rFonts w:ascii="Arial" w:eastAsia="Arial" w:hAnsi="Arial" w:cs="Arial"/>
          <w:spacing w:val="19"/>
          <w:sz w:val="22"/>
          <w:szCs w:val="22"/>
        </w:rPr>
        <w:t>a</w:t>
      </w:r>
      <w:r>
        <w:rPr>
          <w:rFonts w:ascii="Arial" w:eastAsia="Arial" w:hAnsi="Arial" w:cs="Arial"/>
          <w:spacing w:val="20"/>
          <w:sz w:val="22"/>
          <w:szCs w:val="22"/>
        </w:rPr>
        <w:t>tt</w:t>
      </w:r>
      <w:r>
        <w:rPr>
          <w:rFonts w:ascii="Arial" w:eastAsia="Arial" w:hAnsi="Arial" w:cs="Arial"/>
          <w:spacing w:val="19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g</w:t>
      </w:r>
      <w:r>
        <w:rPr>
          <w:rFonts w:ascii="Arial" w:eastAsia="Arial" w:hAnsi="Arial" w:cs="Arial"/>
          <w:spacing w:val="-5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-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</w:p>
    <w:p w:rsidR="00E53956" w:rsidRDefault="007E33AD">
      <w:pPr>
        <w:spacing w:before="35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ent </w:t>
      </w:r>
      <w:r>
        <w:rPr>
          <w:rFonts w:ascii="Arial" w:eastAsia="Arial" w:hAnsi="Arial" w:cs="Arial"/>
          <w:spacing w:val="-9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- 1no</w:t>
      </w:r>
    </w:p>
    <w:p w:rsidR="00E53956" w:rsidRDefault="007E33AD">
      <w:pPr>
        <w:spacing w:before="37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&amp;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5"/>
          <w:sz w:val="22"/>
          <w:szCs w:val="22"/>
        </w:rPr>
        <w:t>W</w:t>
      </w:r>
      <w:r>
        <w:rPr>
          <w:rFonts w:ascii="Arial" w:eastAsia="Arial" w:hAnsi="Arial" w:cs="Arial"/>
          <w:spacing w:val="-5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6"/>
          <w:sz w:val="22"/>
          <w:szCs w:val="22"/>
        </w:rPr>
        <w:t>i</w:t>
      </w:r>
      <w:r>
        <w:rPr>
          <w:rFonts w:ascii="Arial" w:eastAsia="Arial" w:hAnsi="Arial" w:cs="Arial"/>
          <w:spacing w:val="6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</w:p>
    <w:p w:rsidR="00E53956" w:rsidRDefault="007E33AD">
      <w:pPr>
        <w:spacing w:before="42"/>
        <w:ind w:left="588"/>
        <w:rPr>
          <w:rFonts w:ascii="Arial" w:eastAsia="Arial" w:hAnsi="Arial" w:cs="Arial"/>
          <w:sz w:val="22"/>
          <w:szCs w:val="22"/>
        </w:rPr>
      </w:pPr>
      <w:r>
        <w:rPr>
          <w:rFonts w:ascii="Font Awesome 5 Free Regular" w:eastAsia="Font Awesome 5 Free Regular" w:hAnsi="Font Awesome 5 Free Regular" w:cs="Font Awesome 5 Free Regular"/>
          <w:sz w:val="22"/>
          <w:szCs w:val="22"/>
        </w:rPr>
        <w:t xml:space="preserve"> </w:t>
      </w:r>
      <w:r>
        <w:rPr>
          <w:rFonts w:ascii="Font Awesome 5 Free Regular" w:eastAsia="Font Awesome 5 Free Regular" w:hAnsi="Font Awesome 5 Free Regular" w:cs="Font Awesome 5 Free Regular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</w:p>
    <w:p w:rsidR="00E53956" w:rsidRDefault="00E53956">
      <w:pPr>
        <w:spacing w:before="8" w:line="200" w:lineRule="exact"/>
      </w:pPr>
    </w:p>
    <w:p w:rsidR="00E53956" w:rsidRDefault="00631F28">
      <w:pPr>
        <w:ind w:left="708"/>
      </w:pPr>
      <w:r>
        <w:pict>
          <v:shape id="_x0000_i1025" type="#_x0000_t75" style="width:420pt;height:460.5pt">
            <v:imagedata r:id="rId10" o:title=""/>
          </v:shape>
        </w:pict>
      </w:r>
    </w:p>
    <w:p w:rsidR="00E53956" w:rsidRDefault="00E53956">
      <w:pPr>
        <w:spacing w:line="200" w:lineRule="exact"/>
      </w:pPr>
    </w:p>
    <w:p w:rsidR="00E53956" w:rsidRDefault="00E53956">
      <w:pPr>
        <w:spacing w:before="1" w:line="220" w:lineRule="exact"/>
        <w:rPr>
          <w:sz w:val="22"/>
          <w:szCs w:val="22"/>
        </w:rPr>
      </w:pPr>
    </w:p>
    <w:p w:rsidR="00E53956" w:rsidRDefault="00E53956">
      <w:pPr>
        <w:spacing w:line="200" w:lineRule="exact"/>
      </w:pPr>
    </w:p>
    <w:p w:rsidR="00E53956" w:rsidRDefault="00E53956">
      <w:pPr>
        <w:spacing w:before="17" w:line="260" w:lineRule="exact"/>
        <w:rPr>
          <w:sz w:val="26"/>
          <w:szCs w:val="26"/>
        </w:rPr>
      </w:pPr>
    </w:p>
    <w:tbl>
      <w:tblPr>
        <w:tblpPr w:leftFromText="180" w:rightFromText="180" w:vertAnchor="page" w:horzAnchor="margin" w:tblpXSpec="center" w:tblpY="13891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631F28" w:rsidTr="00EF1B52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631F28" w:rsidRPr="00512C4C" w:rsidRDefault="00631F28" w:rsidP="00EF1B5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895350" cy="771525"/>
                  <wp:effectExtent l="0" t="0" r="0" b="0"/>
                  <wp:docPr id="5" name="Picture 5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631F28" w:rsidRPr="00DE1CEF" w:rsidRDefault="00631F28" w:rsidP="00EF1B52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631F28" w:rsidRDefault="00631F28" w:rsidP="00EF1B52">
            <w:pPr>
              <w:pStyle w:val="NoSpacing"/>
              <w:jc w:val="center"/>
            </w:pPr>
            <w:r>
              <w:t>Plot No 146, Phase 1, Mytrinagar, Madinaguda, Hyderabad – 500049</w:t>
            </w:r>
          </w:p>
          <w:p w:rsidR="00631F28" w:rsidRDefault="00631F28" w:rsidP="00EF1B52">
            <w:pPr>
              <w:pStyle w:val="NoSpacing"/>
              <w:jc w:val="center"/>
            </w:pPr>
            <w:r>
              <w:t xml:space="preserve">Mobile: +91-90593 40351, eMail: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631F28" w:rsidRPr="005634D6" w:rsidRDefault="00631F28" w:rsidP="00EF1B52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E53956" w:rsidRDefault="007E33AD">
      <w:pPr>
        <w:ind w:right="466"/>
        <w:jc w:val="right"/>
        <w:rPr>
          <w:sz w:val="16"/>
          <w:szCs w:val="16"/>
        </w:rPr>
      </w:pPr>
      <w:r>
        <w:rPr>
          <w:spacing w:val="-5"/>
          <w:sz w:val="16"/>
          <w:szCs w:val="16"/>
        </w:rPr>
        <w:t>T</w:t>
      </w:r>
      <w:r>
        <w:rPr>
          <w:spacing w:val="-4"/>
          <w:sz w:val="16"/>
          <w:szCs w:val="16"/>
        </w:rPr>
        <w:t>e</w:t>
      </w:r>
      <w:r>
        <w:rPr>
          <w:spacing w:val="1"/>
          <w:sz w:val="16"/>
          <w:szCs w:val="16"/>
        </w:rPr>
        <w:t>chn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>cal</w:t>
      </w:r>
      <w:r>
        <w:rPr>
          <w:spacing w:val="-5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d</w:t>
      </w:r>
      <w:r>
        <w:rPr>
          <w:spacing w:val="-2"/>
          <w:sz w:val="16"/>
          <w:szCs w:val="16"/>
        </w:rPr>
        <w:t>a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a</w:t>
      </w:r>
      <w:r>
        <w:rPr>
          <w:spacing w:val="-1"/>
          <w:sz w:val="16"/>
          <w:szCs w:val="16"/>
        </w:rPr>
        <w:t>r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s</w:t>
      </w:r>
      <w:r>
        <w:rPr>
          <w:spacing w:val="1"/>
          <w:sz w:val="16"/>
          <w:szCs w:val="16"/>
        </w:rPr>
        <w:t>ubj</w:t>
      </w:r>
      <w:r>
        <w:rPr>
          <w:spacing w:val="-4"/>
          <w:sz w:val="16"/>
          <w:szCs w:val="16"/>
        </w:rPr>
        <w:t>e</w:t>
      </w:r>
      <w:r>
        <w:rPr>
          <w:sz w:val="16"/>
          <w:szCs w:val="16"/>
        </w:rPr>
        <w:t>ct</w:t>
      </w:r>
      <w:r>
        <w:rPr>
          <w:spacing w:val="-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t</w:t>
      </w:r>
      <w:r>
        <w:rPr>
          <w:sz w:val="16"/>
          <w:szCs w:val="16"/>
        </w:rPr>
        <w:t>o</w:t>
      </w:r>
      <w:r>
        <w:rPr>
          <w:spacing w:val="-3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c</w:t>
      </w:r>
      <w:r>
        <w:rPr>
          <w:spacing w:val="1"/>
          <w:sz w:val="16"/>
          <w:szCs w:val="16"/>
        </w:rPr>
        <w:t>ha</w:t>
      </w:r>
      <w:r>
        <w:rPr>
          <w:spacing w:val="-1"/>
          <w:sz w:val="16"/>
          <w:szCs w:val="16"/>
        </w:rPr>
        <w:t>ng</w:t>
      </w:r>
      <w:r>
        <w:rPr>
          <w:sz w:val="16"/>
          <w:szCs w:val="16"/>
        </w:rPr>
        <w:t>e</w:t>
      </w:r>
      <w:r>
        <w:rPr>
          <w:spacing w:val="-1"/>
          <w:sz w:val="16"/>
          <w:szCs w:val="16"/>
        </w:rPr>
        <w:t xml:space="preserve"> </w:t>
      </w:r>
      <w:r>
        <w:rPr>
          <w:spacing w:val="-6"/>
          <w:sz w:val="16"/>
          <w:szCs w:val="16"/>
        </w:rPr>
        <w:t>w</w:t>
      </w:r>
      <w:r>
        <w:rPr>
          <w:spacing w:val="1"/>
          <w:sz w:val="16"/>
          <w:szCs w:val="16"/>
        </w:rPr>
        <w:t>ith</w:t>
      </w:r>
      <w:r>
        <w:rPr>
          <w:spacing w:val="-6"/>
          <w:sz w:val="16"/>
          <w:szCs w:val="16"/>
        </w:rPr>
        <w:t>o</w:t>
      </w:r>
      <w:r>
        <w:rPr>
          <w:spacing w:val="1"/>
          <w:sz w:val="16"/>
          <w:szCs w:val="16"/>
        </w:rPr>
        <w:t>u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n</w:t>
      </w:r>
      <w:r>
        <w:rPr>
          <w:spacing w:val="-4"/>
          <w:sz w:val="16"/>
          <w:szCs w:val="16"/>
        </w:rPr>
        <w:t>o</w:t>
      </w:r>
      <w:r>
        <w:rPr>
          <w:spacing w:val="1"/>
          <w:sz w:val="16"/>
          <w:szCs w:val="16"/>
        </w:rPr>
        <w:t>t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>ce</w:t>
      </w:r>
    </w:p>
    <w:sectPr w:rsidR="00E53956" w:rsidSect="00E53956">
      <w:pgSz w:w="11920" w:h="16840"/>
      <w:pgMar w:top="240" w:right="0" w:bottom="0" w:left="0" w:header="47" w:footer="1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3AD" w:rsidRDefault="007E33AD" w:rsidP="00E53956">
      <w:r>
        <w:separator/>
      </w:r>
    </w:p>
  </w:endnote>
  <w:endnote w:type="continuationSeparator" w:id="1">
    <w:p w:rsidR="007E33AD" w:rsidRDefault="007E33AD" w:rsidP="00E53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Regular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956" w:rsidRDefault="00E53956">
    <w:pPr>
      <w:spacing w:line="200" w:lineRule="exact"/>
    </w:pPr>
    <w:r>
      <w:pict>
        <v:group id="_x0000_s2049" style="position:absolute;margin-left:0;margin-top:824.3pt;width:595.3pt;height:7.8pt;z-index:-251658240;mso-position-horizontal-relative:page;mso-position-vertical-relative:page" coordorigin=",16486" coordsize="11906,156">
          <v:shape id="_x0000_s2051" style="position:absolute;top:16493;width:11906;height:139" coordorigin=",16493" coordsize="11906,139" path="m11906,16632r,-139l,16493r,139l11906,16632xe" fillcolor="#702fa0" stroked="f">
            <v:path arrowok="t"/>
          </v:shape>
          <v:shape id="_x0000_s2050" style="position:absolute;top:16493;width:11906;height:142" coordorigin=",16493" coordsize="11906,142" path="m11906,16634l,16634r,-141l11906,16493r,141xe" filled="f" strokecolor="#702fa0" strokeweight=".72pt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3AD" w:rsidRDefault="007E33AD" w:rsidP="00E53956">
      <w:r>
        <w:separator/>
      </w:r>
    </w:p>
  </w:footnote>
  <w:footnote w:type="continuationSeparator" w:id="1">
    <w:p w:rsidR="007E33AD" w:rsidRDefault="007E33AD" w:rsidP="00E539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956" w:rsidRDefault="00E53956">
    <w:pPr>
      <w:spacing w:line="200" w:lineRule="exact"/>
    </w:pPr>
    <w:r>
      <w:pict>
        <v:group id="_x0000_s2052" style="position:absolute;margin-left:0;margin-top:4.45pt;width:595.3pt;height:7.9pt;z-index:-251659264;mso-position-horizontal-relative:page;mso-position-vertical-relative:page" coordorigin=",89" coordsize="11906,158">
          <v:shape id="_x0000_s2054" style="position:absolute;top:96;width:11906;height:142" coordorigin=",96" coordsize="11906,142" path="m11906,238r,-142l,96,,238r11906,xe" fillcolor="#702fa0" stroked="f">
            <v:path arrowok="t"/>
          </v:shape>
          <v:shape id="_x0000_s2053" style="position:absolute;top:96;width:11906;height:144" coordorigin=",96" coordsize="11906,144" path="m11906,240l,240,,96r11906,l11906,240xe" filled="f" strokecolor="#702fa0" strokeweight=".72pt">
            <v:path arrowok="t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03894"/>
    <w:multiLevelType w:val="multilevel"/>
    <w:tmpl w:val="6EFE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53956"/>
    <w:rsid w:val="00631F28"/>
    <w:rsid w:val="007E33AD"/>
    <w:rsid w:val="00E5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1F28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2670</Characters>
  <Application>Microsoft Office Word</Application>
  <DocSecurity>0</DocSecurity>
  <Lines>22</Lines>
  <Paragraphs>6</Paragraphs>
  <ScaleCrop>false</ScaleCrop>
  <Company>Inventech Web Services</Company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 Kiran</cp:lastModifiedBy>
  <cp:revision>2</cp:revision>
  <dcterms:created xsi:type="dcterms:W3CDTF">2022-07-02T15:37:00Z</dcterms:created>
  <dcterms:modified xsi:type="dcterms:W3CDTF">2022-07-02T15:40:00Z</dcterms:modified>
</cp:coreProperties>
</file>